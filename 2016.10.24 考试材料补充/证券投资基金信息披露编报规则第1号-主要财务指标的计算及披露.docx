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C54" w:rsidRPr="00490895" w:rsidRDefault="00A95C54" w:rsidP="00A95C54">
      <w:pPr>
        <w:pStyle w:val="3"/>
        <w:spacing w:before="48" w:after="48"/>
        <w:ind w:firstLine="422"/>
        <w:jc w:val="center"/>
        <w:rPr>
          <w:rFonts w:ascii="宋体" w:hAnsi="宋体"/>
          <w:kern w:val="0"/>
          <w:sz w:val="21"/>
        </w:rPr>
      </w:pPr>
      <w:bookmarkStart w:id="0" w:name="_Toc248810233"/>
      <w:bookmarkStart w:id="1" w:name="_Toc325731210"/>
      <w:bookmarkStart w:id="2" w:name="_Toc410746936"/>
      <w:r w:rsidRPr="00F70111">
        <w:rPr>
          <w:rFonts w:ascii="宋体" w:hAnsi="宋体" w:hint="eastAsia"/>
          <w:kern w:val="0"/>
          <w:sz w:val="21"/>
          <w:szCs w:val="21"/>
        </w:rPr>
        <w:t>证券投资基金信息披露编报规则第</w:t>
      </w:r>
      <w:r w:rsidRPr="00F70111">
        <w:rPr>
          <w:rFonts w:ascii="宋体" w:hAnsi="宋体"/>
          <w:kern w:val="0"/>
          <w:sz w:val="21"/>
          <w:szCs w:val="21"/>
        </w:rPr>
        <w:t>1</w:t>
      </w:r>
      <w:r w:rsidRPr="00F70111">
        <w:rPr>
          <w:rFonts w:ascii="宋体" w:hAnsi="宋体" w:hint="eastAsia"/>
          <w:kern w:val="0"/>
          <w:sz w:val="21"/>
          <w:szCs w:val="21"/>
        </w:rPr>
        <w:t>号</w:t>
      </w:r>
      <w:bookmarkStart w:id="3" w:name="_Toc95130069"/>
      <w:r w:rsidRPr="00F70111">
        <w:rPr>
          <w:rFonts w:ascii="宋体" w:hAnsi="宋体" w:hint="eastAsia"/>
          <w:kern w:val="0"/>
          <w:sz w:val="21"/>
          <w:szCs w:val="21"/>
        </w:rPr>
        <w:t>《主要财务指标的计算及披露</w:t>
      </w:r>
      <w:bookmarkEnd w:id="3"/>
      <w:r w:rsidRPr="00F70111">
        <w:rPr>
          <w:rFonts w:ascii="宋体" w:hAnsi="宋体" w:hint="eastAsia"/>
          <w:kern w:val="0"/>
          <w:sz w:val="21"/>
          <w:szCs w:val="21"/>
        </w:rPr>
        <w:t>》（</w:t>
      </w:r>
      <w:smartTag w:uri="urn:schemas-microsoft-com:office:smarttags" w:element="chsdate">
        <w:smartTagPr>
          <w:attr w:name="IsROCDate" w:val="False"/>
          <w:attr w:name="IsLunarDate" w:val="False"/>
          <w:attr w:name="Day" w:val="1"/>
          <w:attr w:name="Month" w:val="1"/>
          <w:attr w:name="Year" w:val="2004"/>
        </w:smartTagPr>
        <w:r w:rsidRPr="00F70111">
          <w:rPr>
            <w:rFonts w:ascii="宋体" w:hAnsi="宋体"/>
            <w:kern w:val="0"/>
            <w:sz w:val="21"/>
            <w:szCs w:val="21"/>
          </w:rPr>
          <w:t>2004</w:t>
        </w:r>
        <w:r w:rsidRPr="00F70111">
          <w:rPr>
            <w:rFonts w:ascii="宋体" w:hAnsi="宋体" w:hint="eastAsia"/>
            <w:kern w:val="0"/>
            <w:sz w:val="21"/>
            <w:szCs w:val="21"/>
          </w:rPr>
          <w:t>年</w:t>
        </w:r>
        <w:r w:rsidRPr="00F70111">
          <w:rPr>
            <w:rFonts w:ascii="宋体" w:hAnsi="宋体"/>
            <w:kern w:val="0"/>
            <w:sz w:val="21"/>
            <w:szCs w:val="21"/>
          </w:rPr>
          <w:t>1</w:t>
        </w:r>
        <w:r w:rsidRPr="00F70111">
          <w:rPr>
            <w:rFonts w:ascii="宋体" w:hAnsi="宋体" w:hint="eastAsia"/>
            <w:kern w:val="0"/>
            <w:sz w:val="21"/>
            <w:szCs w:val="21"/>
          </w:rPr>
          <w:t>月</w:t>
        </w:r>
        <w:r w:rsidRPr="00F70111">
          <w:rPr>
            <w:rFonts w:ascii="宋体" w:hAnsi="宋体"/>
            <w:kern w:val="0"/>
            <w:sz w:val="21"/>
            <w:szCs w:val="21"/>
          </w:rPr>
          <w:t>1</w:t>
        </w:r>
        <w:r w:rsidRPr="00F70111">
          <w:rPr>
            <w:rFonts w:ascii="宋体" w:hAnsi="宋体" w:hint="eastAsia"/>
            <w:kern w:val="0"/>
            <w:sz w:val="21"/>
            <w:szCs w:val="21"/>
          </w:rPr>
          <w:t>日</w:t>
        </w:r>
      </w:smartTag>
      <w:r w:rsidRPr="00F70111">
        <w:rPr>
          <w:rFonts w:ascii="宋体" w:hAnsi="宋体" w:hint="eastAsia"/>
          <w:kern w:val="0"/>
          <w:sz w:val="21"/>
          <w:szCs w:val="21"/>
        </w:rPr>
        <w:t>）</w:t>
      </w:r>
      <w:bookmarkEnd w:id="0"/>
      <w:bookmarkEnd w:id="1"/>
      <w:bookmarkEnd w:id="2"/>
    </w:p>
    <w:p w:rsidR="00A95C54" w:rsidRPr="00490895" w:rsidRDefault="00A95C54" w:rsidP="00A95C54">
      <w:pPr>
        <w:pStyle w:val="ad"/>
        <w:snapToGrid w:val="0"/>
        <w:spacing w:before="48" w:after="48" w:line="400" w:lineRule="exact"/>
        <w:ind w:firstLine="420"/>
        <w:jc w:val="center"/>
        <w:rPr>
          <w:rFonts w:hAnsi="宋体"/>
          <w:szCs w:val="21"/>
        </w:rPr>
      </w:pPr>
    </w:p>
    <w:p w:rsidR="00A95C54" w:rsidRPr="00707F3D" w:rsidRDefault="00A95C54" w:rsidP="00A95C54">
      <w:pPr>
        <w:pStyle w:val="ad"/>
        <w:snapToGrid w:val="0"/>
        <w:spacing w:before="48" w:after="48" w:line="400" w:lineRule="exact"/>
        <w:ind w:firstLine="420"/>
        <w:rPr>
          <w:rFonts w:hAnsi="宋体" w:cs="Arial Unicode MS"/>
          <w:color w:val="000000"/>
          <w:szCs w:val="21"/>
        </w:rPr>
      </w:pPr>
      <w:r w:rsidRPr="00707F3D">
        <w:rPr>
          <w:rFonts w:hAnsi="宋体" w:cs="Arial Unicode MS" w:hint="eastAsia"/>
          <w:color w:val="000000"/>
          <w:szCs w:val="21"/>
        </w:rPr>
        <w:t>第一条</w:t>
      </w:r>
      <w:r w:rsidRPr="00707F3D">
        <w:rPr>
          <w:rFonts w:hAnsi="宋体" w:cs="Arial Unicode MS"/>
          <w:color w:val="000000"/>
          <w:szCs w:val="21"/>
        </w:rPr>
        <w:t xml:space="preserve"> </w:t>
      </w:r>
      <w:r w:rsidRPr="00707F3D">
        <w:rPr>
          <w:rFonts w:hAnsi="宋体" w:cs="Arial Unicode MS" w:hint="eastAsia"/>
          <w:color w:val="000000"/>
          <w:szCs w:val="21"/>
        </w:rPr>
        <w:t>为规范证券投资基金（以下简称“基金”）的信息披露行为，提高基金各主要财务指标计算的合理性和可比性，特制订本规则。</w:t>
      </w:r>
    </w:p>
    <w:p w:rsidR="00A95C54" w:rsidRPr="00707F3D" w:rsidRDefault="00A95C54" w:rsidP="00A95C54">
      <w:pPr>
        <w:pStyle w:val="ad"/>
        <w:snapToGrid w:val="0"/>
        <w:spacing w:before="48" w:after="48" w:line="400" w:lineRule="exact"/>
        <w:ind w:firstLine="420"/>
        <w:rPr>
          <w:rFonts w:hAnsi="宋体" w:cs="Arial Unicode MS"/>
          <w:color w:val="000000"/>
          <w:szCs w:val="21"/>
        </w:rPr>
      </w:pPr>
      <w:r w:rsidRPr="00707F3D">
        <w:rPr>
          <w:rFonts w:hAnsi="宋体" w:cs="Arial Unicode MS" w:hint="eastAsia"/>
          <w:color w:val="000000"/>
          <w:szCs w:val="21"/>
        </w:rPr>
        <w:t>第二条</w:t>
      </w:r>
      <w:r w:rsidRPr="00707F3D">
        <w:rPr>
          <w:rFonts w:hAnsi="宋体" w:cs="Arial Unicode MS"/>
          <w:color w:val="000000"/>
          <w:szCs w:val="21"/>
        </w:rPr>
        <w:t xml:space="preserve"> </w:t>
      </w:r>
      <w:r w:rsidRPr="00707F3D">
        <w:rPr>
          <w:rFonts w:hAnsi="宋体" w:cs="Arial Unicode MS" w:hint="eastAsia"/>
          <w:color w:val="000000"/>
          <w:szCs w:val="21"/>
        </w:rPr>
        <w:t>基金信息披露义务人在基金定期报告等公开披露信息文件中披露相关财务指标时，应按本规则进行计算和披露；并保证计算财务指标所采用的数据真实、准确、完整。</w:t>
      </w:r>
    </w:p>
    <w:p w:rsidR="00A95C54" w:rsidRPr="00707F3D" w:rsidRDefault="00A95C54" w:rsidP="00A95C54">
      <w:pPr>
        <w:pStyle w:val="ad"/>
        <w:snapToGrid w:val="0"/>
        <w:spacing w:before="48" w:after="48" w:line="400" w:lineRule="exact"/>
        <w:ind w:firstLine="420"/>
        <w:rPr>
          <w:rFonts w:hAnsi="宋体" w:cs="Arial Unicode MS"/>
          <w:color w:val="000000"/>
          <w:szCs w:val="21"/>
        </w:rPr>
      </w:pPr>
      <w:r w:rsidRPr="00707F3D">
        <w:rPr>
          <w:rFonts w:hAnsi="宋体" w:cs="Arial Unicode MS" w:hint="eastAsia"/>
          <w:color w:val="000000"/>
          <w:szCs w:val="21"/>
        </w:rPr>
        <w:t>第三条</w:t>
      </w:r>
      <w:r w:rsidRPr="00707F3D">
        <w:rPr>
          <w:rFonts w:hAnsi="宋体" w:cs="Arial Unicode MS"/>
          <w:color w:val="000000"/>
          <w:szCs w:val="21"/>
        </w:rPr>
        <w:t xml:space="preserve"> </w:t>
      </w:r>
      <w:r w:rsidRPr="00707F3D">
        <w:rPr>
          <w:rFonts w:hAnsi="宋体" w:cs="Arial Unicode MS" w:hint="eastAsia"/>
          <w:color w:val="000000"/>
          <w:szCs w:val="21"/>
        </w:rPr>
        <w:t>加权平均单位基金本期净收益的计算公式如下：</w:t>
      </w:r>
    </w:p>
    <w:p w:rsidR="00A95C54" w:rsidRPr="00707F3D" w:rsidRDefault="00A95C54" w:rsidP="00A95C54">
      <w:pPr>
        <w:autoSpaceDE w:val="0"/>
        <w:autoSpaceDN w:val="0"/>
        <w:adjustRightInd w:val="0"/>
        <w:snapToGrid w:val="0"/>
        <w:spacing w:before="48" w:after="48"/>
        <w:ind w:firstLine="420"/>
        <w:rPr>
          <w:rFonts w:ascii="宋体" w:hAnsi="宋体" w:cs="Arial Unicode MS"/>
          <w:color w:val="000000"/>
          <w:kern w:val="0"/>
          <w:szCs w:val="21"/>
        </w:rPr>
      </w:pPr>
      <w:r w:rsidRPr="00707F3D">
        <w:rPr>
          <w:rFonts w:ascii="宋体" w:hAnsi="宋体" w:cs="Arial Unicode MS" w:hint="eastAsia"/>
          <w:color w:val="000000"/>
          <w:kern w:val="0"/>
          <w:szCs w:val="21"/>
        </w:rPr>
        <w:t>加权平均单位基金本期净收益</w:t>
      </w:r>
      <w:r w:rsidRPr="00707F3D">
        <w:rPr>
          <w:rFonts w:ascii="宋体" w:hAnsi="宋体" w:cs="Arial Unicode MS"/>
          <w:color w:val="000000"/>
          <w:kern w:val="0"/>
          <w:szCs w:val="21"/>
        </w:rPr>
        <w:t>=</w:t>
      </w:r>
      <w:r w:rsidRPr="00707F3D">
        <w:rPr>
          <w:rFonts w:ascii="宋体" w:hAnsi="宋体" w:cs="Arial Unicode MS" w:hint="eastAsia"/>
          <w:color w:val="000000"/>
          <w:kern w:val="0"/>
          <w:szCs w:val="21"/>
        </w:rPr>
        <w:object w:dxaOrig="2060" w:dyaOrig="9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75pt;height:48.75pt" o:ole="">
            <v:imagedata r:id="rId5" o:title=""/>
          </v:shape>
          <o:OLEObject Type="Embed" ProgID="Equation.3" ShapeID="_x0000_i1025" DrawAspect="Content" ObjectID="_1538578388" r:id="rId6"/>
        </w:object>
      </w:r>
    </w:p>
    <w:p w:rsidR="00A95C54" w:rsidRPr="00707F3D" w:rsidRDefault="00A95C54" w:rsidP="00A95C54">
      <w:pPr>
        <w:autoSpaceDE w:val="0"/>
        <w:autoSpaceDN w:val="0"/>
        <w:adjustRightInd w:val="0"/>
        <w:snapToGrid w:val="0"/>
        <w:spacing w:before="48" w:after="48"/>
        <w:ind w:firstLine="420"/>
        <w:rPr>
          <w:rFonts w:ascii="宋体" w:hAnsi="宋体" w:cs="Arial Unicode MS"/>
          <w:color w:val="000000"/>
          <w:kern w:val="0"/>
          <w:szCs w:val="21"/>
        </w:rPr>
      </w:pPr>
      <w:r w:rsidRPr="00707F3D">
        <w:rPr>
          <w:rFonts w:ascii="宋体" w:hAnsi="宋体" w:cs="Arial Unicode MS" w:hint="eastAsia"/>
          <w:color w:val="000000"/>
          <w:kern w:val="0"/>
          <w:szCs w:val="21"/>
        </w:rPr>
        <w:t>其中：</w:t>
      </w:r>
      <w:r w:rsidRPr="00707F3D">
        <w:rPr>
          <w:rFonts w:ascii="宋体" w:hAnsi="宋体" w:cs="Arial Unicode MS"/>
          <w:color w:val="000000"/>
          <w:kern w:val="0"/>
          <w:szCs w:val="21"/>
        </w:rPr>
        <w:t>P</w:t>
      </w:r>
      <w:r w:rsidRPr="00707F3D">
        <w:rPr>
          <w:rFonts w:ascii="宋体" w:hAnsi="宋体" w:cs="Arial Unicode MS" w:hint="eastAsia"/>
          <w:color w:val="000000"/>
          <w:kern w:val="0"/>
          <w:szCs w:val="21"/>
        </w:rPr>
        <w:t>为本期基金净收益，</w:t>
      </w:r>
      <w:r w:rsidRPr="00707F3D">
        <w:rPr>
          <w:rFonts w:ascii="宋体" w:hAnsi="宋体" w:cs="Arial Unicode MS" w:hint="eastAsia"/>
          <w:color w:val="000000"/>
          <w:kern w:val="0"/>
          <w:szCs w:val="21"/>
        </w:rPr>
        <w:object w:dxaOrig="279" w:dyaOrig="360">
          <v:shape id="_x0000_i1026" type="#_x0000_t75" style="width:14.25pt;height:18pt" o:ole="">
            <v:imagedata r:id="rId7" o:title=""/>
          </v:shape>
          <o:OLEObject Type="Embed" ProgID="Equation.3" ShapeID="_x0000_i1026" DrawAspect="Content" ObjectID="_1538578389" r:id="rId8"/>
        </w:object>
      </w:r>
      <w:r w:rsidRPr="00707F3D">
        <w:rPr>
          <w:rFonts w:ascii="宋体" w:hAnsi="宋体" w:cs="Arial Unicode MS" w:hint="eastAsia"/>
          <w:color w:val="000000"/>
          <w:kern w:val="0"/>
          <w:szCs w:val="21"/>
        </w:rPr>
        <w:t>为期初基金单位总份额，</w:t>
      </w:r>
      <w:r w:rsidRPr="00707F3D">
        <w:rPr>
          <w:rFonts w:ascii="宋体" w:hAnsi="宋体" w:cs="Arial Unicode MS"/>
          <w:color w:val="000000"/>
          <w:kern w:val="0"/>
          <w:szCs w:val="21"/>
        </w:rPr>
        <w:t>n</w:t>
      </w:r>
      <w:r w:rsidRPr="00707F3D">
        <w:rPr>
          <w:rFonts w:ascii="宋体" w:hAnsi="宋体" w:cs="Arial Unicode MS" w:hint="eastAsia"/>
          <w:color w:val="000000"/>
          <w:kern w:val="0"/>
          <w:szCs w:val="21"/>
        </w:rPr>
        <w:t>为报告期内所含的交易天数，</w:t>
      </w:r>
      <w:r w:rsidRPr="00707F3D">
        <w:rPr>
          <w:rFonts w:ascii="宋体" w:hAnsi="宋体" w:cs="Arial Unicode MS"/>
          <w:color w:val="000000"/>
          <w:kern w:val="0"/>
          <w:szCs w:val="21"/>
        </w:rPr>
        <w:t>i</w:t>
      </w:r>
      <w:r w:rsidRPr="00707F3D">
        <w:rPr>
          <w:rFonts w:ascii="宋体" w:hAnsi="宋体" w:cs="Arial Unicode MS" w:hint="eastAsia"/>
          <w:color w:val="000000"/>
          <w:kern w:val="0"/>
          <w:szCs w:val="21"/>
        </w:rPr>
        <w:t>为报告期内的第</w:t>
      </w:r>
      <w:r w:rsidRPr="00707F3D">
        <w:rPr>
          <w:rFonts w:ascii="宋体" w:hAnsi="宋体" w:cs="Arial Unicode MS"/>
          <w:color w:val="000000"/>
          <w:kern w:val="0"/>
          <w:szCs w:val="21"/>
        </w:rPr>
        <w:t>i</w:t>
      </w:r>
      <w:r w:rsidRPr="00707F3D">
        <w:rPr>
          <w:rFonts w:ascii="宋体" w:hAnsi="宋体" w:cs="Arial Unicode MS" w:hint="eastAsia"/>
          <w:color w:val="000000"/>
          <w:kern w:val="0"/>
          <w:szCs w:val="21"/>
        </w:rPr>
        <w:t>个交易日，</w:t>
      </w:r>
      <w:r w:rsidRPr="00707F3D">
        <w:rPr>
          <w:rFonts w:ascii="宋体" w:hAnsi="宋体" w:cs="Arial Unicode MS" w:hint="eastAsia"/>
          <w:color w:val="000000"/>
          <w:kern w:val="0"/>
          <w:szCs w:val="21"/>
        </w:rPr>
        <w:object w:dxaOrig="400" w:dyaOrig="360">
          <v:shape id="_x0000_i1027" type="#_x0000_t75" style="width:20.25pt;height:18pt" o:ole="">
            <v:imagedata r:id="rId9" o:title=""/>
          </v:shape>
          <o:OLEObject Type="Embed" ProgID="Equation.3" ShapeID="_x0000_i1027" DrawAspect="Content" ObjectID="_1538578390" r:id="rId10"/>
        </w:object>
      </w:r>
      <w:r w:rsidRPr="00707F3D">
        <w:rPr>
          <w:rFonts w:ascii="宋体" w:hAnsi="宋体" w:cs="Arial Unicode MS" w:hint="eastAsia"/>
          <w:color w:val="000000"/>
          <w:kern w:val="0"/>
          <w:szCs w:val="21"/>
        </w:rPr>
        <w:t>＝</w:t>
      </w:r>
      <w:r w:rsidRPr="00707F3D">
        <w:rPr>
          <w:rFonts w:ascii="宋体" w:hAnsi="宋体" w:cs="Arial Unicode MS"/>
          <w:color w:val="000000"/>
          <w:kern w:val="0"/>
          <w:szCs w:val="21"/>
        </w:rPr>
        <w:t>i</w:t>
      </w:r>
      <w:r w:rsidRPr="00707F3D">
        <w:rPr>
          <w:rFonts w:ascii="宋体" w:hAnsi="宋体" w:cs="Arial Unicode MS" w:hint="eastAsia"/>
          <w:color w:val="000000"/>
          <w:kern w:val="0"/>
          <w:szCs w:val="21"/>
        </w:rPr>
        <w:t>交易日基金单位总份额－</w:t>
      </w:r>
      <w:r w:rsidRPr="00707F3D">
        <w:rPr>
          <w:rFonts w:ascii="宋体" w:hAnsi="宋体" w:cs="Arial Unicode MS"/>
          <w:color w:val="000000"/>
          <w:kern w:val="0"/>
          <w:szCs w:val="21"/>
        </w:rPr>
        <w:t>(i-1)</w:t>
      </w:r>
      <w:r w:rsidRPr="00707F3D">
        <w:rPr>
          <w:rFonts w:ascii="宋体" w:hAnsi="宋体" w:cs="Arial Unicode MS" w:hint="eastAsia"/>
          <w:color w:val="000000"/>
          <w:kern w:val="0"/>
          <w:szCs w:val="21"/>
        </w:rPr>
        <w:t>交易日基金单位总份额。</w:t>
      </w:r>
    </w:p>
    <w:p w:rsidR="00A95C54" w:rsidRPr="00707F3D" w:rsidRDefault="00A95C54" w:rsidP="00A95C54">
      <w:pPr>
        <w:autoSpaceDE w:val="0"/>
        <w:autoSpaceDN w:val="0"/>
        <w:adjustRightInd w:val="0"/>
        <w:snapToGrid w:val="0"/>
        <w:spacing w:before="48" w:after="48"/>
        <w:ind w:firstLine="420"/>
        <w:rPr>
          <w:rFonts w:ascii="宋体" w:hAnsi="宋体" w:cs="Arial Unicode MS"/>
          <w:color w:val="000000"/>
          <w:kern w:val="0"/>
          <w:szCs w:val="21"/>
        </w:rPr>
      </w:pPr>
      <w:r w:rsidRPr="00707F3D">
        <w:rPr>
          <w:rFonts w:ascii="宋体" w:hAnsi="宋体" w:cs="Arial Unicode MS" w:hint="eastAsia"/>
          <w:color w:val="000000"/>
          <w:kern w:val="0"/>
          <w:szCs w:val="21"/>
        </w:rPr>
        <w:t>第四条</w:t>
      </w:r>
      <w:r w:rsidRPr="00707F3D">
        <w:rPr>
          <w:rFonts w:ascii="宋体" w:hAnsi="宋体" w:cs="Arial Unicode MS"/>
          <w:color w:val="000000"/>
          <w:kern w:val="0"/>
          <w:szCs w:val="21"/>
        </w:rPr>
        <w:t xml:space="preserve"> </w:t>
      </w:r>
      <w:r w:rsidRPr="00707F3D">
        <w:rPr>
          <w:rFonts w:ascii="宋体" w:hAnsi="宋体" w:cs="Arial Unicode MS" w:hint="eastAsia"/>
          <w:color w:val="000000"/>
          <w:kern w:val="0"/>
          <w:szCs w:val="21"/>
        </w:rPr>
        <w:t>期末可供分配基金收益的计算公式如下：</w:t>
      </w:r>
    </w:p>
    <w:p w:rsidR="00A95C54" w:rsidRPr="00707F3D" w:rsidRDefault="00A95C54" w:rsidP="00A95C54">
      <w:pPr>
        <w:pStyle w:val="ad"/>
        <w:snapToGrid w:val="0"/>
        <w:spacing w:before="48" w:after="48" w:line="400" w:lineRule="exact"/>
        <w:ind w:firstLine="420"/>
        <w:rPr>
          <w:rFonts w:hAnsi="宋体" w:cs="Arial Unicode MS"/>
          <w:color w:val="000000"/>
          <w:szCs w:val="21"/>
        </w:rPr>
      </w:pPr>
      <w:r w:rsidRPr="00707F3D">
        <w:rPr>
          <w:rFonts w:hAnsi="宋体" w:cs="Arial Unicode MS" w:hint="eastAsia"/>
          <w:color w:val="000000"/>
          <w:szCs w:val="21"/>
        </w:rPr>
        <w:t>期末可供分配基金收益</w:t>
      </w:r>
      <w:r w:rsidRPr="00707F3D">
        <w:rPr>
          <w:rFonts w:hAnsi="宋体" w:cs="Arial Unicode MS"/>
          <w:color w:val="000000"/>
          <w:szCs w:val="21"/>
        </w:rPr>
        <w:t>=</w:t>
      </w:r>
      <w:r w:rsidRPr="00707F3D">
        <w:rPr>
          <w:rFonts w:hAnsi="宋体" w:cs="Arial Unicode MS" w:hint="eastAsia"/>
          <w:color w:val="000000"/>
          <w:szCs w:val="21"/>
        </w:rPr>
        <w:t>本期净收益</w:t>
      </w:r>
      <w:r w:rsidRPr="00707F3D">
        <w:rPr>
          <w:rFonts w:hAnsi="宋体" w:cs="Arial Unicode MS"/>
          <w:color w:val="000000"/>
          <w:szCs w:val="21"/>
        </w:rPr>
        <w:t>+</w:t>
      </w:r>
      <w:r w:rsidRPr="00707F3D">
        <w:rPr>
          <w:rFonts w:hAnsi="宋体" w:cs="Arial Unicode MS" w:hint="eastAsia"/>
          <w:color w:val="000000"/>
          <w:szCs w:val="21"/>
        </w:rPr>
        <w:t>期初未分配收益</w:t>
      </w:r>
      <w:r w:rsidRPr="00707F3D">
        <w:rPr>
          <w:rFonts w:hAnsi="宋体" w:cs="Arial Unicode MS"/>
          <w:color w:val="000000"/>
          <w:szCs w:val="21"/>
        </w:rPr>
        <w:t>+</w:t>
      </w:r>
      <w:r w:rsidRPr="00707F3D">
        <w:rPr>
          <w:rFonts w:hAnsi="宋体" w:cs="Arial Unicode MS" w:hint="eastAsia"/>
          <w:color w:val="000000"/>
          <w:szCs w:val="21"/>
        </w:rPr>
        <w:t>本期损益平准金（若有）</w:t>
      </w:r>
      <w:r w:rsidRPr="00707F3D">
        <w:rPr>
          <w:rFonts w:hAnsi="宋体" w:cs="Arial Unicode MS"/>
          <w:color w:val="000000"/>
          <w:szCs w:val="21"/>
        </w:rPr>
        <w:t>-</w:t>
      </w:r>
      <w:r w:rsidRPr="00707F3D">
        <w:rPr>
          <w:rFonts w:hAnsi="宋体" w:cs="Arial Unicode MS" w:hint="eastAsia"/>
          <w:color w:val="000000"/>
          <w:szCs w:val="21"/>
        </w:rPr>
        <w:t>本期已分配收益－期末未实现利得损失（若有）</w:t>
      </w:r>
    </w:p>
    <w:p w:rsidR="00A95C54" w:rsidRPr="00707F3D" w:rsidRDefault="00A95C54" w:rsidP="00A95C54">
      <w:pPr>
        <w:pStyle w:val="ad"/>
        <w:snapToGrid w:val="0"/>
        <w:spacing w:before="48" w:after="48" w:line="400" w:lineRule="exact"/>
        <w:ind w:firstLine="420"/>
        <w:rPr>
          <w:rFonts w:hAnsi="宋体" w:cs="Arial Unicode MS"/>
          <w:color w:val="000000"/>
          <w:szCs w:val="21"/>
        </w:rPr>
      </w:pPr>
      <w:r w:rsidRPr="00707F3D">
        <w:rPr>
          <w:rFonts w:hAnsi="宋体" w:cs="Arial Unicode MS" w:hint="eastAsia"/>
          <w:color w:val="000000"/>
          <w:szCs w:val="21"/>
        </w:rPr>
        <w:t>其中，期末未实现利得损失为“未实现利得”科目期末借方余额。</w:t>
      </w:r>
    </w:p>
    <w:p w:rsidR="00A95C54" w:rsidRPr="00707F3D" w:rsidRDefault="00A95C54" w:rsidP="00A95C54">
      <w:pPr>
        <w:pStyle w:val="ad"/>
        <w:snapToGrid w:val="0"/>
        <w:spacing w:before="48" w:after="48" w:line="400" w:lineRule="exact"/>
        <w:ind w:firstLine="420"/>
        <w:rPr>
          <w:rFonts w:hAnsi="宋体" w:cs="Arial Unicode MS"/>
          <w:color w:val="000000"/>
          <w:szCs w:val="21"/>
        </w:rPr>
      </w:pPr>
      <w:r w:rsidRPr="00707F3D">
        <w:rPr>
          <w:rFonts w:hAnsi="宋体" w:cs="Arial Unicode MS" w:hint="eastAsia"/>
          <w:color w:val="000000"/>
          <w:szCs w:val="21"/>
        </w:rPr>
        <w:t>第五条</w:t>
      </w:r>
      <w:r w:rsidRPr="00707F3D">
        <w:rPr>
          <w:rFonts w:hAnsi="宋体" w:cs="Arial Unicode MS"/>
          <w:color w:val="000000"/>
          <w:szCs w:val="21"/>
        </w:rPr>
        <w:t xml:space="preserve"> </w:t>
      </w:r>
      <w:r w:rsidRPr="00707F3D">
        <w:rPr>
          <w:rFonts w:hAnsi="宋体" w:cs="Arial Unicode MS" w:hint="eastAsia"/>
          <w:color w:val="000000"/>
          <w:szCs w:val="21"/>
        </w:rPr>
        <w:t>期末可供分配单位基金收益的计算公式如下：</w:t>
      </w:r>
    </w:p>
    <w:p w:rsidR="00A95C54" w:rsidRPr="00707F3D" w:rsidRDefault="00A95C54" w:rsidP="00A95C54">
      <w:pPr>
        <w:autoSpaceDE w:val="0"/>
        <w:autoSpaceDN w:val="0"/>
        <w:adjustRightInd w:val="0"/>
        <w:snapToGrid w:val="0"/>
        <w:spacing w:before="48" w:after="48"/>
        <w:ind w:firstLine="420"/>
        <w:rPr>
          <w:rFonts w:ascii="宋体" w:hAnsi="宋体" w:cs="Arial Unicode MS"/>
          <w:color w:val="000000"/>
          <w:kern w:val="0"/>
          <w:szCs w:val="21"/>
        </w:rPr>
      </w:pPr>
      <w:r w:rsidRPr="00707F3D">
        <w:rPr>
          <w:rFonts w:ascii="宋体" w:hAnsi="宋体" w:cs="Arial Unicode MS" w:hint="eastAsia"/>
          <w:color w:val="000000"/>
          <w:kern w:val="0"/>
          <w:szCs w:val="21"/>
        </w:rPr>
        <w:t>期末可供分配单位基金收益</w:t>
      </w:r>
      <w:r w:rsidRPr="00707F3D">
        <w:rPr>
          <w:rFonts w:ascii="宋体" w:hAnsi="宋体" w:cs="Arial Unicode MS"/>
          <w:color w:val="000000"/>
          <w:kern w:val="0"/>
          <w:szCs w:val="21"/>
        </w:rPr>
        <w:t>=</w:t>
      </w:r>
      <w:r w:rsidRPr="00707F3D">
        <w:rPr>
          <w:rFonts w:ascii="宋体" w:hAnsi="宋体" w:cs="Arial Unicode MS" w:hint="eastAsia"/>
          <w:color w:val="000000"/>
          <w:kern w:val="0"/>
          <w:szCs w:val="21"/>
        </w:rPr>
        <w:t>期末可供分配基金收益÷期末基金单位总份额</w:t>
      </w:r>
    </w:p>
    <w:p w:rsidR="00A95C54" w:rsidRPr="00707F3D" w:rsidRDefault="00A95C54" w:rsidP="00A95C54">
      <w:pPr>
        <w:autoSpaceDE w:val="0"/>
        <w:autoSpaceDN w:val="0"/>
        <w:adjustRightInd w:val="0"/>
        <w:snapToGrid w:val="0"/>
        <w:spacing w:before="48" w:after="48"/>
        <w:ind w:firstLine="420"/>
        <w:rPr>
          <w:rFonts w:ascii="宋体" w:hAnsi="宋体" w:cs="Arial Unicode MS"/>
          <w:color w:val="000000"/>
          <w:kern w:val="0"/>
          <w:szCs w:val="21"/>
        </w:rPr>
      </w:pPr>
      <w:r w:rsidRPr="00707F3D">
        <w:rPr>
          <w:rFonts w:ascii="宋体" w:hAnsi="宋体" w:cs="Arial Unicode MS" w:hint="eastAsia"/>
          <w:color w:val="000000"/>
          <w:kern w:val="0"/>
          <w:szCs w:val="21"/>
        </w:rPr>
        <w:t>第六条</w:t>
      </w:r>
      <w:r w:rsidRPr="00707F3D">
        <w:rPr>
          <w:rFonts w:ascii="宋体" w:hAnsi="宋体" w:cs="Arial Unicode MS"/>
          <w:color w:val="000000"/>
          <w:kern w:val="0"/>
          <w:szCs w:val="21"/>
        </w:rPr>
        <w:t xml:space="preserve"> </w:t>
      </w:r>
      <w:r w:rsidRPr="00707F3D">
        <w:rPr>
          <w:rFonts w:ascii="宋体" w:hAnsi="宋体" w:cs="Arial Unicode MS" w:hint="eastAsia"/>
          <w:color w:val="000000"/>
          <w:kern w:val="0"/>
          <w:szCs w:val="21"/>
        </w:rPr>
        <w:t>期末单位基金资产净值的计算公式如下：</w:t>
      </w:r>
    </w:p>
    <w:p w:rsidR="00A95C54" w:rsidRPr="00707F3D" w:rsidRDefault="00A95C54" w:rsidP="00A95C54">
      <w:pPr>
        <w:autoSpaceDE w:val="0"/>
        <w:autoSpaceDN w:val="0"/>
        <w:adjustRightInd w:val="0"/>
        <w:snapToGrid w:val="0"/>
        <w:spacing w:before="48" w:after="48"/>
        <w:ind w:firstLine="420"/>
        <w:rPr>
          <w:rFonts w:ascii="宋体" w:hAnsi="宋体" w:cs="Arial Unicode MS"/>
          <w:color w:val="000000"/>
          <w:kern w:val="0"/>
          <w:szCs w:val="21"/>
        </w:rPr>
      </w:pPr>
      <w:r w:rsidRPr="00707F3D">
        <w:rPr>
          <w:rFonts w:ascii="宋体" w:hAnsi="宋体" w:cs="Arial Unicode MS" w:hint="eastAsia"/>
          <w:color w:val="000000"/>
          <w:kern w:val="0"/>
          <w:szCs w:val="21"/>
        </w:rPr>
        <w:t>期末单位基金资产净值</w:t>
      </w:r>
      <w:r w:rsidRPr="00707F3D">
        <w:rPr>
          <w:rFonts w:ascii="宋体" w:hAnsi="宋体" w:cs="Arial Unicode MS"/>
          <w:color w:val="000000"/>
          <w:kern w:val="0"/>
          <w:szCs w:val="21"/>
        </w:rPr>
        <w:t>=</w:t>
      </w:r>
      <w:r w:rsidRPr="00707F3D">
        <w:rPr>
          <w:rFonts w:ascii="宋体" w:hAnsi="宋体" w:cs="Arial Unicode MS" w:hint="eastAsia"/>
          <w:color w:val="000000"/>
          <w:kern w:val="0"/>
          <w:szCs w:val="21"/>
        </w:rPr>
        <w:t>期末基金资产净值÷期末基金单位总份额</w:t>
      </w:r>
    </w:p>
    <w:p w:rsidR="00A95C54" w:rsidRPr="00707F3D" w:rsidRDefault="00A95C54" w:rsidP="00A95C54">
      <w:pPr>
        <w:autoSpaceDE w:val="0"/>
        <w:autoSpaceDN w:val="0"/>
        <w:adjustRightInd w:val="0"/>
        <w:snapToGrid w:val="0"/>
        <w:spacing w:before="48" w:after="48"/>
        <w:ind w:firstLine="420"/>
        <w:rPr>
          <w:rFonts w:ascii="宋体" w:hAnsi="宋体" w:cs="Arial Unicode MS"/>
          <w:color w:val="000000"/>
          <w:kern w:val="0"/>
          <w:szCs w:val="21"/>
        </w:rPr>
      </w:pPr>
      <w:r w:rsidRPr="00707F3D">
        <w:rPr>
          <w:rFonts w:ascii="宋体" w:hAnsi="宋体" w:cs="Arial Unicode MS" w:hint="eastAsia"/>
          <w:color w:val="000000"/>
          <w:kern w:val="0"/>
          <w:szCs w:val="21"/>
        </w:rPr>
        <w:t>第七条</w:t>
      </w:r>
      <w:r w:rsidRPr="00707F3D">
        <w:rPr>
          <w:rFonts w:ascii="宋体" w:hAnsi="宋体" w:cs="Arial Unicode MS"/>
          <w:color w:val="000000"/>
          <w:kern w:val="0"/>
          <w:szCs w:val="21"/>
        </w:rPr>
        <w:t xml:space="preserve"> </w:t>
      </w:r>
      <w:r w:rsidRPr="00707F3D">
        <w:rPr>
          <w:rFonts w:ascii="宋体" w:hAnsi="宋体" w:cs="Arial Unicode MS" w:hint="eastAsia"/>
          <w:color w:val="000000"/>
          <w:kern w:val="0"/>
          <w:szCs w:val="21"/>
        </w:rPr>
        <w:t>基金加权平均净值收益率的计算公式如下：</w:t>
      </w:r>
    </w:p>
    <w:p w:rsidR="00A95C54" w:rsidRPr="00707F3D" w:rsidRDefault="00A95C54" w:rsidP="00A95C54">
      <w:pPr>
        <w:autoSpaceDE w:val="0"/>
        <w:autoSpaceDN w:val="0"/>
        <w:adjustRightInd w:val="0"/>
        <w:snapToGrid w:val="0"/>
        <w:spacing w:before="48" w:after="48"/>
        <w:ind w:firstLine="420"/>
        <w:rPr>
          <w:rFonts w:ascii="宋体" w:hAnsi="宋体" w:cs="Arial Unicode MS"/>
          <w:color w:val="000000"/>
          <w:kern w:val="0"/>
          <w:szCs w:val="21"/>
        </w:rPr>
      </w:pPr>
      <w:r w:rsidRPr="00707F3D">
        <w:rPr>
          <w:rFonts w:ascii="宋体" w:hAnsi="宋体" w:cs="Arial Unicode MS" w:hint="eastAsia"/>
          <w:color w:val="000000"/>
          <w:kern w:val="0"/>
          <w:szCs w:val="21"/>
        </w:rPr>
        <w:t>开放式基金加权平均净值收益率</w:t>
      </w:r>
      <w:r w:rsidRPr="00707F3D">
        <w:rPr>
          <w:rFonts w:ascii="宋体" w:hAnsi="宋体" w:cs="Arial Unicode MS"/>
          <w:color w:val="000000"/>
          <w:kern w:val="0"/>
          <w:szCs w:val="21"/>
        </w:rPr>
        <w:t>=</w:t>
      </w:r>
      <w:r w:rsidRPr="00707F3D">
        <w:rPr>
          <w:rFonts w:ascii="宋体" w:hAnsi="宋体" w:cs="Arial Unicode MS" w:hint="eastAsia"/>
          <w:color w:val="000000"/>
          <w:kern w:val="0"/>
          <w:szCs w:val="21"/>
        </w:rPr>
        <w:object w:dxaOrig="2860" w:dyaOrig="980">
          <v:shape id="_x0000_i1028" type="#_x0000_t75" style="width:143.25pt;height:48.75pt" o:ole="">
            <v:imagedata r:id="rId11" o:title=""/>
          </v:shape>
          <o:OLEObject Type="Embed" ProgID="Equation.3" ShapeID="_x0000_i1028" DrawAspect="Content" ObjectID="_1538578391" r:id="rId12"/>
        </w:object>
      </w:r>
    </w:p>
    <w:p w:rsidR="00A95C54" w:rsidRPr="00707F3D" w:rsidRDefault="00A95C54" w:rsidP="00A95C54">
      <w:pPr>
        <w:autoSpaceDE w:val="0"/>
        <w:autoSpaceDN w:val="0"/>
        <w:adjustRightInd w:val="0"/>
        <w:snapToGrid w:val="0"/>
        <w:spacing w:before="48" w:after="48"/>
        <w:ind w:firstLine="420"/>
        <w:rPr>
          <w:rFonts w:ascii="宋体" w:hAnsi="宋体" w:cs="Arial Unicode MS"/>
          <w:color w:val="000000"/>
          <w:kern w:val="0"/>
          <w:szCs w:val="21"/>
        </w:rPr>
      </w:pPr>
      <w:r w:rsidRPr="00707F3D">
        <w:rPr>
          <w:rFonts w:ascii="宋体" w:hAnsi="宋体" w:cs="Arial Unicode MS" w:hint="eastAsia"/>
          <w:color w:val="000000"/>
          <w:kern w:val="0"/>
          <w:szCs w:val="21"/>
        </w:rPr>
        <w:t>封闭式基金加权平均净值收益率</w:t>
      </w:r>
      <w:r w:rsidRPr="00707F3D">
        <w:rPr>
          <w:rFonts w:ascii="宋体" w:hAnsi="宋体" w:cs="Arial Unicode MS"/>
          <w:color w:val="000000"/>
          <w:kern w:val="0"/>
          <w:szCs w:val="21"/>
        </w:rPr>
        <w:t>=</w:t>
      </w:r>
      <w:r w:rsidRPr="00707F3D">
        <w:rPr>
          <w:rFonts w:ascii="宋体" w:hAnsi="宋体" w:cs="Arial Unicode MS" w:hint="eastAsia"/>
          <w:color w:val="000000"/>
          <w:kern w:val="0"/>
          <w:szCs w:val="21"/>
        </w:rPr>
        <w:object w:dxaOrig="3519" w:dyaOrig="980">
          <v:shape id="_x0000_i1029" type="#_x0000_t75" style="width:176.25pt;height:48.75pt" o:ole="">
            <v:imagedata r:id="rId13" o:title=""/>
          </v:shape>
          <o:OLEObject Type="Embed" ProgID="Equation.3" ShapeID="_x0000_i1029" DrawAspect="Content" ObjectID="_1538578392" r:id="rId14"/>
        </w:object>
      </w:r>
    </w:p>
    <w:p w:rsidR="00A95C54" w:rsidRPr="00707F3D" w:rsidRDefault="00A95C54" w:rsidP="00A95C54">
      <w:pPr>
        <w:pStyle w:val="ad"/>
        <w:snapToGrid w:val="0"/>
        <w:spacing w:before="48" w:after="48" w:line="400" w:lineRule="exact"/>
        <w:ind w:firstLine="420"/>
        <w:rPr>
          <w:rFonts w:hAnsi="宋体" w:cs="Arial Unicode MS"/>
          <w:color w:val="000000"/>
          <w:szCs w:val="21"/>
        </w:rPr>
      </w:pPr>
      <w:r w:rsidRPr="00707F3D">
        <w:rPr>
          <w:rFonts w:hAnsi="宋体" w:cs="Arial Unicode MS" w:hint="eastAsia"/>
          <w:color w:val="000000"/>
          <w:szCs w:val="21"/>
        </w:rPr>
        <w:t>其中：</w:t>
      </w:r>
      <w:r w:rsidRPr="00707F3D">
        <w:rPr>
          <w:rFonts w:hAnsi="宋体" w:cs="Arial Unicode MS"/>
          <w:color w:val="000000"/>
          <w:szCs w:val="21"/>
        </w:rPr>
        <w:t>P</w:t>
      </w:r>
      <w:r w:rsidRPr="00707F3D">
        <w:rPr>
          <w:rFonts w:hAnsi="宋体" w:cs="Arial Unicode MS" w:hint="eastAsia"/>
          <w:color w:val="000000"/>
          <w:szCs w:val="21"/>
        </w:rPr>
        <w:t>为本期基金净收益，</w:t>
      </w:r>
      <w:r w:rsidRPr="00707F3D">
        <w:rPr>
          <w:rFonts w:hAnsi="宋体" w:cs="Arial Unicode MS" w:hint="eastAsia"/>
          <w:color w:val="000000"/>
          <w:szCs w:val="21"/>
        </w:rPr>
        <w:object w:dxaOrig="620" w:dyaOrig="360">
          <v:shape id="_x0000_i1030" type="#_x0000_t75" style="width:30.75pt;height:18pt" o:ole="">
            <v:imagedata r:id="rId15" o:title=""/>
          </v:shape>
          <o:OLEObject Type="Embed" ProgID="Equation.3" ShapeID="_x0000_i1030" DrawAspect="Content" ObjectID="_1538578393" r:id="rId16"/>
        </w:object>
      </w:r>
      <w:r w:rsidRPr="00707F3D">
        <w:rPr>
          <w:rFonts w:hAnsi="宋体" w:cs="Arial Unicode MS" w:hint="eastAsia"/>
          <w:color w:val="000000"/>
          <w:szCs w:val="21"/>
        </w:rPr>
        <w:t>为期初基金资产净值；</w:t>
      </w:r>
      <w:r w:rsidRPr="00707F3D">
        <w:rPr>
          <w:rFonts w:hAnsi="宋体" w:cs="Arial Unicode MS"/>
          <w:color w:val="000000"/>
          <w:szCs w:val="21"/>
        </w:rPr>
        <w:t>n</w:t>
      </w:r>
      <w:r w:rsidRPr="00707F3D">
        <w:rPr>
          <w:rFonts w:hAnsi="宋体" w:cs="Arial Unicode MS" w:hint="eastAsia"/>
          <w:color w:val="000000"/>
          <w:szCs w:val="21"/>
        </w:rPr>
        <w:t>为报告期内所含交易天数，</w:t>
      </w:r>
      <w:r w:rsidRPr="00707F3D">
        <w:rPr>
          <w:rFonts w:hAnsi="宋体" w:cs="Arial Unicode MS"/>
          <w:color w:val="000000"/>
          <w:szCs w:val="21"/>
        </w:rPr>
        <w:t>i</w:t>
      </w:r>
      <w:r w:rsidRPr="00707F3D">
        <w:rPr>
          <w:rFonts w:hAnsi="宋体" w:cs="Arial Unicode MS" w:hint="eastAsia"/>
          <w:color w:val="000000"/>
          <w:szCs w:val="21"/>
        </w:rPr>
        <w:t>为报告期内的第</w:t>
      </w:r>
      <w:r w:rsidRPr="00707F3D">
        <w:rPr>
          <w:rFonts w:hAnsi="宋体" w:cs="Arial Unicode MS"/>
          <w:color w:val="000000"/>
          <w:szCs w:val="21"/>
        </w:rPr>
        <w:t>i</w:t>
      </w:r>
      <w:r w:rsidRPr="00707F3D">
        <w:rPr>
          <w:rFonts w:hAnsi="宋体" w:cs="Arial Unicode MS" w:hint="eastAsia"/>
          <w:color w:val="000000"/>
          <w:szCs w:val="21"/>
        </w:rPr>
        <w:t>个交易日，</w:t>
      </w:r>
      <w:r w:rsidRPr="00707F3D">
        <w:rPr>
          <w:rFonts w:hAnsi="宋体" w:cs="Arial Unicode MS" w:hint="eastAsia"/>
          <w:color w:val="000000"/>
          <w:szCs w:val="21"/>
        </w:rPr>
        <w:object w:dxaOrig="720" w:dyaOrig="360">
          <v:shape id="_x0000_i1031" type="#_x0000_t75" style="width:36pt;height:18pt" o:ole="">
            <v:imagedata r:id="rId17" o:title=""/>
          </v:shape>
          <o:OLEObject Type="Embed" ProgID="Equation.3" ShapeID="_x0000_i1031" DrawAspect="Content" ObjectID="_1538578394" r:id="rId18"/>
        </w:object>
      </w:r>
      <w:r w:rsidRPr="00707F3D">
        <w:rPr>
          <w:rFonts w:hAnsi="宋体" w:cs="Arial Unicode MS" w:hint="eastAsia"/>
          <w:color w:val="000000"/>
          <w:szCs w:val="21"/>
        </w:rPr>
        <w:t>＝</w:t>
      </w:r>
      <w:r w:rsidRPr="00707F3D">
        <w:rPr>
          <w:rFonts w:hAnsi="宋体" w:cs="Arial Unicode MS"/>
          <w:color w:val="000000"/>
          <w:szCs w:val="21"/>
        </w:rPr>
        <w:t>i</w:t>
      </w:r>
      <w:r w:rsidRPr="00707F3D">
        <w:rPr>
          <w:rFonts w:hAnsi="宋体" w:cs="Arial Unicode MS" w:hint="eastAsia"/>
          <w:color w:val="000000"/>
          <w:szCs w:val="21"/>
        </w:rPr>
        <w:t>交易日基金资产净值－（</w:t>
      </w:r>
      <w:r w:rsidRPr="00707F3D">
        <w:rPr>
          <w:rFonts w:hAnsi="宋体" w:cs="Arial Unicode MS"/>
          <w:color w:val="000000"/>
          <w:szCs w:val="21"/>
        </w:rPr>
        <w:t>i-1</w:t>
      </w:r>
      <w:r w:rsidRPr="00707F3D">
        <w:rPr>
          <w:rFonts w:hAnsi="宋体" w:cs="Arial Unicode MS" w:hint="eastAsia"/>
          <w:color w:val="000000"/>
          <w:szCs w:val="21"/>
        </w:rPr>
        <w:t>）交易日基金资产净值；</w:t>
      </w:r>
      <w:r w:rsidRPr="00707F3D">
        <w:rPr>
          <w:rFonts w:hAnsi="宋体" w:cs="Arial Unicode MS"/>
          <w:color w:val="000000"/>
          <w:szCs w:val="21"/>
        </w:rPr>
        <w:t>w</w:t>
      </w:r>
      <w:r w:rsidRPr="00707F3D">
        <w:rPr>
          <w:rFonts w:hAnsi="宋体" w:cs="Arial Unicode MS" w:hint="eastAsia"/>
          <w:color w:val="000000"/>
          <w:szCs w:val="21"/>
        </w:rPr>
        <w:t>为报告期内所含交易周数，</w:t>
      </w:r>
      <w:r w:rsidRPr="00707F3D">
        <w:rPr>
          <w:rFonts w:hAnsi="宋体" w:cs="Arial Unicode MS"/>
          <w:color w:val="000000"/>
          <w:szCs w:val="21"/>
        </w:rPr>
        <w:t>k</w:t>
      </w:r>
      <w:r w:rsidRPr="00707F3D">
        <w:rPr>
          <w:rFonts w:hAnsi="宋体" w:cs="Arial Unicode MS" w:hint="eastAsia"/>
          <w:color w:val="000000"/>
          <w:szCs w:val="21"/>
        </w:rPr>
        <w:t>为报告期内的第</w:t>
      </w:r>
      <w:r w:rsidRPr="00707F3D">
        <w:rPr>
          <w:rFonts w:hAnsi="宋体" w:cs="Arial Unicode MS"/>
          <w:color w:val="000000"/>
          <w:szCs w:val="21"/>
        </w:rPr>
        <w:t>k</w:t>
      </w:r>
      <w:r w:rsidRPr="00707F3D">
        <w:rPr>
          <w:rFonts w:hAnsi="宋体" w:cs="Arial Unicode MS" w:hint="eastAsia"/>
          <w:color w:val="000000"/>
          <w:szCs w:val="21"/>
        </w:rPr>
        <w:t>个交易周数，</w:t>
      </w:r>
      <w:r w:rsidRPr="00707F3D">
        <w:rPr>
          <w:rFonts w:hAnsi="宋体" w:cs="Arial Unicode MS" w:hint="eastAsia"/>
          <w:color w:val="000000"/>
          <w:szCs w:val="21"/>
        </w:rPr>
        <w:object w:dxaOrig="800" w:dyaOrig="340">
          <v:shape id="_x0000_i1032" type="#_x0000_t75" style="width:39.75pt;height:17.25pt" o:ole="">
            <v:imagedata r:id="rId19" o:title=""/>
          </v:shape>
          <o:OLEObject Type="Embed" ProgID="Equation.3" ShapeID="_x0000_i1032" DrawAspect="Content" ObjectID="_1538578395" r:id="rId20"/>
        </w:object>
      </w:r>
      <w:r w:rsidRPr="00707F3D">
        <w:rPr>
          <w:rFonts w:hAnsi="宋体" w:cs="Arial Unicode MS"/>
          <w:color w:val="000000"/>
          <w:szCs w:val="21"/>
        </w:rPr>
        <w:t>= i</w:t>
      </w:r>
      <w:r w:rsidRPr="00707F3D">
        <w:rPr>
          <w:rFonts w:hAnsi="宋体" w:cs="Arial Unicode MS" w:hint="eastAsia"/>
          <w:color w:val="000000"/>
          <w:szCs w:val="21"/>
        </w:rPr>
        <w:t>交易周披露的基金资产净值－（</w:t>
      </w:r>
      <w:r w:rsidRPr="00707F3D">
        <w:rPr>
          <w:rFonts w:hAnsi="宋体" w:cs="Arial Unicode MS"/>
          <w:color w:val="000000"/>
          <w:szCs w:val="21"/>
        </w:rPr>
        <w:t>i-1</w:t>
      </w:r>
      <w:r w:rsidRPr="00707F3D">
        <w:rPr>
          <w:rFonts w:hAnsi="宋体" w:cs="Arial Unicode MS" w:hint="eastAsia"/>
          <w:color w:val="000000"/>
          <w:szCs w:val="21"/>
        </w:rPr>
        <w:t>）交易周披露的基金资产净值。</w:t>
      </w:r>
    </w:p>
    <w:p w:rsidR="00A95C54" w:rsidRPr="00707F3D" w:rsidRDefault="00A95C54" w:rsidP="00A95C54">
      <w:pPr>
        <w:pStyle w:val="ad"/>
        <w:snapToGrid w:val="0"/>
        <w:spacing w:before="48" w:after="48" w:line="400" w:lineRule="exact"/>
        <w:ind w:firstLine="420"/>
        <w:rPr>
          <w:rFonts w:hAnsi="宋体" w:cs="Arial Unicode MS"/>
          <w:color w:val="000000"/>
          <w:szCs w:val="21"/>
        </w:rPr>
      </w:pPr>
      <w:r w:rsidRPr="00707F3D">
        <w:rPr>
          <w:rFonts w:hAnsi="宋体" w:cs="Arial Unicode MS" w:hint="eastAsia"/>
          <w:color w:val="000000"/>
          <w:szCs w:val="21"/>
        </w:rPr>
        <w:t>第八条</w:t>
      </w:r>
      <w:r w:rsidRPr="00707F3D">
        <w:rPr>
          <w:rFonts w:hAnsi="宋体" w:cs="Arial Unicode MS"/>
          <w:color w:val="000000"/>
          <w:szCs w:val="21"/>
        </w:rPr>
        <w:t xml:space="preserve"> </w:t>
      </w:r>
      <w:r w:rsidRPr="00707F3D">
        <w:rPr>
          <w:rFonts w:hAnsi="宋体" w:cs="Arial Unicode MS" w:hint="eastAsia"/>
          <w:color w:val="000000"/>
          <w:szCs w:val="21"/>
        </w:rPr>
        <w:t>本期单位基金净值增长率的计算公式如下：</w:t>
      </w:r>
    </w:p>
    <w:p w:rsidR="00A95C54" w:rsidRPr="00707F3D" w:rsidRDefault="00A95C54" w:rsidP="00A95C54">
      <w:pPr>
        <w:autoSpaceDE w:val="0"/>
        <w:autoSpaceDN w:val="0"/>
        <w:adjustRightInd w:val="0"/>
        <w:snapToGrid w:val="0"/>
        <w:spacing w:before="48" w:after="48"/>
        <w:ind w:firstLine="420"/>
        <w:rPr>
          <w:rFonts w:ascii="宋体" w:hAnsi="宋体" w:cs="Arial Unicode MS"/>
          <w:color w:val="000000"/>
          <w:kern w:val="0"/>
          <w:szCs w:val="21"/>
        </w:rPr>
      </w:pPr>
      <w:r w:rsidRPr="00707F3D">
        <w:rPr>
          <w:rFonts w:ascii="宋体" w:hAnsi="宋体" w:cs="Arial Unicode MS" w:hint="eastAsia"/>
          <w:color w:val="000000"/>
          <w:kern w:val="0"/>
          <w:szCs w:val="21"/>
        </w:rPr>
        <w:t>本期单位基金净值增长率</w:t>
      </w:r>
      <w:r w:rsidRPr="00707F3D">
        <w:rPr>
          <w:rFonts w:ascii="宋体" w:hAnsi="宋体" w:cs="Arial Unicode MS"/>
          <w:color w:val="000000"/>
          <w:kern w:val="0"/>
          <w:szCs w:val="21"/>
        </w:rPr>
        <w:t>=</w:t>
      </w:r>
      <w:r w:rsidRPr="00707F3D">
        <w:rPr>
          <w:rFonts w:ascii="宋体" w:hAnsi="宋体" w:cs="Arial Unicode MS" w:hint="eastAsia"/>
          <w:color w:val="000000"/>
          <w:kern w:val="0"/>
          <w:szCs w:val="21"/>
        </w:rPr>
        <w:t>（本期第一次分红或扩募前单位基金资产净值÷期初单位基金资产净值）×（本期第二次分红或扩募前单位基金资产净值÷本期第一次分红或扩募后单位基金资产净值）×……</w:t>
      </w:r>
      <w:r w:rsidRPr="00707F3D">
        <w:rPr>
          <w:rFonts w:ascii="宋体" w:hAnsi="宋体" w:cs="Arial Unicode MS"/>
          <w:color w:val="000000"/>
          <w:kern w:val="0"/>
          <w:szCs w:val="21"/>
        </w:rPr>
        <w:t xml:space="preserve"> </w:t>
      </w:r>
      <w:r w:rsidRPr="00707F3D">
        <w:rPr>
          <w:rFonts w:ascii="宋体" w:hAnsi="宋体" w:cs="Arial Unicode MS" w:hint="eastAsia"/>
          <w:color w:val="000000"/>
          <w:kern w:val="0"/>
          <w:szCs w:val="21"/>
        </w:rPr>
        <w:t>×（期末单位基金资产净值÷本期最后一次分红或扩募后单位基金资产净值）</w:t>
      </w:r>
      <w:r w:rsidRPr="00707F3D">
        <w:rPr>
          <w:rFonts w:ascii="宋体" w:hAnsi="宋体" w:cs="Arial Unicode MS"/>
          <w:color w:val="000000"/>
          <w:kern w:val="0"/>
          <w:szCs w:val="21"/>
        </w:rPr>
        <w:t>-1</w:t>
      </w:r>
    </w:p>
    <w:p w:rsidR="00A95C54" w:rsidRPr="00707F3D" w:rsidRDefault="00A95C54" w:rsidP="00A95C54">
      <w:pPr>
        <w:autoSpaceDE w:val="0"/>
        <w:autoSpaceDN w:val="0"/>
        <w:adjustRightInd w:val="0"/>
        <w:snapToGrid w:val="0"/>
        <w:spacing w:before="48" w:after="48"/>
        <w:ind w:firstLine="420"/>
        <w:rPr>
          <w:rFonts w:ascii="宋体" w:hAnsi="宋体" w:cs="Arial Unicode MS"/>
          <w:color w:val="000000"/>
          <w:kern w:val="0"/>
          <w:szCs w:val="21"/>
        </w:rPr>
      </w:pPr>
      <w:r w:rsidRPr="00707F3D">
        <w:rPr>
          <w:rFonts w:ascii="宋体" w:hAnsi="宋体" w:cs="Arial Unicode MS" w:hint="eastAsia"/>
          <w:color w:val="000000"/>
          <w:kern w:val="0"/>
          <w:szCs w:val="21"/>
        </w:rPr>
        <w:t>其中：</w:t>
      </w:r>
    </w:p>
    <w:p w:rsidR="00A95C54" w:rsidRPr="00707F3D" w:rsidRDefault="00A95C54" w:rsidP="00A95C54">
      <w:pPr>
        <w:autoSpaceDE w:val="0"/>
        <w:autoSpaceDN w:val="0"/>
        <w:adjustRightInd w:val="0"/>
        <w:snapToGrid w:val="0"/>
        <w:spacing w:before="48" w:after="48"/>
        <w:ind w:firstLine="420"/>
        <w:rPr>
          <w:rFonts w:ascii="宋体" w:hAnsi="宋体" w:cs="Arial Unicode MS"/>
          <w:color w:val="000000"/>
          <w:kern w:val="0"/>
          <w:szCs w:val="21"/>
        </w:rPr>
      </w:pPr>
      <w:r w:rsidRPr="00707F3D">
        <w:rPr>
          <w:rFonts w:ascii="宋体" w:hAnsi="宋体" w:cs="Arial Unicode MS" w:hint="eastAsia"/>
          <w:color w:val="000000"/>
          <w:kern w:val="0"/>
          <w:szCs w:val="21"/>
        </w:rPr>
        <w:lastRenderedPageBreak/>
        <w:t>分红前单位基金资产净值按除息日前一交易日的单位基金资产净值计算</w:t>
      </w:r>
    </w:p>
    <w:p w:rsidR="00A95C54" w:rsidRPr="00707F3D" w:rsidRDefault="00A95C54" w:rsidP="00A95C54">
      <w:pPr>
        <w:autoSpaceDE w:val="0"/>
        <w:autoSpaceDN w:val="0"/>
        <w:adjustRightInd w:val="0"/>
        <w:snapToGrid w:val="0"/>
        <w:spacing w:before="48" w:after="48"/>
        <w:ind w:firstLine="420"/>
        <w:rPr>
          <w:rFonts w:ascii="宋体" w:hAnsi="宋体" w:cs="Arial Unicode MS"/>
          <w:color w:val="000000"/>
          <w:kern w:val="0"/>
          <w:szCs w:val="21"/>
        </w:rPr>
      </w:pPr>
      <w:r w:rsidRPr="00707F3D">
        <w:rPr>
          <w:rFonts w:ascii="宋体" w:hAnsi="宋体" w:cs="Arial Unicode MS" w:hint="eastAsia"/>
          <w:color w:val="000000"/>
          <w:kern w:val="0"/>
          <w:szCs w:val="21"/>
        </w:rPr>
        <w:t>分红后单位基金资产净值＝分红前单位基金资产净值</w:t>
      </w:r>
      <w:r w:rsidRPr="00707F3D">
        <w:rPr>
          <w:rFonts w:ascii="宋体" w:hAnsi="宋体" w:cs="Arial Unicode MS"/>
          <w:color w:val="000000"/>
          <w:kern w:val="0"/>
          <w:szCs w:val="21"/>
        </w:rPr>
        <w:t>-</w:t>
      </w:r>
      <w:r w:rsidRPr="00707F3D">
        <w:rPr>
          <w:rFonts w:ascii="宋体" w:hAnsi="宋体" w:cs="Arial Unicode MS" w:hint="eastAsia"/>
          <w:color w:val="000000"/>
          <w:kern w:val="0"/>
          <w:szCs w:val="21"/>
        </w:rPr>
        <w:t>单位分红金额</w:t>
      </w:r>
    </w:p>
    <w:p w:rsidR="00A95C54" w:rsidRPr="00707F3D" w:rsidRDefault="00A95C54" w:rsidP="00A95C54">
      <w:pPr>
        <w:autoSpaceDE w:val="0"/>
        <w:autoSpaceDN w:val="0"/>
        <w:adjustRightInd w:val="0"/>
        <w:snapToGrid w:val="0"/>
        <w:spacing w:before="48" w:after="48"/>
        <w:ind w:firstLine="420"/>
        <w:rPr>
          <w:rFonts w:ascii="宋体" w:hAnsi="宋体" w:cs="Arial Unicode MS"/>
          <w:color w:val="000000"/>
          <w:kern w:val="0"/>
          <w:szCs w:val="21"/>
        </w:rPr>
      </w:pPr>
      <w:r w:rsidRPr="00707F3D">
        <w:rPr>
          <w:rFonts w:ascii="宋体" w:hAnsi="宋体" w:cs="Arial Unicode MS" w:hint="eastAsia"/>
          <w:color w:val="000000"/>
          <w:kern w:val="0"/>
          <w:szCs w:val="21"/>
        </w:rPr>
        <w:t>扩募前单位基金资产净值＝实收基金除权日前一交易日基金资产净值÷扩募前基金总份额</w:t>
      </w:r>
    </w:p>
    <w:p w:rsidR="00A95C54" w:rsidRPr="00707F3D" w:rsidRDefault="00A95C54" w:rsidP="00A95C54">
      <w:pPr>
        <w:autoSpaceDE w:val="0"/>
        <w:autoSpaceDN w:val="0"/>
        <w:adjustRightInd w:val="0"/>
        <w:snapToGrid w:val="0"/>
        <w:spacing w:before="48" w:after="48"/>
        <w:ind w:firstLine="420"/>
        <w:rPr>
          <w:rFonts w:ascii="宋体" w:hAnsi="宋体" w:cs="Arial Unicode MS"/>
          <w:color w:val="000000"/>
          <w:kern w:val="0"/>
          <w:szCs w:val="21"/>
        </w:rPr>
      </w:pPr>
      <w:r w:rsidRPr="00707F3D">
        <w:rPr>
          <w:rFonts w:ascii="宋体" w:hAnsi="宋体" w:cs="Arial Unicode MS" w:hint="eastAsia"/>
          <w:color w:val="000000"/>
          <w:kern w:val="0"/>
          <w:szCs w:val="21"/>
        </w:rPr>
        <w:t>扩募后单位基金资产净值＝（实收基金除权日前一交易日基金资产净值</w:t>
      </w:r>
      <w:r w:rsidRPr="00707F3D">
        <w:rPr>
          <w:rFonts w:ascii="宋体" w:hAnsi="宋体" w:cs="Arial Unicode MS"/>
          <w:color w:val="000000"/>
          <w:kern w:val="0"/>
          <w:szCs w:val="21"/>
        </w:rPr>
        <w:t>+</w:t>
      </w:r>
      <w:r w:rsidRPr="00707F3D">
        <w:rPr>
          <w:rFonts w:ascii="宋体" w:hAnsi="宋体" w:cs="Arial Unicode MS" w:hint="eastAsia"/>
          <w:color w:val="000000"/>
          <w:kern w:val="0"/>
          <w:szCs w:val="21"/>
        </w:rPr>
        <w:t>扩募金额</w:t>
      </w:r>
      <w:r w:rsidRPr="00707F3D">
        <w:rPr>
          <w:rFonts w:ascii="宋体" w:hAnsi="宋体" w:cs="Arial Unicode MS"/>
          <w:color w:val="000000"/>
          <w:kern w:val="0"/>
          <w:szCs w:val="21"/>
        </w:rPr>
        <w:t>+</w:t>
      </w:r>
      <w:r w:rsidRPr="00707F3D">
        <w:rPr>
          <w:rFonts w:ascii="宋体" w:hAnsi="宋体" w:cs="Arial Unicode MS" w:hint="eastAsia"/>
          <w:color w:val="000000"/>
          <w:kern w:val="0"/>
          <w:szCs w:val="21"/>
        </w:rPr>
        <w:t>扩募期间冻结利息</w:t>
      </w:r>
      <w:r w:rsidRPr="00707F3D">
        <w:rPr>
          <w:rFonts w:ascii="宋体" w:hAnsi="宋体" w:cs="Arial Unicode MS"/>
          <w:color w:val="000000"/>
          <w:kern w:val="0"/>
          <w:szCs w:val="21"/>
        </w:rPr>
        <w:t>+</w:t>
      </w:r>
      <w:r w:rsidRPr="00707F3D">
        <w:rPr>
          <w:rFonts w:ascii="宋体" w:hAnsi="宋体" w:cs="Arial Unicode MS" w:hint="eastAsia"/>
          <w:color w:val="000000"/>
          <w:kern w:val="0"/>
          <w:szCs w:val="21"/>
        </w:rPr>
        <w:t>扩募费结余）÷扩募后基金总份额</w:t>
      </w:r>
    </w:p>
    <w:p w:rsidR="00A95C54" w:rsidRPr="00707F3D" w:rsidRDefault="00A95C54" w:rsidP="00A95C54">
      <w:pPr>
        <w:autoSpaceDE w:val="0"/>
        <w:autoSpaceDN w:val="0"/>
        <w:adjustRightInd w:val="0"/>
        <w:snapToGrid w:val="0"/>
        <w:spacing w:before="48" w:after="48"/>
        <w:ind w:firstLine="420"/>
        <w:rPr>
          <w:rFonts w:ascii="宋体" w:hAnsi="宋体" w:cs="Arial Unicode MS"/>
          <w:color w:val="000000"/>
          <w:kern w:val="0"/>
          <w:szCs w:val="21"/>
        </w:rPr>
      </w:pPr>
      <w:r w:rsidRPr="00707F3D">
        <w:rPr>
          <w:rFonts w:ascii="宋体" w:hAnsi="宋体" w:cs="Arial Unicode MS" w:hint="eastAsia"/>
          <w:color w:val="000000"/>
          <w:kern w:val="0"/>
          <w:szCs w:val="21"/>
        </w:rPr>
        <w:t>计算期内成立基金的期初单位基金资产净值＝（成立日实收基金＋未折为基金份额的发行期间冻结利息＋封闭式基金的发行费结余）÷成立日基金单位总份额</w:t>
      </w:r>
    </w:p>
    <w:p w:rsidR="00A95C54" w:rsidRPr="00707F3D" w:rsidRDefault="00A95C54" w:rsidP="00A95C54">
      <w:pPr>
        <w:autoSpaceDE w:val="0"/>
        <w:autoSpaceDN w:val="0"/>
        <w:adjustRightInd w:val="0"/>
        <w:snapToGrid w:val="0"/>
        <w:spacing w:before="48" w:after="48"/>
        <w:ind w:firstLine="420"/>
        <w:rPr>
          <w:rFonts w:ascii="宋体" w:hAnsi="宋体" w:cs="Arial Unicode MS"/>
          <w:color w:val="000000"/>
          <w:kern w:val="0"/>
          <w:szCs w:val="21"/>
        </w:rPr>
      </w:pPr>
      <w:r w:rsidRPr="00707F3D">
        <w:rPr>
          <w:rFonts w:ascii="宋体" w:hAnsi="宋体" w:cs="Arial Unicode MS" w:hint="eastAsia"/>
          <w:color w:val="000000"/>
          <w:kern w:val="0"/>
          <w:szCs w:val="21"/>
        </w:rPr>
        <w:t>第九条</w:t>
      </w:r>
      <w:r w:rsidRPr="00707F3D">
        <w:rPr>
          <w:rFonts w:ascii="宋体" w:hAnsi="宋体" w:cs="Arial Unicode MS"/>
          <w:color w:val="000000"/>
          <w:kern w:val="0"/>
          <w:szCs w:val="21"/>
        </w:rPr>
        <w:t xml:space="preserve"> </w:t>
      </w:r>
      <w:r w:rsidRPr="00707F3D">
        <w:rPr>
          <w:rFonts w:ascii="宋体" w:hAnsi="宋体" w:cs="Arial Unicode MS" w:hint="eastAsia"/>
          <w:color w:val="000000"/>
          <w:kern w:val="0"/>
          <w:szCs w:val="21"/>
        </w:rPr>
        <w:t>单位基金累计净值增长率的计算公式如下：</w:t>
      </w:r>
    </w:p>
    <w:p w:rsidR="00A95C54" w:rsidRPr="00707F3D" w:rsidRDefault="00A95C54" w:rsidP="00A95C54">
      <w:pPr>
        <w:autoSpaceDE w:val="0"/>
        <w:autoSpaceDN w:val="0"/>
        <w:adjustRightInd w:val="0"/>
        <w:snapToGrid w:val="0"/>
        <w:spacing w:before="48" w:after="48"/>
        <w:ind w:firstLine="420"/>
        <w:rPr>
          <w:rFonts w:ascii="宋体" w:hAnsi="宋体" w:cs="Arial Unicode MS"/>
          <w:color w:val="000000"/>
          <w:kern w:val="0"/>
          <w:szCs w:val="21"/>
        </w:rPr>
      </w:pPr>
      <w:r w:rsidRPr="00707F3D">
        <w:rPr>
          <w:rFonts w:ascii="宋体" w:hAnsi="宋体" w:cs="Arial Unicode MS" w:hint="eastAsia"/>
          <w:color w:val="000000"/>
          <w:kern w:val="0"/>
          <w:szCs w:val="21"/>
        </w:rPr>
        <w:t>单位基金累计净值增长率</w:t>
      </w:r>
      <w:r w:rsidRPr="00707F3D">
        <w:rPr>
          <w:rFonts w:ascii="宋体" w:hAnsi="宋体" w:cs="Arial Unicode MS"/>
          <w:color w:val="000000"/>
          <w:kern w:val="0"/>
          <w:szCs w:val="21"/>
        </w:rPr>
        <w:t>=</w:t>
      </w:r>
      <w:r w:rsidRPr="00707F3D">
        <w:rPr>
          <w:rFonts w:ascii="宋体" w:hAnsi="宋体" w:cs="Arial Unicode MS" w:hint="eastAsia"/>
          <w:color w:val="000000"/>
          <w:kern w:val="0"/>
          <w:szCs w:val="21"/>
        </w:rPr>
        <w:t>（第一年度单位基金资产净值增长率</w:t>
      </w:r>
      <w:r w:rsidRPr="00707F3D">
        <w:rPr>
          <w:rFonts w:ascii="宋体" w:hAnsi="宋体" w:cs="Arial Unicode MS"/>
          <w:color w:val="000000"/>
          <w:kern w:val="0"/>
          <w:szCs w:val="21"/>
        </w:rPr>
        <w:t>+1</w:t>
      </w:r>
      <w:r w:rsidRPr="00707F3D">
        <w:rPr>
          <w:rFonts w:ascii="宋体" w:hAnsi="宋体" w:cs="Arial Unicode MS" w:hint="eastAsia"/>
          <w:color w:val="000000"/>
          <w:kern w:val="0"/>
          <w:szCs w:val="21"/>
        </w:rPr>
        <w:t>）×（第二年度单位基金资产净值增长率</w:t>
      </w:r>
      <w:r w:rsidRPr="00707F3D">
        <w:rPr>
          <w:rFonts w:ascii="宋体" w:hAnsi="宋体" w:cs="Arial Unicode MS"/>
          <w:color w:val="000000"/>
          <w:kern w:val="0"/>
          <w:szCs w:val="21"/>
        </w:rPr>
        <w:t>+l</w:t>
      </w:r>
      <w:r w:rsidRPr="00707F3D">
        <w:rPr>
          <w:rFonts w:ascii="宋体" w:hAnsi="宋体" w:cs="Arial Unicode MS" w:hint="eastAsia"/>
          <w:color w:val="000000"/>
          <w:kern w:val="0"/>
          <w:szCs w:val="21"/>
        </w:rPr>
        <w:t>）×（第三年度单位基金资产净值增长率</w:t>
      </w:r>
      <w:r w:rsidRPr="00707F3D">
        <w:rPr>
          <w:rFonts w:ascii="宋体" w:hAnsi="宋体" w:cs="Arial Unicode MS"/>
          <w:color w:val="000000"/>
          <w:kern w:val="0"/>
          <w:szCs w:val="21"/>
        </w:rPr>
        <w:t>+1</w:t>
      </w:r>
      <w:r w:rsidRPr="00707F3D">
        <w:rPr>
          <w:rFonts w:ascii="宋体" w:hAnsi="宋体" w:cs="Arial Unicode MS" w:hint="eastAsia"/>
          <w:color w:val="000000"/>
          <w:kern w:val="0"/>
          <w:szCs w:val="21"/>
        </w:rPr>
        <w:t>）×……</w:t>
      </w:r>
      <w:r w:rsidRPr="00707F3D">
        <w:rPr>
          <w:rFonts w:ascii="宋体" w:hAnsi="宋体" w:cs="Arial Unicode MS"/>
          <w:color w:val="000000"/>
          <w:kern w:val="0"/>
          <w:szCs w:val="21"/>
        </w:rPr>
        <w:t xml:space="preserve"> </w:t>
      </w:r>
      <w:r w:rsidRPr="00707F3D">
        <w:rPr>
          <w:rFonts w:ascii="宋体" w:hAnsi="宋体" w:cs="Arial Unicode MS" w:hint="eastAsia"/>
          <w:color w:val="000000"/>
          <w:kern w:val="0"/>
          <w:szCs w:val="21"/>
        </w:rPr>
        <w:t>×（上年度单位基金资产净值增长率</w:t>
      </w:r>
      <w:r w:rsidRPr="00707F3D">
        <w:rPr>
          <w:rFonts w:ascii="宋体" w:hAnsi="宋体" w:cs="Arial Unicode MS"/>
          <w:color w:val="000000"/>
          <w:kern w:val="0"/>
          <w:szCs w:val="21"/>
        </w:rPr>
        <w:t>+1</w:t>
      </w:r>
      <w:r w:rsidRPr="00707F3D">
        <w:rPr>
          <w:rFonts w:ascii="宋体" w:hAnsi="宋体" w:cs="Arial Unicode MS" w:hint="eastAsia"/>
          <w:color w:val="000000"/>
          <w:kern w:val="0"/>
          <w:szCs w:val="21"/>
        </w:rPr>
        <w:t>）×（本期单位基金资产净值增长率</w:t>
      </w:r>
      <w:r w:rsidRPr="00707F3D">
        <w:rPr>
          <w:rFonts w:ascii="宋体" w:hAnsi="宋体" w:cs="Arial Unicode MS"/>
          <w:color w:val="000000"/>
          <w:kern w:val="0"/>
          <w:szCs w:val="21"/>
        </w:rPr>
        <w:t>+1</w:t>
      </w:r>
      <w:r w:rsidRPr="00707F3D">
        <w:rPr>
          <w:rFonts w:ascii="宋体" w:hAnsi="宋体" w:cs="Arial Unicode MS" w:hint="eastAsia"/>
          <w:color w:val="000000"/>
          <w:kern w:val="0"/>
          <w:szCs w:val="21"/>
        </w:rPr>
        <w:t>）</w:t>
      </w:r>
      <w:r w:rsidRPr="00707F3D">
        <w:rPr>
          <w:rFonts w:ascii="宋体" w:hAnsi="宋体" w:cs="Arial Unicode MS"/>
          <w:color w:val="000000"/>
          <w:kern w:val="0"/>
          <w:szCs w:val="21"/>
        </w:rPr>
        <w:t>-1</w:t>
      </w:r>
    </w:p>
    <w:p w:rsidR="00A95C54" w:rsidRPr="00707F3D" w:rsidRDefault="00A95C54" w:rsidP="00A95C54">
      <w:pPr>
        <w:autoSpaceDE w:val="0"/>
        <w:autoSpaceDN w:val="0"/>
        <w:adjustRightInd w:val="0"/>
        <w:snapToGrid w:val="0"/>
        <w:spacing w:before="48" w:after="48"/>
        <w:ind w:firstLine="420"/>
        <w:rPr>
          <w:rFonts w:ascii="宋体" w:hAnsi="宋体" w:cs="Arial Unicode MS"/>
          <w:color w:val="000000"/>
          <w:kern w:val="0"/>
          <w:szCs w:val="21"/>
        </w:rPr>
      </w:pPr>
      <w:r w:rsidRPr="00707F3D">
        <w:rPr>
          <w:rFonts w:ascii="宋体" w:hAnsi="宋体" w:cs="Arial Unicode MS" w:hint="eastAsia"/>
          <w:color w:val="000000"/>
          <w:kern w:val="0"/>
          <w:szCs w:val="21"/>
        </w:rPr>
        <w:t>第十条</w:t>
      </w:r>
      <w:r w:rsidRPr="00707F3D">
        <w:rPr>
          <w:rFonts w:ascii="宋体" w:hAnsi="宋体" w:cs="Arial Unicode MS"/>
          <w:color w:val="000000"/>
          <w:kern w:val="0"/>
          <w:szCs w:val="21"/>
        </w:rPr>
        <w:t xml:space="preserve"> </w:t>
      </w:r>
      <w:r w:rsidRPr="00707F3D">
        <w:rPr>
          <w:rFonts w:ascii="宋体" w:hAnsi="宋体" w:cs="Arial Unicode MS" w:hint="eastAsia"/>
          <w:color w:val="000000"/>
          <w:kern w:val="0"/>
          <w:szCs w:val="21"/>
        </w:rPr>
        <w:t>除基金契约或招募说明书另有规定外，期末可供分配单位基金收益、期末单位基金资产净值应当保留至小数点后第四位，以百分数形式表示的财务指标应保留两位小数，其他基金财务指标可保留至小数点后第二位。</w:t>
      </w:r>
    </w:p>
    <w:p w:rsidR="00A95C54" w:rsidRPr="00707F3D" w:rsidRDefault="00A95C54" w:rsidP="00A95C54">
      <w:pPr>
        <w:autoSpaceDE w:val="0"/>
        <w:autoSpaceDN w:val="0"/>
        <w:adjustRightInd w:val="0"/>
        <w:snapToGrid w:val="0"/>
        <w:spacing w:before="48" w:after="48"/>
        <w:ind w:firstLine="420"/>
        <w:rPr>
          <w:rFonts w:ascii="宋体" w:hAnsi="宋体" w:cs="Arial Unicode MS"/>
          <w:color w:val="000000"/>
          <w:kern w:val="0"/>
          <w:szCs w:val="21"/>
        </w:rPr>
      </w:pPr>
      <w:r w:rsidRPr="00707F3D">
        <w:rPr>
          <w:rFonts w:ascii="宋体" w:hAnsi="宋体" w:cs="Arial Unicode MS" w:hint="eastAsia"/>
          <w:color w:val="000000"/>
          <w:kern w:val="0"/>
          <w:szCs w:val="21"/>
        </w:rPr>
        <w:t>第十一条</w:t>
      </w:r>
      <w:r w:rsidRPr="00707F3D">
        <w:rPr>
          <w:rFonts w:ascii="宋体" w:hAnsi="宋体" w:cs="Arial Unicode MS"/>
          <w:color w:val="000000"/>
          <w:kern w:val="0"/>
          <w:szCs w:val="21"/>
        </w:rPr>
        <w:t xml:space="preserve"> </w:t>
      </w:r>
      <w:r w:rsidRPr="00707F3D">
        <w:rPr>
          <w:rFonts w:ascii="宋体" w:hAnsi="宋体" w:cs="Arial Unicode MS" w:hint="eastAsia"/>
          <w:color w:val="000000"/>
          <w:kern w:val="0"/>
          <w:szCs w:val="21"/>
        </w:rPr>
        <w:t>基金财务指标的计算方法在连续披露中应当保持一致，不得任意调整。如果法规要求确实需要调整相关财务指标的计算方法，应当说明调整原因。</w:t>
      </w:r>
    </w:p>
    <w:p w:rsidR="00A95C54" w:rsidRPr="00707F3D" w:rsidRDefault="00A95C54" w:rsidP="00A95C54">
      <w:pPr>
        <w:pStyle w:val="ae"/>
        <w:spacing w:before="48" w:after="48" w:line="400" w:lineRule="exact"/>
        <w:ind w:firstLine="420"/>
        <w:rPr>
          <w:rFonts w:ascii="宋体" w:hAnsi="宋体" w:cs="Arial Unicode MS"/>
          <w:color w:val="000000"/>
          <w:kern w:val="0"/>
          <w:sz w:val="21"/>
          <w:szCs w:val="21"/>
        </w:rPr>
      </w:pPr>
      <w:r w:rsidRPr="00707F3D">
        <w:rPr>
          <w:rFonts w:ascii="宋体" w:hAnsi="宋体" w:cs="Arial Unicode MS" w:hint="eastAsia"/>
          <w:color w:val="000000"/>
          <w:kern w:val="0"/>
          <w:sz w:val="21"/>
          <w:szCs w:val="21"/>
        </w:rPr>
        <w:t>第十二条</w:t>
      </w:r>
      <w:r w:rsidRPr="00707F3D">
        <w:rPr>
          <w:rFonts w:ascii="宋体" w:hAnsi="宋体" w:cs="Arial Unicode MS"/>
          <w:color w:val="000000"/>
          <w:kern w:val="0"/>
          <w:sz w:val="21"/>
          <w:szCs w:val="21"/>
        </w:rPr>
        <w:t xml:space="preserve"> </w:t>
      </w:r>
      <w:r w:rsidRPr="00707F3D">
        <w:rPr>
          <w:rFonts w:ascii="宋体" w:hAnsi="宋体" w:cs="Arial Unicode MS" w:hint="eastAsia"/>
          <w:color w:val="000000"/>
          <w:kern w:val="0"/>
          <w:sz w:val="21"/>
          <w:szCs w:val="21"/>
        </w:rPr>
        <w:t>基金因会计政策及会计差错更正追溯调整以前年度财务指标中相关数据的，应当同时披露调整前后的财务指标。</w:t>
      </w:r>
    </w:p>
    <w:p w:rsidR="00A95C54" w:rsidRPr="00707F3D" w:rsidRDefault="00A95C54" w:rsidP="00A95C54">
      <w:pPr>
        <w:pStyle w:val="ae"/>
        <w:spacing w:before="48" w:after="48" w:line="400" w:lineRule="exact"/>
        <w:ind w:firstLine="420"/>
        <w:rPr>
          <w:rFonts w:ascii="宋体" w:hAnsi="宋体" w:cs="Arial Unicode MS"/>
          <w:color w:val="000000"/>
          <w:kern w:val="0"/>
          <w:sz w:val="21"/>
          <w:szCs w:val="21"/>
        </w:rPr>
      </w:pPr>
      <w:r w:rsidRPr="00707F3D">
        <w:rPr>
          <w:rFonts w:ascii="宋体" w:hAnsi="宋体" w:cs="Arial Unicode MS" w:hint="eastAsia"/>
          <w:color w:val="000000"/>
          <w:kern w:val="0"/>
          <w:sz w:val="21"/>
          <w:szCs w:val="21"/>
        </w:rPr>
        <w:t>第十三条</w:t>
      </w:r>
      <w:r w:rsidRPr="00707F3D">
        <w:rPr>
          <w:rFonts w:ascii="宋体" w:hAnsi="宋体" w:cs="Arial Unicode MS"/>
          <w:color w:val="000000"/>
          <w:kern w:val="0"/>
          <w:sz w:val="21"/>
          <w:szCs w:val="21"/>
        </w:rPr>
        <w:t xml:space="preserve"> </w:t>
      </w:r>
      <w:r w:rsidRPr="00707F3D">
        <w:rPr>
          <w:rFonts w:ascii="宋体" w:hAnsi="宋体" w:cs="Arial Unicode MS" w:hint="eastAsia"/>
          <w:color w:val="000000"/>
          <w:kern w:val="0"/>
          <w:sz w:val="21"/>
          <w:szCs w:val="21"/>
        </w:rPr>
        <w:t>如果基金在某一披露时段中成立，其财务指标应按实际存续期计算，不能按整个时段进行折算。</w:t>
      </w:r>
    </w:p>
    <w:p w:rsidR="00A95C54" w:rsidRPr="00707F3D" w:rsidRDefault="00A95C54" w:rsidP="00A95C54">
      <w:pPr>
        <w:pStyle w:val="ad"/>
        <w:snapToGrid w:val="0"/>
        <w:spacing w:before="48" w:after="48" w:line="400" w:lineRule="exact"/>
        <w:ind w:firstLine="420"/>
        <w:rPr>
          <w:rFonts w:hAnsi="宋体" w:cs="Arial Unicode MS"/>
          <w:color w:val="000000"/>
          <w:szCs w:val="21"/>
        </w:rPr>
      </w:pPr>
      <w:r w:rsidRPr="00707F3D">
        <w:rPr>
          <w:rFonts w:hAnsi="宋体" w:cs="Arial Unicode MS" w:hint="eastAsia"/>
          <w:color w:val="000000"/>
          <w:szCs w:val="21"/>
        </w:rPr>
        <w:t>第十四条</w:t>
      </w:r>
      <w:r w:rsidRPr="00707F3D">
        <w:rPr>
          <w:rFonts w:hAnsi="宋体" w:cs="Arial Unicode MS"/>
          <w:color w:val="000000"/>
          <w:szCs w:val="21"/>
        </w:rPr>
        <w:t xml:space="preserve"> </w:t>
      </w:r>
      <w:r w:rsidRPr="00707F3D">
        <w:rPr>
          <w:rFonts w:hAnsi="宋体" w:cs="Arial Unicode MS" w:hint="eastAsia"/>
          <w:color w:val="000000"/>
          <w:szCs w:val="21"/>
        </w:rPr>
        <w:t>本规则是对基金财务指标计算及披露的最低要求。为使投资者充分了解相关指标的含义，信息披露义务人在认为必要时，可以浅显的语言对基金财务指标的计算方法进行补充说明</w:t>
      </w:r>
      <w:r w:rsidRPr="00707F3D">
        <w:rPr>
          <w:rFonts w:hAnsi="宋体" w:cs="Arial Unicode MS"/>
          <w:color w:val="000000"/>
          <w:szCs w:val="21"/>
        </w:rPr>
        <w:t>,</w:t>
      </w:r>
      <w:r w:rsidRPr="00707F3D">
        <w:rPr>
          <w:rFonts w:hAnsi="宋体" w:cs="Arial Unicode MS" w:hint="eastAsia"/>
          <w:color w:val="000000"/>
          <w:szCs w:val="21"/>
        </w:rPr>
        <w:t>但该补充说明的内容或披露形式不得与本规则的其他要求相冲突</w:t>
      </w:r>
      <w:r w:rsidRPr="00707F3D">
        <w:rPr>
          <w:rFonts w:hAnsi="宋体" w:cs="Arial Unicode MS"/>
          <w:color w:val="000000"/>
          <w:szCs w:val="21"/>
        </w:rPr>
        <w:t>.</w:t>
      </w:r>
    </w:p>
    <w:p w:rsidR="00A95C54" w:rsidRPr="00707F3D" w:rsidRDefault="00A95C54" w:rsidP="00A95C54">
      <w:pPr>
        <w:pStyle w:val="21"/>
        <w:spacing w:before="48" w:after="48" w:line="400" w:lineRule="exact"/>
        <w:ind w:firstLine="420"/>
        <w:rPr>
          <w:rFonts w:ascii="宋体" w:hAnsi="宋体" w:cs="Arial Unicode MS"/>
          <w:color w:val="000000"/>
          <w:kern w:val="0"/>
          <w:sz w:val="21"/>
          <w:szCs w:val="21"/>
        </w:rPr>
      </w:pPr>
      <w:r w:rsidRPr="00707F3D">
        <w:rPr>
          <w:rFonts w:ascii="宋体" w:hAnsi="宋体" w:cs="Arial Unicode MS" w:hint="eastAsia"/>
          <w:color w:val="000000"/>
          <w:kern w:val="0"/>
          <w:sz w:val="21"/>
          <w:szCs w:val="21"/>
        </w:rPr>
        <w:t>第十五条</w:t>
      </w:r>
      <w:r w:rsidRPr="00707F3D">
        <w:rPr>
          <w:rFonts w:ascii="宋体" w:hAnsi="宋体" w:cs="Arial Unicode MS"/>
          <w:color w:val="000000"/>
          <w:kern w:val="0"/>
          <w:sz w:val="21"/>
          <w:szCs w:val="21"/>
        </w:rPr>
        <w:t xml:space="preserve"> </w:t>
      </w:r>
      <w:r w:rsidRPr="00707F3D">
        <w:rPr>
          <w:rFonts w:ascii="宋体" w:hAnsi="宋体" w:cs="Arial Unicode MS" w:hint="eastAsia"/>
          <w:color w:val="000000"/>
          <w:kern w:val="0"/>
          <w:sz w:val="21"/>
          <w:szCs w:val="21"/>
        </w:rPr>
        <w:t>在列示涉及基金业绩表现的财务指标时，应当有费用提示条款，包括但不限于，“所述基金业绩指标不包括持有人认购或交易基金的各项费用（例如，封闭式基金交易佣金、开放式基金的申购赎回费、红利再投资费、基金转换费等），计入费用后实际收益水平要低于所列数字”。</w:t>
      </w:r>
    </w:p>
    <w:p w:rsidR="00A95C54" w:rsidRPr="00707F3D" w:rsidRDefault="00A95C54" w:rsidP="00A95C54">
      <w:pPr>
        <w:autoSpaceDE w:val="0"/>
        <w:autoSpaceDN w:val="0"/>
        <w:adjustRightInd w:val="0"/>
        <w:snapToGrid w:val="0"/>
        <w:spacing w:before="48" w:after="48"/>
        <w:ind w:firstLine="420"/>
        <w:rPr>
          <w:rFonts w:ascii="宋体" w:hAnsi="宋体" w:cs="Arial Unicode MS"/>
          <w:color w:val="000000"/>
          <w:kern w:val="0"/>
          <w:szCs w:val="21"/>
        </w:rPr>
      </w:pPr>
      <w:r w:rsidRPr="00707F3D">
        <w:rPr>
          <w:rFonts w:ascii="宋体" w:hAnsi="宋体" w:cs="Arial Unicode MS" w:hint="eastAsia"/>
          <w:color w:val="000000"/>
          <w:kern w:val="0"/>
          <w:szCs w:val="21"/>
        </w:rPr>
        <w:t>第十六条</w:t>
      </w:r>
      <w:r w:rsidRPr="00707F3D">
        <w:rPr>
          <w:rFonts w:ascii="宋体" w:hAnsi="宋体" w:cs="Arial Unicode MS"/>
          <w:color w:val="000000"/>
          <w:kern w:val="0"/>
          <w:szCs w:val="21"/>
        </w:rPr>
        <w:t xml:space="preserve"> </w:t>
      </w:r>
      <w:r w:rsidRPr="00707F3D">
        <w:rPr>
          <w:rFonts w:ascii="宋体" w:hAnsi="宋体" w:cs="Arial Unicode MS" w:hint="eastAsia"/>
          <w:color w:val="000000"/>
          <w:kern w:val="0"/>
          <w:szCs w:val="21"/>
        </w:rPr>
        <w:t>本规则由中国证监会负责解释。</w:t>
      </w:r>
    </w:p>
    <w:p w:rsidR="00A95C54" w:rsidRPr="00707F3D" w:rsidRDefault="00A95C54" w:rsidP="00A95C54">
      <w:pPr>
        <w:autoSpaceDE w:val="0"/>
        <w:autoSpaceDN w:val="0"/>
        <w:adjustRightInd w:val="0"/>
        <w:snapToGrid w:val="0"/>
        <w:spacing w:before="48" w:after="48"/>
        <w:ind w:firstLine="420"/>
        <w:rPr>
          <w:rFonts w:ascii="宋体" w:hAnsi="宋体"/>
          <w:szCs w:val="21"/>
        </w:rPr>
      </w:pPr>
      <w:r w:rsidRPr="00707F3D">
        <w:rPr>
          <w:rFonts w:ascii="宋体" w:hAnsi="宋体" w:cs="Arial Unicode MS" w:hint="eastAsia"/>
          <w:color w:val="000000"/>
          <w:kern w:val="0"/>
          <w:szCs w:val="21"/>
        </w:rPr>
        <w:t>第十七条</w:t>
      </w:r>
      <w:r w:rsidRPr="00707F3D">
        <w:rPr>
          <w:rFonts w:ascii="宋体" w:hAnsi="宋体" w:cs="Arial Unicode MS"/>
          <w:color w:val="000000"/>
          <w:kern w:val="0"/>
          <w:szCs w:val="21"/>
        </w:rPr>
        <w:t xml:space="preserve"> </w:t>
      </w:r>
      <w:r w:rsidRPr="00707F3D">
        <w:rPr>
          <w:rFonts w:ascii="宋体" w:hAnsi="宋体" w:cs="Arial Unicode MS" w:hint="eastAsia"/>
          <w:color w:val="000000"/>
          <w:kern w:val="0"/>
          <w:szCs w:val="21"/>
        </w:rPr>
        <w:t>本规则自</w:t>
      </w:r>
      <w:smartTag w:uri="urn:schemas-microsoft-com:office:smarttags" w:element="chsdate">
        <w:smartTagPr>
          <w:attr w:name="Year" w:val="2004"/>
          <w:attr w:name="Month" w:val="1"/>
          <w:attr w:name="Day" w:val="1"/>
          <w:attr w:name="IsLunarDate" w:val="False"/>
          <w:attr w:name="IsROCDate" w:val="False"/>
        </w:smartTagPr>
        <w:r w:rsidRPr="00707F3D">
          <w:rPr>
            <w:rFonts w:ascii="宋体" w:hAnsi="宋体" w:cs="Arial Unicode MS"/>
            <w:color w:val="000000"/>
            <w:kern w:val="0"/>
            <w:szCs w:val="21"/>
          </w:rPr>
          <w:t>2004</w:t>
        </w:r>
        <w:r w:rsidRPr="00707F3D">
          <w:rPr>
            <w:rFonts w:ascii="宋体" w:hAnsi="宋体" w:cs="Arial Unicode MS" w:hint="eastAsia"/>
            <w:color w:val="000000"/>
            <w:kern w:val="0"/>
            <w:szCs w:val="21"/>
          </w:rPr>
          <w:t>年</w:t>
        </w:r>
        <w:r w:rsidRPr="00707F3D">
          <w:rPr>
            <w:rFonts w:ascii="宋体" w:hAnsi="宋体" w:cs="Arial Unicode MS"/>
            <w:color w:val="000000"/>
            <w:kern w:val="0"/>
            <w:szCs w:val="21"/>
          </w:rPr>
          <w:t>1</w:t>
        </w:r>
        <w:r w:rsidRPr="00707F3D">
          <w:rPr>
            <w:rFonts w:ascii="宋体" w:hAnsi="宋体" w:cs="Arial Unicode MS" w:hint="eastAsia"/>
            <w:color w:val="000000"/>
            <w:kern w:val="0"/>
            <w:szCs w:val="21"/>
          </w:rPr>
          <w:t>月</w:t>
        </w:r>
        <w:r w:rsidRPr="00707F3D">
          <w:rPr>
            <w:rFonts w:ascii="宋体" w:hAnsi="宋体" w:cs="Arial Unicode MS"/>
            <w:color w:val="000000"/>
            <w:kern w:val="0"/>
            <w:szCs w:val="21"/>
          </w:rPr>
          <w:t>1</w:t>
        </w:r>
        <w:r w:rsidRPr="00707F3D">
          <w:rPr>
            <w:rFonts w:ascii="宋体" w:hAnsi="宋体" w:cs="Arial Unicode MS" w:hint="eastAsia"/>
            <w:color w:val="000000"/>
            <w:kern w:val="0"/>
            <w:szCs w:val="21"/>
          </w:rPr>
          <w:t>日起</w:t>
        </w:r>
      </w:smartTag>
      <w:r w:rsidRPr="00707F3D">
        <w:rPr>
          <w:rFonts w:ascii="宋体" w:hAnsi="宋体" w:cs="Arial Unicode MS" w:hint="eastAsia"/>
          <w:color w:val="000000"/>
          <w:kern w:val="0"/>
          <w:szCs w:val="21"/>
        </w:rPr>
        <w:t>施行。</w:t>
      </w:r>
    </w:p>
    <w:p w:rsidR="00A95C54" w:rsidRPr="00707F3D" w:rsidRDefault="00A95C54" w:rsidP="00A95C54">
      <w:pPr>
        <w:pStyle w:val="ad"/>
        <w:snapToGrid w:val="0"/>
        <w:spacing w:before="48" w:after="48" w:line="400" w:lineRule="exact"/>
        <w:ind w:firstLine="420"/>
        <w:rPr>
          <w:rFonts w:hAnsi="宋体" w:cs="Arial Unicode MS"/>
          <w:color w:val="000000"/>
          <w:szCs w:val="21"/>
        </w:rPr>
      </w:pPr>
      <w:r w:rsidRPr="00707F3D">
        <w:rPr>
          <w:rFonts w:hAnsi="宋体"/>
          <w:szCs w:val="21"/>
        </w:rPr>
        <w:br w:type="page"/>
      </w:r>
      <w:r w:rsidRPr="00707F3D">
        <w:rPr>
          <w:rFonts w:hAnsi="宋体" w:cs="Arial Unicode MS" w:hint="eastAsia"/>
          <w:color w:val="000000"/>
          <w:szCs w:val="21"/>
        </w:rPr>
        <w:lastRenderedPageBreak/>
        <w:t>示</w:t>
      </w:r>
      <w:r w:rsidRPr="00707F3D">
        <w:rPr>
          <w:rFonts w:hAnsi="宋体" w:cs="Arial Unicode MS"/>
          <w:color w:val="000000"/>
          <w:szCs w:val="21"/>
        </w:rPr>
        <w:t xml:space="preserve">  </w:t>
      </w:r>
      <w:r w:rsidRPr="00707F3D">
        <w:rPr>
          <w:rFonts w:hAnsi="宋体" w:cs="Arial Unicode MS" w:hint="eastAsia"/>
          <w:color w:val="000000"/>
          <w:szCs w:val="21"/>
        </w:rPr>
        <w:t>例</w:t>
      </w:r>
    </w:p>
    <w:p w:rsidR="00A95C54" w:rsidRPr="00707F3D" w:rsidRDefault="00A95C54" w:rsidP="00A95C54">
      <w:pPr>
        <w:pStyle w:val="ad"/>
        <w:snapToGrid w:val="0"/>
        <w:spacing w:before="48" w:after="48" w:line="400" w:lineRule="exact"/>
        <w:ind w:firstLine="420"/>
        <w:rPr>
          <w:rFonts w:hAnsi="宋体" w:cs="Arial Unicode MS"/>
          <w:color w:val="000000"/>
          <w:szCs w:val="21"/>
        </w:rPr>
      </w:pPr>
      <w:r w:rsidRPr="00707F3D">
        <w:rPr>
          <w:rFonts w:hAnsi="宋体" w:cs="Arial Unicode MS" w:hint="eastAsia"/>
          <w:color w:val="000000"/>
          <w:szCs w:val="21"/>
        </w:rPr>
        <w:t>（注：开放式基金财务指标计算示例</w:t>
      </w:r>
      <w:r w:rsidRPr="00707F3D">
        <w:rPr>
          <w:rFonts w:hAnsi="宋体" w:cs="Arial Unicode MS"/>
          <w:color w:val="000000"/>
          <w:szCs w:val="21"/>
        </w:rPr>
        <w:t>,</w:t>
      </w:r>
      <w:r w:rsidRPr="00707F3D">
        <w:rPr>
          <w:rFonts w:hAnsi="宋体" w:cs="Arial Unicode MS" w:hint="eastAsia"/>
          <w:color w:val="000000"/>
          <w:szCs w:val="21"/>
        </w:rPr>
        <w:t>封闭式基金财务指标计算可参照计算）</w:t>
      </w:r>
    </w:p>
    <w:p w:rsidR="00A95C54" w:rsidRPr="00707F3D" w:rsidRDefault="00A95C54" w:rsidP="00A95C54">
      <w:pPr>
        <w:pStyle w:val="ad"/>
        <w:snapToGrid w:val="0"/>
        <w:spacing w:before="48" w:after="48" w:line="400" w:lineRule="exact"/>
        <w:ind w:firstLine="420"/>
        <w:rPr>
          <w:rFonts w:hAnsi="宋体" w:cs="Arial Unicode MS"/>
          <w:color w:val="000000"/>
          <w:szCs w:val="21"/>
        </w:rPr>
      </w:pPr>
      <w:r w:rsidRPr="00707F3D">
        <w:rPr>
          <w:rFonts w:hAnsi="宋体" w:cs="Arial Unicode MS"/>
          <w:color w:val="000000"/>
          <w:szCs w:val="21"/>
        </w:rPr>
        <w:t xml:space="preserve">1. </w:t>
      </w:r>
      <w:r w:rsidRPr="00707F3D">
        <w:rPr>
          <w:rFonts w:hAnsi="宋体" w:cs="Arial Unicode MS" w:hint="eastAsia"/>
          <w:color w:val="000000"/>
          <w:szCs w:val="21"/>
        </w:rPr>
        <w:t>加权平均单位基金本期净收益</w:t>
      </w:r>
    </w:p>
    <w:p w:rsidR="00A95C54" w:rsidRPr="00707F3D" w:rsidRDefault="00A95C54" w:rsidP="00A95C54">
      <w:pPr>
        <w:pStyle w:val="ad"/>
        <w:snapToGrid w:val="0"/>
        <w:spacing w:before="48" w:after="48" w:line="400" w:lineRule="exact"/>
        <w:ind w:firstLine="420"/>
        <w:rPr>
          <w:rFonts w:hAnsi="宋体" w:cs="Arial Unicode MS"/>
          <w:color w:val="000000"/>
          <w:szCs w:val="21"/>
        </w:rPr>
      </w:pPr>
      <w:r w:rsidRPr="00707F3D">
        <w:rPr>
          <w:rFonts w:hAnsi="宋体" w:cs="Arial Unicode MS"/>
          <w:color w:val="000000"/>
          <w:szCs w:val="21"/>
        </w:rPr>
        <w:t>=</w:t>
      </w:r>
      <w:r w:rsidRPr="00707F3D">
        <w:rPr>
          <w:rFonts w:hAnsi="宋体" w:cs="Arial Unicode MS" w:hint="eastAsia"/>
          <w:color w:val="000000"/>
          <w:szCs w:val="21"/>
        </w:rPr>
        <w:object w:dxaOrig="2060" w:dyaOrig="980">
          <v:shape id="_x0000_i1033" type="#_x0000_t75" style="width:102.75pt;height:48.75pt" o:ole="">
            <v:imagedata r:id="rId5" o:title=""/>
          </v:shape>
          <o:OLEObject Type="Embed" ProgID="Equation.3" ShapeID="_x0000_i1033" DrawAspect="Content" ObjectID="_1538578396" r:id="rId21"/>
        </w:object>
      </w:r>
    </w:p>
    <w:p w:rsidR="00A95C54" w:rsidRPr="00707F3D" w:rsidRDefault="00A95C54" w:rsidP="00A95C54">
      <w:pPr>
        <w:pStyle w:val="ad"/>
        <w:snapToGrid w:val="0"/>
        <w:spacing w:before="48" w:after="48" w:line="400" w:lineRule="exact"/>
        <w:ind w:firstLine="420"/>
        <w:rPr>
          <w:rFonts w:hAnsi="宋体" w:cs="Arial Unicode MS"/>
          <w:color w:val="000000"/>
          <w:szCs w:val="21"/>
        </w:rPr>
      </w:pPr>
      <w:r w:rsidRPr="00707F3D">
        <w:rPr>
          <w:rFonts w:hAnsi="宋体" w:cs="Arial Unicode MS"/>
          <w:color w:val="000000"/>
          <w:szCs w:val="21"/>
        </w:rPr>
        <w:t>=83,628,608.46</w:t>
      </w:r>
      <w:r w:rsidRPr="00707F3D">
        <w:rPr>
          <w:rFonts w:hAnsi="宋体" w:cs="Arial Unicode MS" w:hint="eastAsia"/>
          <w:color w:val="000000"/>
          <w:szCs w:val="21"/>
        </w:rPr>
        <w:t>÷</w:t>
      </w:r>
      <w:r w:rsidRPr="00707F3D">
        <w:rPr>
          <w:rFonts w:hAnsi="宋体" w:cs="Arial Unicode MS"/>
          <w:color w:val="000000"/>
          <w:szCs w:val="21"/>
        </w:rPr>
        <w:t>2,891,510,305.10</w:t>
      </w:r>
    </w:p>
    <w:p w:rsidR="00A95C54" w:rsidRPr="00707F3D" w:rsidRDefault="00A95C54" w:rsidP="00A95C54">
      <w:pPr>
        <w:pStyle w:val="ad"/>
        <w:snapToGrid w:val="0"/>
        <w:spacing w:before="48" w:after="48" w:line="400" w:lineRule="exact"/>
        <w:ind w:firstLine="420"/>
        <w:rPr>
          <w:rFonts w:hAnsi="宋体" w:cs="Arial Unicode MS"/>
          <w:color w:val="000000"/>
          <w:szCs w:val="21"/>
        </w:rPr>
      </w:pPr>
      <w:r w:rsidRPr="00707F3D">
        <w:rPr>
          <w:rFonts w:hAnsi="宋体" w:cs="Arial Unicode MS"/>
          <w:color w:val="000000"/>
          <w:szCs w:val="21"/>
        </w:rPr>
        <w:t>=0.0289</w:t>
      </w:r>
      <w:r w:rsidRPr="00707F3D">
        <w:rPr>
          <w:rFonts w:hAnsi="宋体" w:cs="Arial Unicode MS" w:hint="eastAsia"/>
          <w:color w:val="000000"/>
          <w:szCs w:val="21"/>
        </w:rPr>
        <w:t>元</w:t>
      </w:r>
    </w:p>
    <w:p w:rsidR="00A95C54" w:rsidRPr="00707F3D" w:rsidRDefault="00A95C54" w:rsidP="00A95C54">
      <w:pPr>
        <w:pStyle w:val="ad"/>
        <w:snapToGrid w:val="0"/>
        <w:spacing w:before="48" w:after="48" w:line="400" w:lineRule="exact"/>
        <w:ind w:firstLine="420"/>
        <w:rPr>
          <w:rFonts w:hAnsi="宋体" w:cs="Arial Unicode MS"/>
          <w:color w:val="000000"/>
          <w:szCs w:val="21"/>
        </w:rPr>
      </w:pPr>
      <w:r w:rsidRPr="00707F3D">
        <w:rPr>
          <w:rFonts w:hAnsi="宋体" w:cs="Arial Unicode MS"/>
          <w:color w:val="000000"/>
          <w:szCs w:val="21"/>
        </w:rPr>
        <w:t xml:space="preserve">2. </w:t>
      </w:r>
      <w:r w:rsidRPr="00707F3D">
        <w:rPr>
          <w:rFonts w:hAnsi="宋体" w:cs="Arial Unicode MS" w:hint="eastAsia"/>
          <w:color w:val="000000"/>
          <w:szCs w:val="21"/>
        </w:rPr>
        <w:t>开放式基金加权平均净值收益率</w:t>
      </w:r>
    </w:p>
    <w:p w:rsidR="00A95C54" w:rsidRPr="00707F3D" w:rsidRDefault="00A95C54" w:rsidP="00A95C54">
      <w:pPr>
        <w:pStyle w:val="ad"/>
        <w:snapToGrid w:val="0"/>
        <w:spacing w:before="48" w:after="48" w:line="400" w:lineRule="exact"/>
        <w:ind w:firstLine="420"/>
        <w:rPr>
          <w:rFonts w:hAnsi="宋体" w:cs="Arial Unicode MS"/>
          <w:color w:val="000000"/>
          <w:szCs w:val="21"/>
        </w:rPr>
      </w:pPr>
      <w:r w:rsidRPr="00707F3D">
        <w:rPr>
          <w:rFonts w:hAnsi="宋体" w:cs="Arial Unicode MS"/>
          <w:color w:val="000000"/>
          <w:szCs w:val="21"/>
        </w:rPr>
        <w:t>=</w:t>
      </w:r>
      <w:r w:rsidRPr="00707F3D">
        <w:rPr>
          <w:rFonts w:hAnsi="宋体" w:cs="Arial Unicode MS" w:hint="eastAsia"/>
          <w:color w:val="000000"/>
          <w:szCs w:val="21"/>
        </w:rPr>
        <w:object w:dxaOrig="2860" w:dyaOrig="980">
          <v:shape id="_x0000_i1034" type="#_x0000_t75" style="width:143.25pt;height:48.75pt" o:ole="">
            <v:imagedata r:id="rId11" o:title=""/>
          </v:shape>
          <o:OLEObject Type="Embed" ProgID="Equation.3" ShapeID="_x0000_i1034" DrawAspect="Content" ObjectID="_1538578397" r:id="rId22"/>
        </w:object>
      </w:r>
      <w:r w:rsidRPr="00707F3D">
        <w:rPr>
          <w:rFonts w:hAnsi="宋体" w:cs="Arial Unicode MS"/>
          <w:color w:val="000000"/>
          <w:szCs w:val="21"/>
        </w:rPr>
        <w:t xml:space="preserve"> </w:t>
      </w:r>
    </w:p>
    <w:p w:rsidR="00A95C54" w:rsidRPr="00707F3D" w:rsidRDefault="00A95C54" w:rsidP="00A95C54">
      <w:pPr>
        <w:pStyle w:val="ad"/>
        <w:snapToGrid w:val="0"/>
        <w:spacing w:before="48" w:after="48" w:line="400" w:lineRule="exact"/>
        <w:ind w:firstLine="420"/>
        <w:rPr>
          <w:rFonts w:hAnsi="宋体" w:cs="Arial Unicode MS"/>
          <w:color w:val="000000"/>
          <w:szCs w:val="21"/>
        </w:rPr>
      </w:pPr>
      <w:r w:rsidRPr="00707F3D">
        <w:rPr>
          <w:rFonts w:hAnsi="宋体" w:cs="Arial Unicode MS" w:hint="eastAsia"/>
          <w:color w:val="000000"/>
          <w:szCs w:val="21"/>
        </w:rPr>
        <w:t>＝</w:t>
      </w:r>
      <w:r w:rsidRPr="00707F3D">
        <w:rPr>
          <w:rFonts w:hAnsi="宋体" w:cs="Arial Unicode MS"/>
          <w:color w:val="000000"/>
          <w:szCs w:val="21"/>
        </w:rPr>
        <w:t>83,628,608.46</w:t>
      </w:r>
      <w:r w:rsidRPr="00707F3D">
        <w:rPr>
          <w:rFonts w:hAnsi="宋体" w:cs="Arial Unicode MS" w:hint="eastAsia"/>
          <w:color w:val="000000"/>
          <w:szCs w:val="21"/>
        </w:rPr>
        <w:t>÷</w:t>
      </w:r>
      <w:r w:rsidRPr="00707F3D">
        <w:rPr>
          <w:rFonts w:hAnsi="宋体" w:cs="Arial Unicode MS"/>
          <w:color w:val="000000"/>
          <w:szCs w:val="21"/>
        </w:rPr>
        <w:t>2,884,510,960.46</w:t>
      </w:r>
    </w:p>
    <w:p w:rsidR="00A95C54" w:rsidRPr="00707F3D" w:rsidRDefault="00A95C54" w:rsidP="00A95C54">
      <w:pPr>
        <w:pStyle w:val="ad"/>
        <w:snapToGrid w:val="0"/>
        <w:spacing w:before="48" w:after="48" w:line="400" w:lineRule="exact"/>
        <w:ind w:firstLine="420"/>
        <w:rPr>
          <w:rFonts w:hAnsi="宋体" w:cs="Arial Unicode MS"/>
          <w:color w:val="000000"/>
          <w:szCs w:val="21"/>
        </w:rPr>
      </w:pPr>
      <w:r w:rsidRPr="00707F3D">
        <w:rPr>
          <w:rFonts w:hAnsi="宋体" w:cs="Arial Unicode MS" w:hint="eastAsia"/>
          <w:color w:val="000000"/>
          <w:szCs w:val="21"/>
        </w:rPr>
        <w:t>＝</w:t>
      </w:r>
      <w:r w:rsidRPr="00707F3D">
        <w:rPr>
          <w:rFonts w:hAnsi="宋体" w:cs="Arial Unicode MS"/>
          <w:color w:val="000000"/>
          <w:szCs w:val="21"/>
        </w:rPr>
        <w:t>2.90%</w:t>
      </w:r>
    </w:p>
    <w:p w:rsidR="00A95C54" w:rsidRPr="00707F3D" w:rsidRDefault="00A95C54" w:rsidP="00A95C54">
      <w:pPr>
        <w:pStyle w:val="ad"/>
        <w:snapToGrid w:val="0"/>
        <w:spacing w:before="48" w:after="48" w:line="400" w:lineRule="exact"/>
        <w:ind w:firstLine="420"/>
        <w:rPr>
          <w:rFonts w:hAnsi="宋体" w:cs="Arial Unicode MS"/>
          <w:color w:val="000000"/>
          <w:szCs w:val="21"/>
        </w:rPr>
      </w:pPr>
      <w:r w:rsidRPr="00707F3D">
        <w:rPr>
          <w:rFonts w:hAnsi="宋体" w:cs="Arial Unicode MS"/>
          <w:color w:val="000000"/>
          <w:szCs w:val="21"/>
        </w:rPr>
        <w:t>3.</w:t>
      </w:r>
      <w:r w:rsidRPr="00707F3D">
        <w:rPr>
          <w:rFonts w:hAnsi="宋体" w:cs="Arial Unicode MS" w:hint="eastAsia"/>
          <w:color w:val="000000"/>
          <w:szCs w:val="21"/>
        </w:rPr>
        <w:t>本期单位基金净值增长率</w:t>
      </w:r>
    </w:p>
    <w:p w:rsidR="00A95C54" w:rsidRDefault="00A95C54" w:rsidP="00A95C54">
      <w:pPr>
        <w:pStyle w:val="ad"/>
        <w:snapToGrid w:val="0"/>
        <w:spacing w:before="48" w:after="48" w:line="400" w:lineRule="exact"/>
        <w:ind w:firstLine="420"/>
        <w:rPr>
          <w:rFonts w:hAnsi="宋体" w:cs="Arial Unicode MS"/>
          <w:color w:val="000000"/>
          <w:szCs w:val="21"/>
        </w:rPr>
      </w:pPr>
      <w:r w:rsidRPr="00707F3D">
        <w:rPr>
          <w:rFonts w:hAnsi="宋体" w:cs="Arial Unicode MS"/>
          <w:color w:val="000000"/>
          <w:szCs w:val="21"/>
        </w:rPr>
        <w:t>=</w:t>
      </w:r>
      <w:r w:rsidRPr="00707F3D">
        <w:rPr>
          <w:rFonts w:hAnsi="宋体" w:cs="Arial Unicode MS" w:hint="eastAsia"/>
          <w:color w:val="000000"/>
          <w:szCs w:val="21"/>
        </w:rPr>
        <w:t>（本期分红前单位基金资产净值÷期初单位基金资产净值）×（期末单位基金资产净值÷本期分红后单位基金资产净值）</w:t>
      </w:r>
      <w:r w:rsidRPr="00707F3D">
        <w:rPr>
          <w:rFonts w:hAnsi="宋体" w:cs="Arial Unicode MS"/>
          <w:color w:val="000000"/>
          <w:szCs w:val="21"/>
        </w:rPr>
        <w:t xml:space="preserve">-1 </w:t>
      </w:r>
    </w:p>
    <w:p w:rsidR="00A95C54" w:rsidRDefault="00A95C54" w:rsidP="00A95C54">
      <w:pPr>
        <w:pStyle w:val="ad"/>
        <w:snapToGrid w:val="0"/>
        <w:spacing w:before="48" w:after="48" w:line="400" w:lineRule="exact"/>
        <w:ind w:firstLine="420"/>
        <w:rPr>
          <w:rFonts w:hAnsi="宋体" w:cs="Arial Unicode MS"/>
          <w:color w:val="000000"/>
          <w:szCs w:val="21"/>
        </w:rPr>
      </w:pPr>
      <w:r>
        <w:rPr>
          <w:rFonts w:hAnsi="宋体" w:cs="Arial Unicode MS" w:hint="eastAsia"/>
          <w:color w:val="000000"/>
          <w:szCs w:val="21"/>
        </w:rPr>
        <w:t>=0.9003÷（1.0155-0.015）×1.0155÷（1.0383-0.025）×1.0383÷1.002-1</w:t>
      </w:r>
    </w:p>
    <w:p w:rsidR="00A95C54" w:rsidRPr="00707F3D" w:rsidRDefault="00A95C54" w:rsidP="00A95C54">
      <w:pPr>
        <w:pStyle w:val="ad"/>
        <w:snapToGrid w:val="0"/>
        <w:spacing w:before="48" w:after="48" w:line="400" w:lineRule="exact"/>
        <w:ind w:firstLine="420"/>
        <w:rPr>
          <w:rFonts w:hAnsi="宋体" w:cs="Arial Unicode MS"/>
          <w:color w:val="000000"/>
          <w:szCs w:val="21"/>
        </w:rPr>
      </w:pPr>
      <w:r w:rsidRPr="00707F3D">
        <w:rPr>
          <w:rFonts w:hAnsi="宋体" w:cs="Arial Unicode MS"/>
          <w:color w:val="000000"/>
          <w:szCs w:val="21"/>
        </w:rPr>
        <w:t>=-6.55%</w:t>
      </w:r>
    </w:p>
    <w:p w:rsidR="00A95C54" w:rsidRPr="00490895" w:rsidRDefault="00A95C54" w:rsidP="00A95C54">
      <w:pPr>
        <w:pStyle w:val="ad"/>
        <w:snapToGrid w:val="0"/>
        <w:spacing w:before="48" w:after="48" w:line="400" w:lineRule="exact"/>
        <w:ind w:firstLine="420"/>
        <w:rPr>
          <w:rFonts w:hAnsi="宋体" w:cs="Arial Unicode MS"/>
          <w:color w:val="000000"/>
          <w:szCs w:val="21"/>
        </w:rPr>
      </w:pPr>
    </w:p>
    <w:p w:rsidR="00A95C54" w:rsidRPr="00707F3D" w:rsidRDefault="00A95C54" w:rsidP="00A95C54">
      <w:pPr>
        <w:pStyle w:val="ad"/>
        <w:snapToGrid w:val="0"/>
        <w:spacing w:before="48" w:after="48" w:line="400" w:lineRule="exact"/>
        <w:ind w:firstLine="420"/>
        <w:rPr>
          <w:rFonts w:hAnsi="宋体" w:cs="Arial Unicode MS"/>
          <w:color w:val="000000"/>
          <w:szCs w:val="21"/>
        </w:rPr>
      </w:pPr>
      <w:r w:rsidRPr="00707F3D">
        <w:rPr>
          <w:rFonts w:hAnsi="宋体" w:cs="Arial Unicode MS" w:hint="eastAsia"/>
          <w:color w:val="000000"/>
          <w:szCs w:val="21"/>
        </w:rPr>
        <w:t>【财务指标的数据假定】</w:t>
      </w:r>
    </w:p>
    <w:p w:rsidR="00A95C54" w:rsidRPr="00707F3D" w:rsidRDefault="00A95C54" w:rsidP="00A95C54">
      <w:pPr>
        <w:pStyle w:val="ad"/>
        <w:snapToGrid w:val="0"/>
        <w:spacing w:before="48" w:after="48" w:line="400" w:lineRule="exact"/>
        <w:ind w:firstLine="420"/>
        <w:rPr>
          <w:rFonts w:hAnsi="宋体" w:cs="Arial Unicode MS"/>
          <w:color w:val="000000"/>
          <w:szCs w:val="21"/>
        </w:rPr>
      </w:pPr>
      <w:r w:rsidRPr="00707F3D">
        <w:rPr>
          <w:rFonts w:hAnsi="宋体" w:cs="Arial Unicode MS"/>
          <w:color w:val="000000"/>
          <w:szCs w:val="21"/>
        </w:rPr>
        <w:t>1.</w:t>
      </w:r>
      <w:r w:rsidRPr="00707F3D">
        <w:rPr>
          <w:rFonts w:hAnsi="宋体" w:cs="Arial Unicode MS" w:hint="eastAsia"/>
          <w:color w:val="000000"/>
          <w:szCs w:val="21"/>
        </w:rPr>
        <w:t>计算期为一个会计年度；</w:t>
      </w:r>
    </w:p>
    <w:p w:rsidR="00A95C54" w:rsidRPr="00707F3D" w:rsidRDefault="00A95C54" w:rsidP="00A95C54">
      <w:pPr>
        <w:pStyle w:val="ad"/>
        <w:snapToGrid w:val="0"/>
        <w:spacing w:before="48" w:after="48" w:line="400" w:lineRule="exact"/>
        <w:ind w:firstLine="420"/>
        <w:rPr>
          <w:rFonts w:hAnsi="宋体" w:cs="Arial Unicode MS"/>
          <w:color w:val="000000"/>
          <w:szCs w:val="21"/>
        </w:rPr>
      </w:pPr>
      <w:r w:rsidRPr="00707F3D">
        <w:rPr>
          <w:rFonts w:hAnsi="宋体" w:cs="Arial Unicode MS"/>
          <w:color w:val="000000"/>
          <w:szCs w:val="21"/>
        </w:rPr>
        <w:t>2.</w:t>
      </w:r>
      <w:r w:rsidRPr="00707F3D">
        <w:rPr>
          <w:rFonts w:hAnsi="宋体" w:cs="Arial Unicode MS" w:hint="eastAsia"/>
          <w:color w:val="000000"/>
          <w:szCs w:val="21"/>
        </w:rPr>
        <w:t>基金</w:t>
      </w:r>
      <w:r w:rsidRPr="00707F3D">
        <w:rPr>
          <w:rFonts w:hAnsi="宋体" w:cs="Arial Unicode MS"/>
          <w:color w:val="000000"/>
          <w:szCs w:val="21"/>
        </w:rPr>
        <w:t>XX</w:t>
      </w:r>
      <w:r w:rsidRPr="00707F3D">
        <w:rPr>
          <w:rFonts w:hAnsi="宋体" w:cs="Arial Unicode MS" w:hint="eastAsia"/>
          <w:color w:val="000000"/>
          <w:szCs w:val="21"/>
        </w:rPr>
        <w:t>本期基本数据如下：</w:t>
      </w:r>
    </w:p>
    <w:p w:rsidR="00A95C54" w:rsidRPr="00707F3D" w:rsidRDefault="00A95C54" w:rsidP="00A95C54">
      <w:pPr>
        <w:pStyle w:val="ad"/>
        <w:snapToGrid w:val="0"/>
        <w:spacing w:before="48" w:after="48" w:line="400" w:lineRule="exact"/>
        <w:ind w:firstLine="420"/>
        <w:rPr>
          <w:rFonts w:hAnsi="宋体" w:cs="Arial Unicode MS"/>
          <w:color w:val="000000"/>
          <w:szCs w:val="21"/>
        </w:rPr>
      </w:pPr>
      <w:r w:rsidRPr="00707F3D">
        <w:rPr>
          <w:rFonts w:hAnsi="宋体" w:cs="Arial Unicode MS" w:hint="eastAsia"/>
          <w:color w:val="000000"/>
          <w:szCs w:val="21"/>
        </w:rPr>
        <w:t>表格</w:t>
      </w:r>
      <w:r w:rsidRPr="00707F3D">
        <w:rPr>
          <w:rFonts w:hAnsi="宋体" w:cs="Arial Unicode MS"/>
          <w:color w:val="000000"/>
          <w:szCs w:val="21"/>
        </w:rPr>
        <w:t xml:space="preserve"> </w:t>
      </w:r>
      <w:r w:rsidRPr="00707F3D">
        <w:rPr>
          <w:rFonts w:hAnsi="宋体" w:cs="Arial Unicode MS"/>
          <w:color w:val="000000"/>
          <w:szCs w:val="21"/>
        </w:rPr>
        <w:fldChar w:fldCharType="begin"/>
      </w:r>
      <w:r w:rsidRPr="00707F3D">
        <w:rPr>
          <w:rFonts w:hAnsi="宋体" w:cs="Arial Unicode MS"/>
          <w:color w:val="000000"/>
          <w:szCs w:val="21"/>
        </w:rPr>
        <w:instrText xml:space="preserve"> SEQ </w:instrText>
      </w:r>
      <w:r w:rsidRPr="00707F3D">
        <w:rPr>
          <w:rFonts w:hAnsi="宋体" w:cs="Arial Unicode MS" w:hint="eastAsia"/>
          <w:color w:val="000000"/>
          <w:szCs w:val="21"/>
        </w:rPr>
        <w:instrText>表格</w:instrText>
      </w:r>
      <w:r w:rsidRPr="00707F3D">
        <w:rPr>
          <w:rFonts w:hAnsi="宋体" w:cs="Arial Unicode MS"/>
          <w:color w:val="000000"/>
          <w:szCs w:val="21"/>
        </w:rPr>
        <w:instrText xml:space="preserve"> \* ARABIC </w:instrText>
      </w:r>
      <w:r w:rsidRPr="00707F3D">
        <w:rPr>
          <w:rFonts w:hAnsi="宋体" w:cs="Arial Unicode MS"/>
          <w:color w:val="000000"/>
          <w:szCs w:val="21"/>
        </w:rPr>
        <w:fldChar w:fldCharType="separate"/>
      </w:r>
      <w:r>
        <w:rPr>
          <w:rFonts w:hAnsi="宋体" w:cs="Arial Unicode MS"/>
          <w:noProof/>
          <w:color w:val="000000"/>
          <w:szCs w:val="21"/>
        </w:rPr>
        <w:t>1</w:t>
      </w:r>
      <w:r w:rsidRPr="00707F3D">
        <w:rPr>
          <w:rFonts w:hAnsi="宋体" w:cs="Arial Unicode MS"/>
          <w:color w:val="000000"/>
          <w:szCs w:val="21"/>
        </w:rPr>
        <w:fldChar w:fldCharType="end"/>
      </w:r>
      <w:r w:rsidRPr="00707F3D">
        <w:rPr>
          <w:rFonts w:hAnsi="宋体" w:cs="Arial Unicode MS"/>
          <w:color w:val="000000"/>
          <w:szCs w:val="21"/>
        </w:rPr>
        <w:t xml:space="preserve">  </w:t>
      </w:r>
      <w:r w:rsidRPr="00707F3D">
        <w:rPr>
          <w:rFonts w:hAnsi="宋体" w:cs="Arial Unicode MS" w:hint="eastAsia"/>
          <w:color w:val="000000"/>
          <w:szCs w:val="21"/>
        </w:rPr>
        <w:t>基金</w:t>
      </w:r>
      <w:r w:rsidRPr="00707F3D">
        <w:rPr>
          <w:rFonts w:hAnsi="宋体" w:cs="Arial Unicode MS"/>
          <w:color w:val="000000"/>
          <w:szCs w:val="21"/>
        </w:rPr>
        <w:t>XX</w:t>
      </w:r>
      <w:r w:rsidRPr="00707F3D">
        <w:rPr>
          <w:rFonts w:hAnsi="宋体" w:cs="Arial Unicode MS" w:hint="eastAsia"/>
          <w:color w:val="000000"/>
          <w:szCs w:val="21"/>
        </w:rPr>
        <w:t>的基本数据</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6"/>
        <w:gridCol w:w="2376"/>
      </w:tblGrid>
      <w:tr w:rsidR="00A95C54" w:rsidRPr="00707F3D" w:rsidTr="0023065F">
        <w:trPr>
          <w:jc w:val="center"/>
        </w:trPr>
        <w:tc>
          <w:tcPr>
            <w:tcW w:w="2446" w:type="dxa"/>
            <w:tcBorders>
              <w:top w:val="single" w:sz="4" w:space="0" w:color="auto"/>
              <w:left w:val="single" w:sz="4" w:space="0" w:color="auto"/>
              <w:bottom w:val="single" w:sz="4" w:space="0" w:color="auto"/>
              <w:right w:val="single" w:sz="4" w:space="0" w:color="auto"/>
            </w:tcBorders>
            <w:vAlign w:val="center"/>
          </w:tcPr>
          <w:p w:rsidR="00A95C54" w:rsidRPr="00707F3D" w:rsidRDefault="00A95C54" w:rsidP="0023065F">
            <w:pPr>
              <w:pStyle w:val="ad"/>
              <w:snapToGrid w:val="0"/>
              <w:spacing w:before="48" w:after="48" w:line="400" w:lineRule="exact"/>
              <w:ind w:firstLine="420"/>
              <w:rPr>
                <w:rFonts w:hAnsi="宋体" w:cs="Arial Unicode MS"/>
                <w:color w:val="000000"/>
                <w:szCs w:val="21"/>
              </w:rPr>
            </w:pPr>
            <w:r w:rsidRPr="00707F3D">
              <w:rPr>
                <w:rFonts w:hAnsi="宋体" w:cs="Arial Unicode MS" w:hint="eastAsia"/>
                <w:color w:val="000000"/>
                <w:szCs w:val="21"/>
              </w:rPr>
              <w:t>项目</w:t>
            </w:r>
          </w:p>
        </w:tc>
        <w:tc>
          <w:tcPr>
            <w:tcW w:w="2376" w:type="dxa"/>
            <w:tcBorders>
              <w:top w:val="single" w:sz="4" w:space="0" w:color="auto"/>
              <w:left w:val="single" w:sz="4" w:space="0" w:color="auto"/>
              <w:bottom w:val="single" w:sz="4" w:space="0" w:color="auto"/>
              <w:right w:val="single" w:sz="4" w:space="0" w:color="auto"/>
            </w:tcBorders>
            <w:vAlign w:val="center"/>
          </w:tcPr>
          <w:p w:rsidR="00A95C54" w:rsidRPr="00707F3D" w:rsidRDefault="00A95C54" w:rsidP="0023065F">
            <w:pPr>
              <w:pStyle w:val="ad"/>
              <w:snapToGrid w:val="0"/>
              <w:spacing w:before="48" w:after="48" w:line="400" w:lineRule="exact"/>
              <w:ind w:firstLine="420"/>
              <w:rPr>
                <w:rFonts w:hAnsi="宋体" w:cs="Arial Unicode MS"/>
                <w:color w:val="000000"/>
                <w:szCs w:val="21"/>
              </w:rPr>
            </w:pPr>
            <w:r w:rsidRPr="00707F3D">
              <w:rPr>
                <w:rFonts w:hAnsi="宋体" w:cs="Arial Unicode MS" w:hint="eastAsia"/>
                <w:color w:val="000000"/>
                <w:szCs w:val="21"/>
              </w:rPr>
              <w:t>项目值</w:t>
            </w:r>
          </w:p>
        </w:tc>
      </w:tr>
      <w:tr w:rsidR="00A95C54" w:rsidRPr="00707F3D" w:rsidTr="0023065F">
        <w:trPr>
          <w:jc w:val="center"/>
        </w:trPr>
        <w:tc>
          <w:tcPr>
            <w:tcW w:w="2446" w:type="dxa"/>
            <w:tcBorders>
              <w:top w:val="single" w:sz="4" w:space="0" w:color="auto"/>
              <w:left w:val="single" w:sz="4" w:space="0" w:color="auto"/>
              <w:bottom w:val="single" w:sz="4" w:space="0" w:color="auto"/>
              <w:right w:val="single" w:sz="4" w:space="0" w:color="auto"/>
            </w:tcBorders>
          </w:tcPr>
          <w:p w:rsidR="00A95C54" w:rsidRPr="00707F3D" w:rsidRDefault="00A95C54" w:rsidP="0023065F">
            <w:pPr>
              <w:pStyle w:val="ad"/>
              <w:snapToGrid w:val="0"/>
              <w:spacing w:before="48" w:after="48" w:line="400" w:lineRule="exact"/>
              <w:ind w:firstLine="420"/>
              <w:rPr>
                <w:rFonts w:hAnsi="宋体" w:cs="Arial Unicode MS"/>
                <w:color w:val="000000"/>
                <w:szCs w:val="21"/>
              </w:rPr>
            </w:pPr>
            <w:r w:rsidRPr="00707F3D">
              <w:rPr>
                <w:rFonts w:hAnsi="宋体" w:cs="Arial Unicode MS" w:hint="eastAsia"/>
                <w:color w:val="000000"/>
                <w:szCs w:val="21"/>
              </w:rPr>
              <w:t>期初基金单位总份额</w:t>
            </w:r>
          </w:p>
        </w:tc>
        <w:tc>
          <w:tcPr>
            <w:tcW w:w="2376" w:type="dxa"/>
            <w:tcBorders>
              <w:top w:val="single" w:sz="4" w:space="0" w:color="auto"/>
              <w:left w:val="single" w:sz="4" w:space="0" w:color="auto"/>
              <w:bottom w:val="single" w:sz="4" w:space="0" w:color="auto"/>
              <w:right w:val="single" w:sz="4" w:space="0" w:color="auto"/>
            </w:tcBorders>
          </w:tcPr>
          <w:p w:rsidR="00A95C54" w:rsidRPr="00707F3D" w:rsidRDefault="00A95C54" w:rsidP="0023065F">
            <w:pPr>
              <w:pStyle w:val="ad"/>
              <w:snapToGrid w:val="0"/>
              <w:spacing w:before="48" w:after="48" w:line="400" w:lineRule="exact"/>
              <w:ind w:firstLine="420"/>
              <w:rPr>
                <w:rFonts w:hAnsi="宋体" w:cs="Arial Unicode MS"/>
                <w:color w:val="000000"/>
                <w:szCs w:val="21"/>
              </w:rPr>
            </w:pPr>
            <w:r w:rsidRPr="00707F3D">
              <w:rPr>
                <w:rFonts w:hAnsi="宋体" w:cs="Arial Unicode MS"/>
                <w:color w:val="000000"/>
                <w:szCs w:val="21"/>
              </w:rPr>
              <w:t>2168103650.30</w:t>
            </w:r>
            <w:r w:rsidRPr="00707F3D">
              <w:rPr>
                <w:rFonts w:hAnsi="宋体" w:cs="Arial Unicode MS" w:hint="eastAsia"/>
                <w:color w:val="000000"/>
                <w:szCs w:val="21"/>
              </w:rPr>
              <w:t>份</w:t>
            </w:r>
          </w:p>
        </w:tc>
      </w:tr>
      <w:tr w:rsidR="00A95C54" w:rsidRPr="00707F3D" w:rsidTr="0023065F">
        <w:trPr>
          <w:jc w:val="center"/>
        </w:trPr>
        <w:tc>
          <w:tcPr>
            <w:tcW w:w="2446" w:type="dxa"/>
            <w:tcBorders>
              <w:top w:val="single" w:sz="4" w:space="0" w:color="auto"/>
              <w:left w:val="single" w:sz="4" w:space="0" w:color="auto"/>
              <w:bottom w:val="single" w:sz="4" w:space="0" w:color="auto"/>
              <w:right w:val="single" w:sz="4" w:space="0" w:color="auto"/>
            </w:tcBorders>
          </w:tcPr>
          <w:p w:rsidR="00A95C54" w:rsidRPr="00707F3D" w:rsidRDefault="00A95C54" w:rsidP="0023065F">
            <w:pPr>
              <w:pStyle w:val="ad"/>
              <w:snapToGrid w:val="0"/>
              <w:spacing w:before="48" w:after="48" w:line="400" w:lineRule="exact"/>
              <w:ind w:firstLine="420"/>
              <w:rPr>
                <w:rFonts w:hAnsi="宋体" w:cs="Arial Unicode MS"/>
                <w:color w:val="000000"/>
                <w:szCs w:val="21"/>
              </w:rPr>
            </w:pPr>
            <w:r w:rsidRPr="00707F3D">
              <w:rPr>
                <w:rFonts w:hAnsi="宋体" w:cs="Arial Unicode MS" w:hint="eastAsia"/>
                <w:color w:val="000000"/>
                <w:szCs w:val="21"/>
              </w:rPr>
              <w:t>期初基金资产净值</w:t>
            </w:r>
          </w:p>
        </w:tc>
        <w:tc>
          <w:tcPr>
            <w:tcW w:w="2376" w:type="dxa"/>
            <w:tcBorders>
              <w:top w:val="single" w:sz="4" w:space="0" w:color="auto"/>
              <w:left w:val="single" w:sz="4" w:space="0" w:color="auto"/>
              <w:bottom w:val="single" w:sz="4" w:space="0" w:color="auto"/>
              <w:right w:val="single" w:sz="4" w:space="0" w:color="auto"/>
            </w:tcBorders>
          </w:tcPr>
          <w:p w:rsidR="00A95C54" w:rsidRPr="00707F3D" w:rsidRDefault="00A95C54" w:rsidP="0023065F">
            <w:pPr>
              <w:pStyle w:val="ad"/>
              <w:snapToGrid w:val="0"/>
              <w:spacing w:before="48" w:after="48" w:line="400" w:lineRule="exact"/>
              <w:ind w:firstLine="420"/>
              <w:rPr>
                <w:rFonts w:hAnsi="宋体" w:cs="Arial Unicode MS"/>
                <w:color w:val="000000"/>
                <w:szCs w:val="21"/>
              </w:rPr>
            </w:pPr>
            <w:r w:rsidRPr="00707F3D">
              <w:rPr>
                <w:rFonts w:hAnsi="宋体" w:cs="Arial Unicode MS"/>
                <w:color w:val="000000"/>
                <w:szCs w:val="21"/>
              </w:rPr>
              <w:t>2172439857.60</w:t>
            </w:r>
            <w:r w:rsidRPr="00707F3D">
              <w:rPr>
                <w:rFonts w:hAnsi="宋体" w:cs="Arial Unicode MS" w:hint="eastAsia"/>
                <w:color w:val="000000"/>
                <w:szCs w:val="21"/>
              </w:rPr>
              <w:t>元</w:t>
            </w:r>
          </w:p>
        </w:tc>
      </w:tr>
      <w:tr w:rsidR="00A95C54" w:rsidRPr="00707F3D" w:rsidTr="0023065F">
        <w:trPr>
          <w:jc w:val="center"/>
        </w:trPr>
        <w:tc>
          <w:tcPr>
            <w:tcW w:w="2446" w:type="dxa"/>
            <w:tcBorders>
              <w:top w:val="single" w:sz="4" w:space="0" w:color="auto"/>
              <w:left w:val="single" w:sz="4" w:space="0" w:color="auto"/>
              <w:bottom w:val="single" w:sz="4" w:space="0" w:color="auto"/>
              <w:right w:val="single" w:sz="4" w:space="0" w:color="auto"/>
            </w:tcBorders>
          </w:tcPr>
          <w:p w:rsidR="00A95C54" w:rsidRPr="00707F3D" w:rsidRDefault="00A95C54" w:rsidP="0023065F">
            <w:pPr>
              <w:pStyle w:val="ad"/>
              <w:snapToGrid w:val="0"/>
              <w:spacing w:before="48" w:after="48" w:line="400" w:lineRule="exact"/>
              <w:ind w:firstLine="420"/>
              <w:rPr>
                <w:rFonts w:hAnsi="宋体" w:cs="Arial Unicode MS"/>
                <w:color w:val="000000"/>
                <w:szCs w:val="21"/>
              </w:rPr>
            </w:pPr>
            <w:r w:rsidRPr="00707F3D">
              <w:rPr>
                <w:rFonts w:hAnsi="宋体" w:cs="Arial Unicode MS" w:hint="eastAsia"/>
                <w:color w:val="000000"/>
                <w:szCs w:val="21"/>
              </w:rPr>
              <w:t>期初单位资产净值</w:t>
            </w:r>
          </w:p>
        </w:tc>
        <w:tc>
          <w:tcPr>
            <w:tcW w:w="2376" w:type="dxa"/>
            <w:tcBorders>
              <w:top w:val="single" w:sz="4" w:space="0" w:color="auto"/>
              <w:left w:val="single" w:sz="4" w:space="0" w:color="auto"/>
              <w:bottom w:val="single" w:sz="4" w:space="0" w:color="auto"/>
              <w:right w:val="single" w:sz="4" w:space="0" w:color="auto"/>
            </w:tcBorders>
          </w:tcPr>
          <w:p w:rsidR="00A95C54" w:rsidRPr="00707F3D" w:rsidRDefault="00A95C54" w:rsidP="0023065F">
            <w:pPr>
              <w:pStyle w:val="ad"/>
              <w:snapToGrid w:val="0"/>
              <w:spacing w:before="48" w:after="48" w:line="400" w:lineRule="exact"/>
              <w:ind w:firstLine="420"/>
              <w:rPr>
                <w:rFonts w:hAnsi="宋体" w:cs="Arial Unicode MS"/>
                <w:color w:val="000000"/>
                <w:szCs w:val="21"/>
              </w:rPr>
            </w:pPr>
            <w:r w:rsidRPr="00707F3D">
              <w:rPr>
                <w:rFonts w:hAnsi="宋体" w:cs="Arial Unicode MS"/>
                <w:color w:val="000000"/>
                <w:szCs w:val="21"/>
              </w:rPr>
              <w:t>1.0020</w:t>
            </w:r>
            <w:r w:rsidRPr="00707F3D">
              <w:rPr>
                <w:rFonts w:hAnsi="宋体" w:cs="Arial Unicode MS" w:hint="eastAsia"/>
                <w:color w:val="000000"/>
                <w:szCs w:val="21"/>
              </w:rPr>
              <w:t>元</w:t>
            </w:r>
          </w:p>
        </w:tc>
      </w:tr>
      <w:tr w:rsidR="00A95C54" w:rsidRPr="00707F3D" w:rsidTr="0023065F">
        <w:trPr>
          <w:jc w:val="center"/>
        </w:trPr>
        <w:tc>
          <w:tcPr>
            <w:tcW w:w="2446" w:type="dxa"/>
            <w:tcBorders>
              <w:top w:val="single" w:sz="4" w:space="0" w:color="auto"/>
              <w:left w:val="single" w:sz="4" w:space="0" w:color="auto"/>
              <w:bottom w:val="single" w:sz="4" w:space="0" w:color="auto"/>
              <w:right w:val="single" w:sz="4" w:space="0" w:color="auto"/>
            </w:tcBorders>
          </w:tcPr>
          <w:p w:rsidR="00A95C54" w:rsidRPr="00707F3D" w:rsidRDefault="00A95C54" w:rsidP="0023065F">
            <w:pPr>
              <w:pStyle w:val="ad"/>
              <w:snapToGrid w:val="0"/>
              <w:spacing w:before="48" w:after="48" w:line="400" w:lineRule="exact"/>
              <w:ind w:firstLine="420"/>
              <w:rPr>
                <w:rFonts w:hAnsi="宋体" w:cs="Arial Unicode MS"/>
                <w:color w:val="000000"/>
                <w:szCs w:val="21"/>
              </w:rPr>
            </w:pPr>
            <w:r w:rsidRPr="00707F3D">
              <w:rPr>
                <w:rFonts w:hAnsi="宋体" w:cs="Arial Unicode MS" w:hint="eastAsia"/>
                <w:color w:val="000000"/>
                <w:szCs w:val="21"/>
              </w:rPr>
              <w:t>本期基金净收益</w:t>
            </w:r>
          </w:p>
        </w:tc>
        <w:tc>
          <w:tcPr>
            <w:tcW w:w="2376" w:type="dxa"/>
            <w:tcBorders>
              <w:top w:val="single" w:sz="4" w:space="0" w:color="auto"/>
              <w:left w:val="single" w:sz="4" w:space="0" w:color="auto"/>
              <w:bottom w:val="single" w:sz="4" w:space="0" w:color="auto"/>
              <w:right w:val="single" w:sz="4" w:space="0" w:color="auto"/>
            </w:tcBorders>
          </w:tcPr>
          <w:p w:rsidR="00A95C54" w:rsidRPr="00707F3D" w:rsidRDefault="00A95C54" w:rsidP="0023065F">
            <w:pPr>
              <w:pStyle w:val="ad"/>
              <w:snapToGrid w:val="0"/>
              <w:spacing w:before="48" w:after="48" w:line="400" w:lineRule="exact"/>
              <w:ind w:firstLine="420"/>
              <w:rPr>
                <w:rFonts w:hAnsi="宋体" w:cs="Arial Unicode MS"/>
                <w:color w:val="000000"/>
                <w:szCs w:val="21"/>
              </w:rPr>
            </w:pPr>
            <w:r w:rsidRPr="00707F3D">
              <w:rPr>
                <w:rFonts w:hAnsi="宋体" w:cs="Arial Unicode MS"/>
                <w:color w:val="000000"/>
                <w:szCs w:val="21"/>
              </w:rPr>
              <w:t>83,628,608.46</w:t>
            </w:r>
            <w:r w:rsidRPr="00707F3D">
              <w:rPr>
                <w:rFonts w:hAnsi="宋体" w:cs="Arial Unicode MS" w:hint="eastAsia"/>
                <w:color w:val="000000"/>
                <w:szCs w:val="21"/>
              </w:rPr>
              <w:t>元</w:t>
            </w:r>
          </w:p>
        </w:tc>
      </w:tr>
    </w:tbl>
    <w:p w:rsidR="00A95C54" w:rsidRPr="00707F3D" w:rsidRDefault="00A95C54" w:rsidP="00A95C54">
      <w:pPr>
        <w:pStyle w:val="ad"/>
        <w:snapToGrid w:val="0"/>
        <w:spacing w:before="48" w:after="48" w:line="400" w:lineRule="exact"/>
        <w:ind w:firstLine="420"/>
        <w:rPr>
          <w:rFonts w:hAnsi="宋体" w:cs="Arial Unicode MS"/>
          <w:color w:val="000000"/>
          <w:szCs w:val="21"/>
        </w:rPr>
      </w:pPr>
      <w:r w:rsidRPr="00707F3D">
        <w:rPr>
          <w:rFonts w:hAnsi="宋体" w:cs="Arial Unicode MS"/>
          <w:color w:val="000000"/>
          <w:szCs w:val="21"/>
        </w:rPr>
        <w:t>3.</w:t>
      </w:r>
      <w:r w:rsidRPr="00707F3D">
        <w:rPr>
          <w:rFonts w:hAnsi="宋体" w:cs="Arial Unicode MS" w:hint="eastAsia"/>
          <w:color w:val="000000"/>
          <w:szCs w:val="21"/>
        </w:rPr>
        <w:t>本期基金</w:t>
      </w:r>
      <w:r w:rsidRPr="00707F3D">
        <w:rPr>
          <w:rFonts w:hAnsi="宋体" w:cs="Arial Unicode MS"/>
          <w:color w:val="000000"/>
          <w:szCs w:val="21"/>
        </w:rPr>
        <w:t>XX</w:t>
      </w:r>
      <w:r w:rsidRPr="00707F3D">
        <w:rPr>
          <w:rFonts w:hAnsi="宋体" w:cs="Arial Unicode MS" w:hint="eastAsia"/>
          <w:color w:val="000000"/>
          <w:szCs w:val="21"/>
        </w:rPr>
        <w:t>净值数据如下：</w:t>
      </w:r>
    </w:p>
    <w:p w:rsidR="00A95C54" w:rsidRPr="00707F3D" w:rsidRDefault="00A95C54" w:rsidP="00A95C54">
      <w:pPr>
        <w:pStyle w:val="ad"/>
        <w:snapToGrid w:val="0"/>
        <w:spacing w:before="48" w:after="48" w:line="400" w:lineRule="exact"/>
        <w:ind w:firstLine="420"/>
        <w:rPr>
          <w:rFonts w:hAnsi="宋体" w:cs="Arial Unicode MS"/>
          <w:color w:val="000000"/>
          <w:szCs w:val="21"/>
        </w:rPr>
      </w:pPr>
      <w:r w:rsidRPr="00707F3D">
        <w:rPr>
          <w:rFonts w:hAnsi="宋体" w:cs="Arial Unicode MS" w:hint="eastAsia"/>
          <w:color w:val="000000"/>
          <w:szCs w:val="21"/>
        </w:rPr>
        <w:t>表格</w:t>
      </w:r>
      <w:r w:rsidRPr="00707F3D">
        <w:rPr>
          <w:rFonts w:hAnsi="宋体" w:cs="Arial Unicode MS"/>
          <w:color w:val="000000"/>
          <w:szCs w:val="21"/>
        </w:rPr>
        <w:t xml:space="preserve"> </w:t>
      </w:r>
      <w:r w:rsidRPr="00707F3D">
        <w:rPr>
          <w:rFonts w:hAnsi="宋体" w:cs="Arial Unicode MS"/>
          <w:color w:val="000000"/>
          <w:szCs w:val="21"/>
        </w:rPr>
        <w:fldChar w:fldCharType="begin"/>
      </w:r>
      <w:r w:rsidRPr="00707F3D">
        <w:rPr>
          <w:rFonts w:hAnsi="宋体" w:cs="Arial Unicode MS"/>
          <w:color w:val="000000"/>
          <w:szCs w:val="21"/>
        </w:rPr>
        <w:instrText xml:space="preserve"> SEQ </w:instrText>
      </w:r>
      <w:r w:rsidRPr="00707F3D">
        <w:rPr>
          <w:rFonts w:hAnsi="宋体" w:cs="Arial Unicode MS" w:hint="eastAsia"/>
          <w:color w:val="000000"/>
          <w:szCs w:val="21"/>
        </w:rPr>
        <w:instrText>表格</w:instrText>
      </w:r>
      <w:r w:rsidRPr="00707F3D">
        <w:rPr>
          <w:rFonts w:hAnsi="宋体" w:cs="Arial Unicode MS"/>
          <w:color w:val="000000"/>
          <w:szCs w:val="21"/>
        </w:rPr>
        <w:instrText xml:space="preserve"> \* ARABIC </w:instrText>
      </w:r>
      <w:r w:rsidRPr="00707F3D">
        <w:rPr>
          <w:rFonts w:hAnsi="宋体" w:cs="Arial Unicode MS"/>
          <w:color w:val="000000"/>
          <w:szCs w:val="21"/>
        </w:rPr>
        <w:fldChar w:fldCharType="separate"/>
      </w:r>
      <w:r>
        <w:rPr>
          <w:rFonts w:hAnsi="宋体" w:cs="Arial Unicode MS"/>
          <w:noProof/>
          <w:color w:val="000000"/>
          <w:szCs w:val="21"/>
        </w:rPr>
        <w:t>2</w:t>
      </w:r>
      <w:r w:rsidRPr="00707F3D">
        <w:rPr>
          <w:rFonts w:hAnsi="宋体" w:cs="Arial Unicode MS"/>
          <w:color w:val="000000"/>
          <w:szCs w:val="21"/>
        </w:rPr>
        <w:fldChar w:fldCharType="end"/>
      </w:r>
      <w:r w:rsidRPr="00707F3D">
        <w:rPr>
          <w:rFonts w:hAnsi="宋体" w:cs="Arial Unicode MS"/>
          <w:color w:val="000000"/>
          <w:szCs w:val="21"/>
        </w:rPr>
        <w:t xml:space="preserve">  </w:t>
      </w:r>
      <w:r w:rsidRPr="00707F3D">
        <w:rPr>
          <w:rFonts w:hAnsi="宋体" w:cs="Arial Unicode MS" w:hint="eastAsia"/>
          <w:color w:val="000000"/>
          <w:szCs w:val="21"/>
        </w:rPr>
        <w:t>基金</w:t>
      </w:r>
      <w:r w:rsidRPr="00707F3D">
        <w:rPr>
          <w:rFonts w:hAnsi="宋体" w:cs="Arial Unicode MS"/>
          <w:color w:val="000000"/>
          <w:szCs w:val="21"/>
        </w:rPr>
        <w:t>XX</w:t>
      </w:r>
      <w:r w:rsidRPr="00707F3D">
        <w:rPr>
          <w:rFonts w:hAnsi="宋体" w:cs="Arial Unicode MS" w:hint="eastAsia"/>
          <w:color w:val="000000"/>
          <w:szCs w:val="21"/>
        </w:rPr>
        <w:t>单位净值、分红和份额数据</w:t>
      </w:r>
    </w:p>
    <w:tbl>
      <w:tblPr>
        <w:tblW w:w="4990" w:type="dxa"/>
        <w:jc w:val="center"/>
        <w:tblLayout w:type="fixed"/>
        <w:tblCellMar>
          <w:left w:w="0" w:type="dxa"/>
          <w:right w:w="0" w:type="dxa"/>
        </w:tblCellMar>
        <w:tblLook w:val="0000" w:firstRow="0" w:lastRow="0" w:firstColumn="0" w:lastColumn="0" w:noHBand="0" w:noVBand="0"/>
      </w:tblPr>
      <w:tblGrid>
        <w:gridCol w:w="1296"/>
        <w:gridCol w:w="911"/>
        <w:gridCol w:w="855"/>
        <w:gridCol w:w="1645"/>
        <w:gridCol w:w="283"/>
      </w:tblGrid>
      <w:tr w:rsidR="00A95C54" w:rsidRPr="00707F3D" w:rsidTr="0023065F">
        <w:trPr>
          <w:trHeight w:val="285"/>
          <w:tblHeader/>
          <w:jc w:val="center"/>
        </w:trPr>
        <w:tc>
          <w:tcPr>
            <w:tcW w:w="1375" w:type="dxa"/>
            <w:tcBorders>
              <w:top w:val="single" w:sz="4" w:space="0" w:color="auto"/>
              <w:left w:val="single" w:sz="4" w:space="0" w:color="auto"/>
              <w:bottom w:val="single" w:sz="4" w:space="0" w:color="auto"/>
              <w:right w:val="single" w:sz="4" w:space="0" w:color="auto"/>
            </w:tcBorders>
            <w:shd w:val="clear" w:color="auto" w:fill="FFFFCC"/>
            <w:noWrap/>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r w:rsidRPr="00707F3D">
              <w:rPr>
                <w:rFonts w:hAnsi="宋体" w:cs="Arial Unicode MS" w:hint="eastAsia"/>
                <w:color w:val="000000"/>
                <w:szCs w:val="21"/>
              </w:rPr>
              <w:lastRenderedPageBreak/>
              <w:t>（注：以下为假设数据，实际计算财务指标所采用的数据必须真实、准确、完整。）</w:t>
            </w:r>
            <w:r w:rsidRPr="00707F3D">
              <w:rPr>
                <w:rFonts w:ascii="宋体" w:hAnsi="宋体" w:hint="eastAsia"/>
                <w:szCs w:val="21"/>
              </w:rPr>
              <w:t>终止日期</w:t>
            </w:r>
          </w:p>
        </w:tc>
        <w:tc>
          <w:tcPr>
            <w:tcW w:w="965" w:type="dxa"/>
            <w:tcBorders>
              <w:top w:val="single" w:sz="4" w:space="0" w:color="auto"/>
              <w:left w:val="nil"/>
              <w:bottom w:val="single" w:sz="4" w:space="0" w:color="auto"/>
              <w:right w:val="single" w:sz="4" w:space="0" w:color="auto"/>
            </w:tcBorders>
            <w:shd w:val="clear" w:color="auto" w:fill="FFFFCC"/>
            <w:noWrap/>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r w:rsidRPr="00707F3D">
              <w:rPr>
                <w:rFonts w:ascii="宋体" w:hAnsi="宋体" w:hint="eastAsia"/>
                <w:szCs w:val="21"/>
              </w:rPr>
              <w:t>净值</w:t>
            </w:r>
          </w:p>
        </w:tc>
        <w:tc>
          <w:tcPr>
            <w:tcW w:w="905" w:type="dxa"/>
            <w:tcBorders>
              <w:top w:val="single" w:sz="4" w:space="0" w:color="auto"/>
              <w:left w:val="nil"/>
              <w:bottom w:val="single" w:sz="4" w:space="0" w:color="auto"/>
              <w:right w:val="single" w:sz="4" w:space="0" w:color="auto"/>
            </w:tcBorders>
            <w:shd w:val="clear" w:color="auto" w:fill="FFFFCC"/>
            <w:noWrap/>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r w:rsidRPr="00707F3D">
              <w:rPr>
                <w:rFonts w:ascii="宋体" w:hAnsi="宋体" w:hint="eastAsia"/>
                <w:szCs w:val="21"/>
              </w:rPr>
              <w:t>分红</w:t>
            </w:r>
          </w:p>
        </w:tc>
        <w:tc>
          <w:tcPr>
            <w:tcW w:w="1745" w:type="dxa"/>
            <w:gridSpan w:val="2"/>
            <w:tcBorders>
              <w:top w:val="single" w:sz="4" w:space="0" w:color="auto"/>
              <w:left w:val="nil"/>
              <w:bottom w:val="single" w:sz="4" w:space="0" w:color="auto"/>
              <w:right w:val="single" w:sz="4" w:space="0" w:color="auto"/>
            </w:tcBorders>
            <w:shd w:val="clear" w:color="auto" w:fill="FFFFCC"/>
            <w:noWrap/>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r w:rsidRPr="00707F3D">
              <w:rPr>
                <w:rFonts w:ascii="宋体" w:hAnsi="宋体" w:hint="eastAsia"/>
                <w:szCs w:val="21"/>
              </w:rPr>
              <w:t>份额</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1"/>
                <w:attr w:name="Month" w:val="12"/>
                <w:attr w:name="Day" w:val="31"/>
                <w:attr w:name="IsLunarDate" w:val="False"/>
                <w:attr w:name="IsROCDate" w:val="False"/>
              </w:smartTagPr>
              <w:r w:rsidRPr="00707F3D">
                <w:rPr>
                  <w:rFonts w:ascii="宋体" w:hAnsi="宋体"/>
                  <w:szCs w:val="21"/>
                </w:rPr>
                <w:t>2001-12-31</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1.002</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2168103650.30</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1"/>
                <w:attr w:name="Day" w:val="4"/>
                <w:attr w:name="IsLunarDate" w:val="False"/>
                <w:attr w:name="IsROCDate" w:val="False"/>
              </w:smartTagPr>
              <w:r w:rsidRPr="00707F3D">
                <w:rPr>
                  <w:rFonts w:ascii="宋体" w:hAnsi="宋体"/>
                  <w:szCs w:val="21"/>
                </w:rPr>
                <w:t>2002-1-4</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0.9961</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2362099622.89</w:t>
            </w:r>
          </w:p>
        </w:tc>
      </w:tr>
      <w:tr w:rsidR="00A95C54" w:rsidRPr="00707F3D" w:rsidTr="0023065F">
        <w:trPr>
          <w:gridAfter w:val="1"/>
          <w:wAfter w:w="300" w:type="dxa"/>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1"/>
                <w:attr w:name="Day" w:val="7"/>
                <w:attr w:name="IsLunarDate" w:val="False"/>
                <w:attr w:name="IsROCDate" w:val="False"/>
              </w:smartTagPr>
              <w:r w:rsidRPr="00707F3D">
                <w:rPr>
                  <w:rFonts w:ascii="宋体" w:hAnsi="宋体"/>
                  <w:szCs w:val="21"/>
                </w:rPr>
                <w:t>2002-1-7</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0.9933</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2381138710.80</w:t>
            </w:r>
          </w:p>
        </w:tc>
      </w:tr>
      <w:tr w:rsidR="00A95C54" w:rsidRPr="00707F3D" w:rsidTr="0023065F">
        <w:trPr>
          <w:gridAfter w:val="1"/>
          <w:wAfter w:w="300" w:type="dxa"/>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1"/>
                <w:attr w:name="Day" w:val="8"/>
                <w:attr w:name="IsLunarDate" w:val="False"/>
                <w:attr w:name="IsROCDate" w:val="False"/>
              </w:smartTagPr>
              <w:r w:rsidRPr="00707F3D">
                <w:rPr>
                  <w:rFonts w:ascii="宋体" w:hAnsi="宋体"/>
                  <w:szCs w:val="21"/>
                </w:rPr>
                <w:t>2002-1-8</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0.9926</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2395121067.47</w:t>
            </w:r>
          </w:p>
        </w:tc>
      </w:tr>
      <w:tr w:rsidR="00A95C54" w:rsidRPr="00707F3D" w:rsidTr="0023065F">
        <w:trPr>
          <w:gridAfter w:val="1"/>
          <w:wAfter w:w="300" w:type="dxa"/>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1"/>
                <w:attr w:name="Day" w:val="9"/>
                <w:attr w:name="IsLunarDate" w:val="False"/>
                <w:attr w:name="IsROCDate" w:val="False"/>
              </w:smartTagPr>
              <w:r w:rsidRPr="00707F3D">
                <w:rPr>
                  <w:rFonts w:ascii="宋体" w:hAnsi="宋体"/>
                  <w:szCs w:val="21"/>
                </w:rPr>
                <w:t>2002-1-9</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0.9908</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2394145911.44</w:t>
            </w:r>
          </w:p>
        </w:tc>
      </w:tr>
      <w:tr w:rsidR="00A95C54" w:rsidRPr="00707F3D" w:rsidTr="0023065F">
        <w:trPr>
          <w:gridAfter w:val="1"/>
          <w:wAfter w:w="300" w:type="dxa"/>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1"/>
                <w:attr w:name="Day" w:val="10"/>
                <w:attr w:name="IsLunarDate" w:val="False"/>
                <w:attr w:name="IsROCDate" w:val="False"/>
              </w:smartTagPr>
              <w:r w:rsidRPr="00707F3D">
                <w:rPr>
                  <w:rFonts w:ascii="宋体" w:hAnsi="宋体"/>
                  <w:szCs w:val="21"/>
                </w:rPr>
                <w:t>2002-1-10</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0.993</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2394138523.15</w:t>
            </w:r>
          </w:p>
        </w:tc>
      </w:tr>
      <w:tr w:rsidR="00A95C54" w:rsidRPr="00707F3D" w:rsidTr="0023065F">
        <w:trPr>
          <w:gridAfter w:val="1"/>
          <w:wAfter w:w="300" w:type="dxa"/>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1"/>
                <w:attr w:name="Day" w:val="11"/>
                <w:attr w:name="IsLunarDate" w:val="False"/>
                <w:attr w:name="IsROCDate" w:val="False"/>
              </w:smartTagPr>
              <w:r w:rsidRPr="00707F3D">
                <w:rPr>
                  <w:rFonts w:ascii="宋体" w:hAnsi="宋体"/>
                  <w:szCs w:val="21"/>
                </w:rPr>
                <w:t>2002-1-11</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0.9886</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2394078095.52</w:t>
            </w:r>
          </w:p>
        </w:tc>
      </w:tr>
      <w:tr w:rsidR="00A95C54" w:rsidRPr="00707F3D" w:rsidTr="0023065F">
        <w:trPr>
          <w:gridAfter w:val="1"/>
          <w:wAfter w:w="300" w:type="dxa"/>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1"/>
                <w:attr w:name="Day" w:val="14"/>
                <w:attr w:name="IsLunarDate" w:val="False"/>
                <w:attr w:name="IsROCDate" w:val="False"/>
              </w:smartTagPr>
              <w:r w:rsidRPr="00707F3D">
                <w:rPr>
                  <w:rFonts w:ascii="宋体" w:hAnsi="宋体"/>
                  <w:szCs w:val="21"/>
                </w:rPr>
                <w:t>2002-1-14</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0.9817</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2393118386.93</w:t>
            </w:r>
          </w:p>
        </w:tc>
      </w:tr>
      <w:tr w:rsidR="00A95C54" w:rsidRPr="00707F3D" w:rsidTr="0023065F">
        <w:trPr>
          <w:gridAfter w:val="1"/>
          <w:wAfter w:w="300" w:type="dxa"/>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1"/>
                <w:attr w:name="Day" w:val="15"/>
                <w:attr w:name="IsLunarDate" w:val="False"/>
                <w:attr w:name="IsROCDate" w:val="False"/>
              </w:smartTagPr>
              <w:r w:rsidRPr="00707F3D">
                <w:rPr>
                  <w:rFonts w:ascii="宋体" w:hAnsi="宋体"/>
                  <w:szCs w:val="21"/>
                </w:rPr>
                <w:t>2002-1-15</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0.9817</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2391020308.99</w:t>
            </w:r>
          </w:p>
        </w:tc>
      </w:tr>
      <w:tr w:rsidR="00A95C54" w:rsidRPr="00707F3D" w:rsidTr="0023065F">
        <w:trPr>
          <w:gridAfter w:val="1"/>
          <w:wAfter w:w="300" w:type="dxa"/>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1"/>
                <w:attr w:name="Day" w:val="16"/>
                <w:attr w:name="IsLunarDate" w:val="False"/>
                <w:attr w:name="IsROCDate" w:val="False"/>
              </w:smartTagPr>
              <w:r w:rsidRPr="00707F3D">
                <w:rPr>
                  <w:rFonts w:ascii="宋体" w:hAnsi="宋体"/>
                  <w:szCs w:val="21"/>
                </w:rPr>
                <w:t>2002-1-16</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0.9837</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2411096822.99</w:t>
            </w:r>
          </w:p>
        </w:tc>
      </w:tr>
      <w:tr w:rsidR="00A95C54" w:rsidRPr="00707F3D" w:rsidTr="0023065F">
        <w:trPr>
          <w:gridAfter w:val="1"/>
          <w:wAfter w:w="300" w:type="dxa"/>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1"/>
                <w:attr w:name="Day" w:val="17"/>
                <w:attr w:name="IsLunarDate" w:val="False"/>
                <w:attr w:name="IsROCDate" w:val="False"/>
              </w:smartTagPr>
              <w:r w:rsidRPr="00707F3D">
                <w:rPr>
                  <w:rFonts w:ascii="宋体" w:hAnsi="宋体"/>
                  <w:szCs w:val="21"/>
                </w:rPr>
                <w:t>2002-1-17</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0.9774</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2411140814.94</w:t>
            </w:r>
          </w:p>
        </w:tc>
      </w:tr>
      <w:tr w:rsidR="00A95C54" w:rsidRPr="00707F3D" w:rsidTr="0023065F">
        <w:trPr>
          <w:gridAfter w:val="1"/>
          <w:wAfter w:w="300" w:type="dxa"/>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1"/>
                <w:attr w:name="Day" w:val="18"/>
                <w:attr w:name="IsLunarDate" w:val="False"/>
                <w:attr w:name="IsROCDate" w:val="False"/>
              </w:smartTagPr>
              <w:r w:rsidRPr="00707F3D">
                <w:rPr>
                  <w:rFonts w:ascii="宋体" w:hAnsi="宋体"/>
                  <w:szCs w:val="21"/>
                </w:rPr>
                <w:t>2002-1-</w:t>
              </w:r>
              <w:r w:rsidRPr="00707F3D">
                <w:rPr>
                  <w:rFonts w:ascii="宋体" w:hAnsi="宋体"/>
                  <w:szCs w:val="21"/>
                </w:rPr>
                <w:lastRenderedPageBreak/>
                <w:t>18</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lastRenderedPageBreak/>
              <w:t>0.97</w:t>
            </w:r>
            <w:r w:rsidRPr="00707F3D">
              <w:rPr>
                <w:rFonts w:ascii="宋体" w:hAnsi="宋体"/>
                <w:szCs w:val="21"/>
              </w:rPr>
              <w:lastRenderedPageBreak/>
              <w:t>87</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lastRenderedPageBreak/>
              <w:t xml:space="preserve">　</w:t>
            </w:r>
          </w:p>
        </w:tc>
        <w:tc>
          <w:tcPr>
            <w:tcW w:w="174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2411185757.</w:t>
            </w:r>
            <w:r w:rsidRPr="00707F3D">
              <w:rPr>
                <w:rFonts w:ascii="宋体" w:hAnsi="宋体"/>
                <w:szCs w:val="21"/>
              </w:rPr>
              <w:lastRenderedPageBreak/>
              <w:t>33</w:t>
            </w:r>
          </w:p>
        </w:tc>
      </w:tr>
      <w:tr w:rsidR="00A95C54" w:rsidRPr="00707F3D" w:rsidTr="0023065F">
        <w:trPr>
          <w:gridAfter w:val="1"/>
          <w:wAfter w:w="300" w:type="dxa"/>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1"/>
                <w:attr w:name="Day" w:val="21"/>
                <w:attr w:name="IsLunarDate" w:val="False"/>
                <w:attr w:name="IsROCDate" w:val="False"/>
              </w:smartTagPr>
              <w:r w:rsidRPr="00707F3D">
                <w:rPr>
                  <w:rFonts w:ascii="宋体" w:hAnsi="宋体"/>
                  <w:szCs w:val="21"/>
                </w:rPr>
                <w:lastRenderedPageBreak/>
                <w:t>2002-1-21</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0.9745</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2411065031.65</w:t>
            </w:r>
          </w:p>
        </w:tc>
      </w:tr>
      <w:tr w:rsidR="00A95C54" w:rsidRPr="00707F3D" w:rsidTr="0023065F">
        <w:trPr>
          <w:gridAfter w:val="1"/>
          <w:wAfter w:w="300" w:type="dxa"/>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1"/>
                <w:attr w:name="Day" w:val="22"/>
                <w:attr w:name="IsLunarDate" w:val="False"/>
                <w:attr w:name="IsROCDate" w:val="False"/>
              </w:smartTagPr>
              <w:r w:rsidRPr="00707F3D">
                <w:rPr>
                  <w:rFonts w:ascii="宋体" w:hAnsi="宋体"/>
                  <w:szCs w:val="21"/>
                </w:rPr>
                <w:t>2002-1-22</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0.975</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2431118058.22</w:t>
            </w:r>
          </w:p>
        </w:tc>
      </w:tr>
      <w:tr w:rsidR="00A95C54" w:rsidRPr="00707F3D" w:rsidTr="0023065F">
        <w:trPr>
          <w:gridAfter w:val="1"/>
          <w:wAfter w:w="300" w:type="dxa"/>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1"/>
                <w:attr w:name="Day" w:val="23"/>
                <w:attr w:name="IsLunarDate" w:val="False"/>
                <w:attr w:name="IsROCDate" w:val="False"/>
              </w:smartTagPr>
              <w:r w:rsidRPr="00707F3D">
                <w:rPr>
                  <w:rFonts w:ascii="宋体" w:hAnsi="宋体"/>
                  <w:szCs w:val="21"/>
                </w:rPr>
                <w:t>2002-1-23</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0.9903</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2431092048.42</w:t>
            </w:r>
          </w:p>
        </w:tc>
      </w:tr>
      <w:tr w:rsidR="00A95C54" w:rsidRPr="00707F3D" w:rsidTr="0023065F">
        <w:trPr>
          <w:gridAfter w:val="1"/>
          <w:wAfter w:w="300" w:type="dxa"/>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1"/>
                <w:attr w:name="Day" w:val="24"/>
                <w:attr w:name="IsLunarDate" w:val="False"/>
                <w:attr w:name="IsROCDate" w:val="False"/>
              </w:smartTagPr>
              <w:r w:rsidRPr="00707F3D">
                <w:rPr>
                  <w:rFonts w:ascii="宋体" w:hAnsi="宋体"/>
                  <w:szCs w:val="21"/>
                </w:rPr>
                <w:t>2002-1-24</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0.9918</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2430149783.29</w:t>
            </w:r>
          </w:p>
        </w:tc>
      </w:tr>
      <w:tr w:rsidR="00A95C54" w:rsidRPr="00707F3D" w:rsidTr="0023065F">
        <w:trPr>
          <w:gridAfter w:val="1"/>
          <w:wAfter w:w="300" w:type="dxa"/>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1"/>
                <w:attr w:name="Day" w:val="25"/>
                <w:attr w:name="IsLunarDate" w:val="False"/>
                <w:attr w:name="IsROCDate" w:val="False"/>
              </w:smartTagPr>
              <w:r w:rsidRPr="00707F3D">
                <w:rPr>
                  <w:rFonts w:ascii="宋体" w:hAnsi="宋体"/>
                  <w:szCs w:val="21"/>
                </w:rPr>
                <w:t>2002-1-25</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0.9914</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2429063978.47</w:t>
            </w:r>
          </w:p>
        </w:tc>
      </w:tr>
      <w:tr w:rsidR="00A95C54" w:rsidRPr="00707F3D" w:rsidTr="0023065F">
        <w:trPr>
          <w:gridAfter w:val="1"/>
          <w:wAfter w:w="300" w:type="dxa"/>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1"/>
                <w:attr w:name="Day" w:val="28"/>
                <w:attr w:name="IsLunarDate" w:val="False"/>
                <w:attr w:name="IsROCDate" w:val="False"/>
              </w:smartTagPr>
              <w:r w:rsidRPr="00707F3D">
                <w:rPr>
                  <w:rFonts w:ascii="宋体" w:hAnsi="宋体"/>
                  <w:szCs w:val="21"/>
                </w:rPr>
                <w:t>2002-1-28</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0.9752</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2400074827.74</w:t>
            </w:r>
          </w:p>
        </w:tc>
      </w:tr>
      <w:tr w:rsidR="00A95C54" w:rsidRPr="00707F3D" w:rsidTr="0023065F">
        <w:trPr>
          <w:gridAfter w:val="1"/>
          <w:wAfter w:w="300" w:type="dxa"/>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1"/>
                <w:attr w:name="Day" w:val="29"/>
                <w:attr w:name="IsLunarDate" w:val="False"/>
                <w:attr w:name="IsROCDate" w:val="False"/>
              </w:smartTagPr>
              <w:r w:rsidRPr="00707F3D">
                <w:rPr>
                  <w:rFonts w:ascii="宋体" w:hAnsi="宋体"/>
                  <w:szCs w:val="21"/>
                </w:rPr>
                <w:t>2002-1-29</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0.9826</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2399125510.33</w:t>
            </w:r>
          </w:p>
        </w:tc>
      </w:tr>
      <w:tr w:rsidR="00A95C54" w:rsidRPr="00707F3D" w:rsidTr="0023065F">
        <w:trPr>
          <w:gridAfter w:val="1"/>
          <w:wAfter w:w="300" w:type="dxa"/>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1"/>
                <w:attr w:name="Day" w:val="30"/>
                <w:attr w:name="IsLunarDate" w:val="False"/>
                <w:attr w:name="IsROCDate" w:val="False"/>
              </w:smartTagPr>
              <w:r w:rsidRPr="00707F3D">
                <w:rPr>
                  <w:rFonts w:ascii="宋体" w:hAnsi="宋体"/>
                  <w:szCs w:val="21"/>
                </w:rPr>
                <w:t>2002-1-30</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0.9834</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2399079174.44</w:t>
            </w:r>
          </w:p>
        </w:tc>
      </w:tr>
      <w:tr w:rsidR="00A95C54" w:rsidRPr="00707F3D" w:rsidTr="0023065F">
        <w:trPr>
          <w:gridAfter w:val="1"/>
          <w:wAfter w:w="300" w:type="dxa"/>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1"/>
                <w:attr w:name="Day" w:val="31"/>
                <w:attr w:name="IsLunarDate" w:val="False"/>
                <w:attr w:name="IsROCDate" w:val="False"/>
              </w:smartTagPr>
              <w:r w:rsidRPr="00707F3D">
                <w:rPr>
                  <w:rFonts w:ascii="宋体" w:hAnsi="宋体"/>
                  <w:szCs w:val="21"/>
                </w:rPr>
                <w:t>2002-1-31</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1.001</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2397114411.29</w:t>
            </w:r>
          </w:p>
        </w:tc>
      </w:tr>
      <w:tr w:rsidR="00A95C54" w:rsidRPr="00707F3D" w:rsidTr="0023065F">
        <w:trPr>
          <w:gridAfter w:val="1"/>
          <w:wAfter w:w="300" w:type="dxa"/>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2"/>
                <w:attr w:name="Day" w:val="1"/>
                <w:attr w:name="IsLunarDate" w:val="False"/>
                <w:attr w:name="IsROCDate" w:val="False"/>
              </w:smartTagPr>
              <w:r w:rsidRPr="00707F3D">
                <w:rPr>
                  <w:rFonts w:ascii="宋体" w:hAnsi="宋体"/>
                  <w:szCs w:val="21"/>
                </w:rPr>
                <w:t>2002-2-1</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2396075531.13</w:t>
            </w:r>
          </w:p>
        </w:tc>
      </w:tr>
      <w:tr w:rsidR="00A95C54" w:rsidRPr="00707F3D" w:rsidTr="0023065F">
        <w:trPr>
          <w:gridAfter w:val="1"/>
          <w:wAfter w:w="300" w:type="dxa"/>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2"/>
                <w:attr w:name="Day" w:val="4"/>
                <w:attr w:name="IsLunarDate" w:val="False"/>
                <w:attr w:name="IsROCDate" w:val="False"/>
              </w:smartTagPr>
              <w:r w:rsidRPr="00707F3D">
                <w:rPr>
                  <w:rFonts w:ascii="宋体" w:hAnsi="宋体"/>
                  <w:szCs w:val="21"/>
                </w:rPr>
                <w:t>2002-2-4</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1.0048</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2396033489.00</w:t>
            </w:r>
          </w:p>
        </w:tc>
      </w:tr>
      <w:tr w:rsidR="00A95C54" w:rsidRPr="00707F3D" w:rsidTr="0023065F">
        <w:trPr>
          <w:gridAfter w:val="1"/>
          <w:wAfter w:w="300" w:type="dxa"/>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2"/>
                <w:attr w:name="Day" w:val="5"/>
                <w:attr w:name="IsLunarDate" w:val="False"/>
                <w:attr w:name="IsROCDate" w:val="False"/>
              </w:smartTagPr>
              <w:r w:rsidRPr="00707F3D">
                <w:rPr>
                  <w:rFonts w:ascii="宋体" w:hAnsi="宋体"/>
                  <w:szCs w:val="21"/>
                </w:rPr>
                <w:lastRenderedPageBreak/>
                <w:t>2002-2-5</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1.0048</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2396137766.69</w:t>
            </w:r>
          </w:p>
        </w:tc>
      </w:tr>
      <w:tr w:rsidR="00A95C54" w:rsidRPr="00707F3D" w:rsidTr="0023065F">
        <w:trPr>
          <w:gridAfter w:val="1"/>
          <w:wAfter w:w="300" w:type="dxa"/>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2"/>
                <w:attr w:name="Day" w:val="6"/>
                <w:attr w:name="IsLunarDate" w:val="False"/>
                <w:attr w:name="IsROCDate" w:val="False"/>
              </w:smartTagPr>
              <w:r w:rsidRPr="00707F3D">
                <w:rPr>
                  <w:rFonts w:ascii="宋体" w:hAnsi="宋体"/>
                  <w:szCs w:val="21"/>
                </w:rPr>
                <w:t>2002-2-6</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0.9998</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2396148976.45</w:t>
            </w:r>
          </w:p>
        </w:tc>
      </w:tr>
      <w:tr w:rsidR="00A95C54" w:rsidRPr="00707F3D" w:rsidTr="0023065F">
        <w:trPr>
          <w:gridAfter w:val="1"/>
          <w:wAfter w:w="300" w:type="dxa"/>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2"/>
                <w:attr w:name="Day" w:val="7"/>
                <w:attr w:name="IsLunarDate" w:val="False"/>
                <w:attr w:name="IsROCDate" w:val="False"/>
              </w:smartTagPr>
              <w:r w:rsidRPr="00707F3D">
                <w:rPr>
                  <w:rFonts w:ascii="宋体" w:hAnsi="宋体"/>
                  <w:szCs w:val="21"/>
                </w:rPr>
                <w:t>2002-2-7</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1.006</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2419039932.98</w:t>
            </w:r>
          </w:p>
        </w:tc>
      </w:tr>
      <w:tr w:rsidR="00A95C54" w:rsidRPr="00707F3D" w:rsidTr="0023065F">
        <w:trPr>
          <w:gridAfter w:val="1"/>
          <w:wAfter w:w="300" w:type="dxa"/>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2"/>
                <w:attr w:name="Day" w:val="8"/>
                <w:attr w:name="IsLunarDate" w:val="False"/>
                <w:attr w:name="IsROCDate" w:val="False"/>
              </w:smartTagPr>
              <w:r w:rsidRPr="00707F3D">
                <w:rPr>
                  <w:rFonts w:ascii="宋体" w:hAnsi="宋体"/>
                  <w:szCs w:val="21"/>
                </w:rPr>
                <w:t>2002-2-8</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1.0055</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2418024092.46</w:t>
            </w:r>
          </w:p>
        </w:tc>
      </w:tr>
      <w:tr w:rsidR="00A95C54" w:rsidRPr="00707F3D" w:rsidTr="0023065F">
        <w:trPr>
          <w:gridAfter w:val="1"/>
          <w:wAfter w:w="300" w:type="dxa"/>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2"/>
                <w:attr w:name="Day" w:val="25"/>
                <w:attr w:name="IsLunarDate" w:val="False"/>
                <w:attr w:name="IsROCDate" w:val="False"/>
              </w:smartTagPr>
              <w:r w:rsidRPr="00707F3D">
                <w:rPr>
                  <w:rFonts w:ascii="宋体" w:hAnsi="宋体"/>
                  <w:szCs w:val="21"/>
                </w:rPr>
                <w:t>2002-2-25</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1.0114</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2419054340.66</w:t>
            </w:r>
          </w:p>
        </w:tc>
      </w:tr>
      <w:tr w:rsidR="00A95C54" w:rsidRPr="00707F3D" w:rsidTr="0023065F">
        <w:trPr>
          <w:gridAfter w:val="1"/>
          <w:wAfter w:w="300" w:type="dxa"/>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2"/>
                <w:attr w:name="Day" w:val="26"/>
                <w:attr w:name="IsLunarDate" w:val="False"/>
                <w:attr w:name="IsROCDate" w:val="False"/>
              </w:smartTagPr>
              <w:r w:rsidRPr="00707F3D">
                <w:rPr>
                  <w:rFonts w:ascii="宋体" w:hAnsi="宋体"/>
                  <w:szCs w:val="21"/>
                </w:rPr>
                <w:t>2002-2-26</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1.0119</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2532121870.33</w:t>
            </w:r>
          </w:p>
        </w:tc>
      </w:tr>
      <w:tr w:rsidR="00A95C54" w:rsidRPr="00707F3D" w:rsidTr="0023065F">
        <w:trPr>
          <w:gridAfter w:val="1"/>
          <w:wAfter w:w="300" w:type="dxa"/>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2"/>
                <w:attr w:name="Day" w:val="27"/>
                <w:attr w:name="IsLunarDate" w:val="False"/>
                <w:attr w:name="IsROCDate" w:val="False"/>
              </w:smartTagPr>
              <w:r w:rsidRPr="00707F3D">
                <w:rPr>
                  <w:rFonts w:ascii="宋体" w:hAnsi="宋体"/>
                  <w:szCs w:val="21"/>
                </w:rPr>
                <w:t>2002-2-27</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1.0121</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2529130755.48</w:t>
            </w:r>
          </w:p>
        </w:tc>
      </w:tr>
      <w:tr w:rsidR="00A95C54" w:rsidRPr="00707F3D" w:rsidTr="0023065F">
        <w:trPr>
          <w:gridAfter w:val="1"/>
          <w:wAfter w:w="300" w:type="dxa"/>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2"/>
                <w:attr w:name="Day" w:val="28"/>
                <w:attr w:name="IsLunarDate" w:val="False"/>
                <w:attr w:name="IsROCDate" w:val="False"/>
              </w:smartTagPr>
              <w:r w:rsidRPr="00707F3D">
                <w:rPr>
                  <w:rFonts w:ascii="宋体" w:hAnsi="宋体"/>
                  <w:szCs w:val="21"/>
                </w:rPr>
                <w:t>2002-2-28</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1.008</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2528091824.35</w:t>
            </w:r>
          </w:p>
        </w:tc>
      </w:tr>
      <w:tr w:rsidR="00A95C54" w:rsidRPr="00707F3D" w:rsidTr="0023065F">
        <w:trPr>
          <w:gridAfter w:val="1"/>
          <w:wAfter w:w="300" w:type="dxa"/>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3"/>
                <w:attr w:name="Day" w:val="1"/>
                <w:attr w:name="IsLunarDate" w:val="False"/>
                <w:attr w:name="IsROCDate" w:val="False"/>
              </w:smartTagPr>
              <w:r w:rsidRPr="00707F3D">
                <w:rPr>
                  <w:rFonts w:ascii="宋体" w:hAnsi="宋体"/>
                  <w:szCs w:val="21"/>
                </w:rPr>
                <w:t>2002-3-1</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1.0026</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2485149232.23</w:t>
            </w:r>
          </w:p>
        </w:tc>
      </w:tr>
      <w:tr w:rsidR="00A95C54" w:rsidRPr="00707F3D" w:rsidTr="0023065F">
        <w:trPr>
          <w:gridAfter w:val="1"/>
          <w:wAfter w:w="300" w:type="dxa"/>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3"/>
                <w:attr w:name="Day" w:val="4"/>
                <w:attr w:name="IsLunarDate" w:val="False"/>
                <w:attr w:name="IsROCDate" w:val="False"/>
              </w:smartTagPr>
              <w:r w:rsidRPr="00707F3D">
                <w:rPr>
                  <w:rFonts w:ascii="宋体" w:hAnsi="宋体"/>
                  <w:szCs w:val="21"/>
                </w:rPr>
                <w:t>2002-3-4</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1.0094</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2288151990.46</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3"/>
                <w:attr w:name="Day" w:val="5"/>
                <w:attr w:name="IsLunarDate" w:val="False"/>
                <w:attr w:name="IsROCDate" w:val="False"/>
              </w:smartTagPr>
              <w:r w:rsidRPr="00707F3D">
                <w:rPr>
                  <w:rFonts w:ascii="宋体" w:hAnsi="宋体"/>
                  <w:szCs w:val="21"/>
                </w:rPr>
                <w:t>2002-3-5</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1.0196</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2295140617.67</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3"/>
                <w:attr w:name="Day" w:val="6"/>
                <w:attr w:name="IsLunarDate" w:val="False"/>
                <w:attr w:name="IsROCDate" w:val="False"/>
              </w:smartTagPr>
              <w:r w:rsidRPr="00707F3D">
                <w:rPr>
                  <w:rFonts w:ascii="宋体" w:hAnsi="宋体"/>
                  <w:szCs w:val="21"/>
                </w:rPr>
                <w:t>2002-3-6</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1.02</w:t>
            </w:r>
            <w:r w:rsidRPr="00707F3D">
              <w:rPr>
                <w:rFonts w:ascii="宋体" w:hAnsi="宋体"/>
                <w:szCs w:val="21"/>
              </w:rPr>
              <w:lastRenderedPageBreak/>
              <w:t>17</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lastRenderedPageBreak/>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2330148378.45</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3"/>
                <w:attr w:name="Day" w:val="7"/>
                <w:attr w:name="IsLunarDate" w:val="False"/>
                <w:attr w:name="IsROCDate" w:val="False"/>
              </w:smartTagPr>
              <w:r w:rsidRPr="00707F3D">
                <w:rPr>
                  <w:rFonts w:ascii="宋体" w:hAnsi="宋体"/>
                  <w:szCs w:val="21"/>
                </w:rPr>
                <w:lastRenderedPageBreak/>
                <w:t>2002-3-7</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1.0328</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2334067067.60</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3"/>
                <w:attr w:name="Day" w:val="8"/>
                <w:attr w:name="IsLunarDate" w:val="False"/>
                <w:attr w:name="IsROCDate" w:val="False"/>
              </w:smartTagPr>
              <w:r w:rsidRPr="00707F3D">
                <w:rPr>
                  <w:rFonts w:ascii="宋体" w:hAnsi="宋体"/>
                  <w:szCs w:val="21"/>
                </w:rPr>
                <w:t>2002-3-8</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1.0342</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2349113198.65</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3"/>
                <w:attr w:name="Day" w:val="11"/>
                <w:attr w:name="IsLunarDate" w:val="False"/>
                <w:attr w:name="IsROCDate" w:val="False"/>
              </w:smartTagPr>
              <w:r w:rsidRPr="00707F3D">
                <w:rPr>
                  <w:rFonts w:ascii="宋体" w:hAnsi="宋体"/>
                  <w:szCs w:val="21"/>
                </w:rPr>
                <w:t>2002-3-11</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1.0389</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2354066204.30</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3"/>
                <w:attr w:name="Day" w:val="12"/>
                <w:attr w:name="IsLunarDate" w:val="False"/>
                <w:attr w:name="IsROCDate" w:val="False"/>
              </w:smartTagPr>
              <w:r w:rsidRPr="00707F3D">
                <w:rPr>
                  <w:rFonts w:ascii="宋体" w:hAnsi="宋体"/>
                  <w:szCs w:val="21"/>
                </w:rPr>
                <w:t>2002-3-12</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1.0338</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2359034700.43</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3"/>
                <w:attr w:name="Day" w:val="13"/>
                <w:attr w:name="IsLunarDate" w:val="False"/>
                <w:attr w:name="IsROCDate" w:val="False"/>
              </w:smartTagPr>
              <w:r w:rsidRPr="00707F3D">
                <w:rPr>
                  <w:rFonts w:ascii="宋体" w:hAnsi="宋体"/>
                  <w:szCs w:val="21"/>
                </w:rPr>
                <w:t>2002-3-13</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1.0297</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2354035140.20</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3"/>
                <w:attr w:name="Day" w:val="14"/>
                <w:attr w:name="IsLunarDate" w:val="False"/>
                <w:attr w:name="IsROCDate" w:val="False"/>
              </w:smartTagPr>
              <w:r w:rsidRPr="00707F3D">
                <w:rPr>
                  <w:rFonts w:ascii="宋体" w:hAnsi="宋体"/>
                  <w:szCs w:val="21"/>
                </w:rPr>
                <w:t>2002-3-14</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1.0395</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2361054133.47</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3"/>
                <w:attr w:name="Day" w:val="15"/>
                <w:attr w:name="IsLunarDate" w:val="False"/>
                <w:attr w:name="IsROCDate" w:val="False"/>
              </w:smartTagPr>
              <w:r w:rsidRPr="00707F3D">
                <w:rPr>
                  <w:rFonts w:ascii="宋体" w:hAnsi="宋体"/>
                  <w:szCs w:val="21"/>
                </w:rPr>
                <w:t>2002-3-15</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1.0289</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2368087109.43</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3"/>
                <w:attr w:name="Day" w:val="18"/>
                <w:attr w:name="IsLunarDate" w:val="False"/>
                <w:attr w:name="IsROCDate" w:val="False"/>
              </w:smartTagPr>
              <w:r w:rsidRPr="00707F3D">
                <w:rPr>
                  <w:rFonts w:ascii="宋体" w:hAnsi="宋体"/>
                  <w:szCs w:val="21"/>
                </w:rPr>
                <w:t>2002-3-18</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1.0281</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2373043985.09</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3"/>
                <w:attr w:name="Day" w:val="19"/>
                <w:attr w:name="IsLunarDate" w:val="False"/>
                <w:attr w:name="IsROCDate" w:val="False"/>
              </w:smartTagPr>
              <w:r w:rsidRPr="00707F3D">
                <w:rPr>
                  <w:rFonts w:ascii="宋体" w:hAnsi="宋体"/>
                  <w:szCs w:val="21"/>
                </w:rPr>
                <w:t>2002-3-19</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1.04</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2380119853.91</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3"/>
                <w:attr w:name="Day" w:val="20"/>
                <w:attr w:name="IsLunarDate" w:val="False"/>
                <w:attr w:name="IsROCDate" w:val="False"/>
              </w:smartTagPr>
              <w:r w:rsidRPr="00707F3D">
                <w:rPr>
                  <w:rFonts w:ascii="宋体" w:hAnsi="宋体"/>
                  <w:szCs w:val="21"/>
                </w:rPr>
                <w:t>2002-3-20</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1.0425</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2386127564.26</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3"/>
                <w:attr w:name="Day" w:val="21"/>
                <w:attr w:name="IsLunarDate" w:val="False"/>
                <w:attr w:name="IsROCDate" w:val="False"/>
              </w:smartTagPr>
              <w:r w:rsidRPr="00707F3D">
                <w:rPr>
                  <w:rFonts w:ascii="宋体" w:hAnsi="宋体"/>
                  <w:szCs w:val="21"/>
                </w:rPr>
                <w:t>2002-3-21</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1.0425</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2393050889.77</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3"/>
                <w:attr w:name="Day" w:val="22"/>
                <w:attr w:name="IsLunarDate" w:val="False"/>
                <w:attr w:name="IsROCDate" w:val="False"/>
              </w:smartTagPr>
              <w:r w:rsidRPr="00707F3D">
                <w:rPr>
                  <w:rFonts w:ascii="宋体" w:hAnsi="宋体"/>
                  <w:szCs w:val="21"/>
                </w:rPr>
                <w:lastRenderedPageBreak/>
                <w:t>2002-3-22</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1.0393</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2400030719.59</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3"/>
                <w:attr w:name="Day" w:val="25"/>
                <w:attr w:name="IsLunarDate" w:val="False"/>
                <w:attr w:name="IsROCDate" w:val="False"/>
              </w:smartTagPr>
              <w:r w:rsidRPr="00707F3D">
                <w:rPr>
                  <w:rFonts w:ascii="宋体" w:hAnsi="宋体"/>
                  <w:szCs w:val="21"/>
                </w:rPr>
                <w:t>2002-3-25</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1.0401</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2409139326.63</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3"/>
                <w:attr w:name="Day" w:val="26"/>
                <w:attr w:name="IsLunarDate" w:val="False"/>
                <w:attr w:name="IsROCDate" w:val="False"/>
              </w:smartTagPr>
              <w:r w:rsidRPr="00707F3D">
                <w:rPr>
                  <w:rFonts w:ascii="宋体" w:hAnsi="宋体"/>
                  <w:szCs w:val="21"/>
                </w:rPr>
                <w:t>2002-3-26</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1.0359</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2420069097.63</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3"/>
                <w:attr w:name="Day" w:val="27"/>
                <w:attr w:name="IsLunarDate" w:val="False"/>
                <w:attr w:name="IsROCDate" w:val="False"/>
              </w:smartTagPr>
              <w:r w:rsidRPr="00707F3D">
                <w:rPr>
                  <w:rFonts w:ascii="宋体" w:hAnsi="宋体"/>
                  <w:szCs w:val="21"/>
                </w:rPr>
                <w:t>2002-3-27</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1.0372</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2462050060.52</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3"/>
                <w:attr w:name="Day" w:val="28"/>
                <w:attr w:name="IsLunarDate" w:val="False"/>
                <w:attr w:name="IsROCDate" w:val="False"/>
              </w:smartTagPr>
              <w:r w:rsidRPr="00707F3D">
                <w:rPr>
                  <w:rFonts w:ascii="宋体" w:hAnsi="宋体"/>
                  <w:szCs w:val="21"/>
                </w:rPr>
                <w:t>2002-3-28</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1.0363</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2475086609.05</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3"/>
                <w:attr w:name="Day" w:val="29"/>
                <w:attr w:name="IsLunarDate" w:val="False"/>
                <w:attr w:name="IsROCDate" w:val="False"/>
              </w:smartTagPr>
              <w:r w:rsidRPr="00707F3D">
                <w:rPr>
                  <w:rFonts w:ascii="宋体" w:hAnsi="宋体"/>
                  <w:szCs w:val="21"/>
                </w:rPr>
                <w:t>2002-3-29</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1.0265</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2552029701.60</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4"/>
                <w:attr w:name="Day" w:val="1"/>
                <w:attr w:name="IsLunarDate" w:val="False"/>
                <w:attr w:name="IsROCDate" w:val="False"/>
              </w:smartTagPr>
              <w:r w:rsidRPr="00707F3D">
                <w:rPr>
                  <w:rFonts w:ascii="宋体" w:hAnsi="宋体"/>
                  <w:szCs w:val="21"/>
                </w:rPr>
                <w:t>2002-4-1</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1.0278</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2565141697.31</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4"/>
                <w:attr w:name="Day" w:val="2"/>
                <w:attr w:name="IsLunarDate" w:val="False"/>
                <w:attr w:name="IsROCDate" w:val="False"/>
              </w:smartTagPr>
              <w:r w:rsidRPr="00707F3D">
                <w:rPr>
                  <w:rFonts w:ascii="宋体" w:hAnsi="宋体"/>
                  <w:szCs w:val="21"/>
                </w:rPr>
                <w:t>2002-4-2</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1.0227</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2579151553.80</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4"/>
                <w:attr w:name="Day" w:val="3"/>
                <w:attr w:name="IsLunarDate" w:val="False"/>
                <w:attr w:name="IsROCDate" w:val="False"/>
              </w:smartTagPr>
              <w:r w:rsidRPr="00707F3D">
                <w:rPr>
                  <w:rFonts w:ascii="宋体" w:hAnsi="宋体"/>
                  <w:szCs w:val="21"/>
                </w:rPr>
                <w:t>2002-4-3</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1.0245</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2595052121.01</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4"/>
                <w:attr w:name="Day" w:val="4"/>
                <w:attr w:name="IsLunarDate" w:val="False"/>
                <w:attr w:name="IsROCDate" w:val="False"/>
              </w:smartTagPr>
              <w:r w:rsidRPr="00707F3D">
                <w:rPr>
                  <w:rFonts w:ascii="宋体" w:hAnsi="宋体"/>
                  <w:szCs w:val="21"/>
                </w:rPr>
                <w:t>2002-4-4</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1.0334</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2616022678.77</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4"/>
                <w:attr w:name="Day" w:val="5"/>
                <w:attr w:name="IsLunarDate" w:val="False"/>
                <w:attr w:name="IsROCDate" w:val="False"/>
              </w:smartTagPr>
              <w:r w:rsidRPr="00707F3D">
                <w:rPr>
                  <w:rFonts w:ascii="宋体" w:hAnsi="宋体"/>
                  <w:szCs w:val="21"/>
                </w:rPr>
                <w:t>2002-4-5</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1.031</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2626170496.71</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4"/>
                <w:attr w:name="Day" w:val="8"/>
                <w:attr w:name="IsLunarDate" w:val="False"/>
                <w:attr w:name="IsROCDate" w:val="False"/>
              </w:smartTagPr>
              <w:r w:rsidRPr="00707F3D">
                <w:rPr>
                  <w:rFonts w:ascii="宋体" w:hAnsi="宋体"/>
                  <w:szCs w:val="21"/>
                </w:rPr>
                <w:t>2002-4-8</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1.03</w:t>
            </w:r>
            <w:r w:rsidRPr="00707F3D">
              <w:rPr>
                <w:rFonts w:ascii="宋体" w:hAnsi="宋体"/>
                <w:szCs w:val="21"/>
              </w:rPr>
              <w:lastRenderedPageBreak/>
              <w:t>39</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lastRenderedPageBreak/>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2650090432.58</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4"/>
                <w:attr w:name="Day" w:val="9"/>
                <w:attr w:name="IsLunarDate" w:val="False"/>
                <w:attr w:name="IsROCDate" w:val="False"/>
              </w:smartTagPr>
              <w:r w:rsidRPr="00707F3D">
                <w:rPr>
                  <w:rFonts w:ascii="宋体" w:hAnsi="宋体"/>
                  <w:szCs w:val="21"/>
                </w:rPr>
                <w:lastRenderedPageBreak/>
                <w:t>2002-4-9</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1.0442</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2654080621.13</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4"/>
                <w:attr w:name="Day" w:val="10"/>
                <w:attr w:name="IsLunarDate" w:val="False"/>
                <w:attr w:name="IsROCDate" w:val="False"/>
              </w:smartTagPr>
              <w:r w:rsidRPr="00707F3D">
                <w:rPr>
                  <w:rFonts w:ascii="宋体" w:hAnsi="宋体"/>
                  <w:szCs w:val="21"/>
                </w:rPr>
                <w:t>2002-4-10</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1.0473</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2718122413.50</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4"/>
                <w:attr w:name="Day" w:val="11"/>
                <w:attr w:name="IsLunarDate" w:val="False"/>
                <w:attr w:name="IsROCDate" w:val="False"/>
              </w:smartTagPr>
              <w:r w:rsidRPr="00707F3D">
                <w:rPr>
                  <w:rFonts w:ascii="宋体" w:hAnsi="宋体"/>
                  <w:szCs w:val="21"/>
                </w:rPr>
                <w:t>2002-4-11</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1.0413</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2739065240.11</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4"/>
                <w:attr w:name="Day" w:val="12"/>
                <w:attr w:name="IsLunarDate" w:val="False"/>
                <w:attr w:name="IsROCDate" w:val="False"/>
              </w:smartTagPr>
              <w:r w:rsidRPr="00707F3D">
                <w:rPr>
                  <w:rFonts w:ascii="宋体" w:hAnsi="宋体"/>
                  <w:szCs w:val="21"/>
                </w:rPr>
                <w:t>2002-4-12</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1.0429</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2742065354.00</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4"/>
                <w:attr w:name="Day" w:val="15"/>
                <w:attr w:name="IsLunarDate" w:val="False"/>
                <w:attr w:name="IsROCDate" w:val="False"/>
              </w:smartTagPr>
              <w:r w:rsidRPr="00707F3D">
                <w:rPr>
                  <w:rFonts w:ascii="宋体" w:hAnsi="宋体"/>
                  <w:szCs w:val="21"/>
                </w:rPr>
                <w:t>2002-4-15</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1.0404</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2744183854.02</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4"/>
                <w:attr w:name="Day" w:val="16"/>
                <w:attr w:name="IsLunarDate" w:val="False"/>
                <w:attr w:name="IsROCDate" w:val="False"/>
              </w:smartTagPr>
              <w:r w:rsidRPr="00707F3D">
                <w:rPr>
                  <w:rFonts w:ascii="宋体" w:hAnsi="宋体"/>
                  <w:szCs w:val="21"/>
                </w:rPr>
                <w:t>2002-4-16</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1.0391</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2747072611.56</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4"/>
                <w:attr w:name="Day" w:val="17"/>
                <w:attr w:name="IsLunarDate" w:val="False"/>
                <w:attr w:name="IsROCDate" w:val="False"/>
              </w:smartTagPr>
              <w:r w:rsidRPr="00707F3D">
                <w:rPr>
                  <w:rFonts w:ascii="宋体" w:hAnsi="宋体"/>
                  <w:szCs w:val="21"/>
                </w:rPr>
                <w:t>2002-4-17</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1.0396</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2751060385.19</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4"/>
                <w:attr w:name="Day" w:val="18"/>
                <w:attr w:name="IsLunarDate" w:val="False"/>
                <w:attr w:name="IsROCDate" w:val="False"/>
              </w:smartTagPr>
              <w:r w:rsidRPr="00707F3D">
                <w:rPr>
                  <w:rFonts w:ascii="宋体" w:hAnsi="宋体"/>
                  <w:szCs w:val="21"/>
                </w:rPr>
                <w:t>2002-4-18</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1.0373</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2753085193.53</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4"/>
                <w:attr w:name="Day" w:val="19"/>
                <w:attr w:name="IsLunarDate" w:val="False"/>
                <w:attr w:name="IsROCDate" w:val="False"/>
              </w:smartTagPr>
              <w:r w:rsidRPr="00707F3D">
                <w:rPr>
                  <w:rFonts w:ascii="宋体" w:hAnsi="宋体"/>
                  <w:szCs w:val="21"/>
                </w:rPr>
                <w:t>2002-4-19</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1.0383</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2755127929.08</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4"/>
                <w:attr w:name="Day" w:val="22"/>
                <w:attr w:name="IsLunarDate" w:val="False"/>
                <w:attr w:name="IsROCDate" w:val="False"/>
              </w:smartTagPr>
              <w:r w:rsidRPr="00707F3D">
                <w:rPr>
                  <w:rFonts w:ascii="宋体" w:hAnsi="宋体"/>
                  <w:szCs w:val="21"/>
                </w:rPr>
                <w:t>2002-4-22</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1.0107</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0.025</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2756133778.88</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4"/>
                <w:attr w:name="Day" w:val="23"/>
                <w:attr w:name="IsLunarDate" w:val="False"/>
                <w:attr w:name="IsROCDate" w:val="False"/>
              </w:smartTagPr>
              <w:r w:rsidRPr="00707F3D">
                <w:rPr>
                  <w:rFonts w:ascii="宋体" w:hAnsi="宋体"/>
                  <w:szCs w:val="21"/>
                </w:rPr>
                <w:t>2002-4-23</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1.0098</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2758184602.11</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4"/>
                <w:attr w:name="Day" w:val="24"/>
                <w:attr w:name="IsLunarDate" w:val="False"/>
                <w:attr w:name="IsROCDate" w:val="False"/>
              </w:smartTagPr>
              <w:r w:rsidRPr="00707F3D">
                <w:rPr>
                  <w:rFonts w:ascii="宋体" w:hAnsi="宋体"/>
                  <w:szCs w:val="21"/>
                </w:rPr>
                <w:lastRenderedPageBreak/>
                <w:t>2002-4-24</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1.007</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2760119576.81</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4"/>
                <w:attr w:name="Day" w:val="25"/>
                <w:attr w:name="IsLunarDate" w:val="False"/>
                <w:attr w:name="IsROCDate" w:val="False"/>
              </w:smartTagPr>
              <w:r w:rsidRPr="00707F3D">
                <w:rPr>
                  <w:rFonts w:ascii="宋体" w:hAnsi="宋体"/>
                  <w:szCs w:val="21"/>
                </w:rPr>
                <w:t>2002-4-25</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1.0078</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2761106140.46</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4"/>
                <w:attr w:name="Day" w:val="26"/>
                <w:attr w:name="IsLunarDate" w:val="False"/>
                <w:attr w:name="IsROCDate" w:val="False"/>
              </w:smartTagPr>
              <w:r w:rsidRPr="00707F3D">
                <w:rPr>
                  <w:rFonts w:ascii="宋体" w:hAnsi="宋体"/>
                  <w:szCs w:val="21"/>
                </w:rPr>
                <w:t>2002-4-26</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1.0112</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2808047679.04</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4"/>
                <w:attr w:name="Day" w:val="29"/>
                <w:attr w:name="IsLunarDate" w:val="False"/>
                <w:attr w:name="IsROCDate" w:val="False"/>
              </w:smartTagPr>
              <w:r w:rsidRPr="00707F3D">
                <w:rPr>
                  <w:rFonts w:ascii="宋体" w:hAnsi="宋体"/>
                  <w:szCs w:val="21"/>
                </w:rPr>
                <w:t>2002-4-29</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1.016</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2809098102.56</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4"/>
                <w:attr w:name="Day" w:val="30"/>
                <w:attr w:name="IsLunarDate" w:val="False"/>
                <w:attr w:name="IsROCDate" w:val="False"/>
              </w:smartTagPr>
              <w:r w:rsidRPr="00707F3D">
                <w:rPr>
                  <w:rFonts w:ascii="宋体" w:hAnsi="宋体"/>
                  <w:szCs w:val="21"/>
                </w:rPr>
                <w:t>2002-4-30</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1.0174</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2810107540.92</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5"/>
                <w:attr w:name="Day" w:val="8"/>
                <w:attr w:name="IsLunarDate" w:val="False"/>
                <w:attr w:name="IsROCDate" w:val="False"/>
              </w:smartTagPr>
              <w:r w:rsidRPr="00707F3D">
                <w:rPr>
                  <w:rFonts w:ascii="宋体" w:hAnsi="宋体"/>
                  <w:szCs w:val="21"/>
                </w:rPr>
                <w:t>2002-5-8</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1.0147</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2802101610.20</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5"/>
                <w:attr w:name="Day" w:val="9"/>
                <w:attr w:name="IsLunarDate" w:val="False"/>
                <w:attr w:name="IsROCDate" w:val="False"/>
              </w:smartTagPr>
              <w:r w:rsidRPr="00707F3D">
                <w:rPr>
                  <w:rFonts w:ascii="宋体" w:hAnsi="宋体"/>
                  <w:szCs w:val="21"/>
                </w:rPr>
                <w:t>2002-5-9</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1.0149</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2828056063.02</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5"/>
                <w:attr w:name="Day" w:val="10"/>
                <w:attr w:name="IsLunarDate" w:val="False"/>
                <w:attr w:name="IsROCDate" w:val="False"/>
              </w:smartTagPr>
              <w:r w:rsidRPr="00707F3D">
                <w:rPr>
                  <w:rFonts w:ascii="宋体" w:hAnsi="宋体"/>
                  <w:szCs w:val="21"/>
                </w:rPr>
                <w:t>2002-5-10</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1.0125</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2828037174.53</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5"/>
                <w:attr w:name="Day" w:val="13"/>
                <w:attr w:name="IsLunarDate" w:val="False"/>
                <w:attr w:name="IsROCDate" w:val="False"/>
              </w:smartTagPr>
              <w:r w:rsidRPr="00707F3D">
                <w:rPr>
                  <w:rFonts w:ascii="宋体" w:hAnsi="宋体"/>
                  <w:szCs w:val="21"/>
                </w:rPr>
                <w:t>2002-5-13</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1.0083</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2829133317.49</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5"/>
                <w:attr w:name="Day" w:val="14"/>
                <w:attr w:name="IsLunarDate" w:val="False"/>
                <w:attr w:name="IsROCDate" w:val="False"/>
              </w:smartTagPr>
              <w:r w:rsidRPr="00707F3D">
                <w:rPr>
                  <w:rFonts w:ascii="宋体" w:hAnsi="宋体"/>
                  <w:szCs w:val="21"/>
                </w:rPr>
                <w:t>2002-5-14</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1.0086</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2830053382.73</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5"/>
                <w:attr w:name="Day" w:val="15"/>
                <w:attr w:name="IsLunarDate" w:val="False"/>
                <w:attr w:name="IsROCDate" w:val="False"/>
              </w:smartTagPr>
              <w:r w:rsidRPr="00707F3D">
                <w:rPr>
                  <w:rFonts w:ascii="宋体" w:hAnsi="宋体"/>
                  <w:szCs w:val="21"/>
                </w:rPr>
                <w:t>2002-5-15</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1.0064</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2831014040.20</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5"/>
                <w:attr w:name="Day" w:val="16"/>
                <w:attr w:name="IsLunarDate" w:val="False"/>
                <w:attr w:name="IsROCDate" w:val="False"/>
              </w:smartTagPr>
              <w:r w:rsidRPr="00707F3D">
                <w:rPr>
                  <w:rFonts w:ascii="宋体" w:hAnsi="宋体"/>
                  <w:szCs w:val="21"/>
                </w:rPr>
                <w:t>2002-5-</w:t>
              </w:r>
              <w:r w:rsidRPr="00707F3D">
                <w:rPr>
                  <w:rFonts w:ascii="宋体" w:hAnsi="宋体"/>
                  <w:szCs w:val="21"/>
                </w:rPr>
                <w:lastRenderedPageBreak/>
                <w:t>16</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lastRenderedPageBreak/>
              <w:t>1.00</w:t>
            </w:r>
            <w:r w:rsidRPr="00707F3D">
              <w:rPr>
                <w:rFonts w:ascii="宋体" w:hAnsi="宋体"/>
                <w:szCs w:val="21"/>
              </w:rPr>
              <w:lastRenderedPageBreak/>
              <w:t>07</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lastRenderedPageBreak/>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2831131057.68</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5"/>
                <w:attr w:name="Day" w:val="17"/>
                <w:attr w:name="IsLunarDate" w:val="False"/>
                <w:attr w:name="IsROCDate" w:val="False"/>
              </w:smartTagPr>
              <w:r w:rsidRPr="00707F3D">
                <w:rPr>
                  <w:rFonts w:ascii="宋体" w:hAnsi="宋体"/>
                  <w:szCs w:val="21"/>
                </w:rPr>
                <w:lastRenderedPageBreak/>
                <w:t>2002-5-17</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1.0074</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2832159776.75</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5"/>
                <w:attr w:name="Day" w:val="20"/>
                <w:attr w:name="IsLunarDate" w:val="False"/>
                <w:attr w:name="IsROCDate" w:val="False"/>
              </w:smartTagPr>
              <w:r w:rsidRPr="00707F3D">
                <w:rPr>
                  <w:rFonts w:ascii="宋体" w:hAnsi="宋体"/>
                  <w:szCs w:val="21"/>
                </w:rPr>
                <w:t>2002-5-20</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1.001</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2853109753.10</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5"/>
                <w:attr w:name="Day" w:val="21"/>
                <w:attr w:name="IsLunarDate" w:val="False"/>
                <w:attr w:name="IsROCDate" w:val="False"/>
              </w:smartTagPr>
              <w:r w:rsidRPr="00707F3D">
                <w:rPr>
                  <w:rFonts w:ascii="宋体" w:hAnsi="宋体"/>
                  <w:szCs w:val="21"/>
                </w:rPr>
                <w:t>2002-5-21</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1.0102</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2856127448.35</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5"/>
                <w:attr w:name="Day" w:val="22"/>
                <w:attr w:name="IsLunarDate" w:val="False"/>
                <w:attr w:name="IsROCDate" w:val="False"/>
              </w:smartTagPr>
              <w:r w:rsidRPr="00707F3D">
                <w:rPr>
                  <w:rFonts w:ascii="宋体" w:hAnsi="宋体"/>
                  <w:szCs w:val="21"/>
                </w:rPr>
                <w:t>2002-5-22</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1.0078</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2859112531.95</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5"/>
                <w:attr w:name="Day" w:val="23"/>
                <w:attr w:name="IsLunarDate" w:val="False"/>
                <w:attr w:name="IsROCDate" w:val="False"/>
              </w:smartTagPr>
              <w:r w:rsidRPr="00707F3D">
                <w:rPr>
                  <w:rFonts w:ascii="宋体" w:hAnsi="宋体"/>
                  <w:szCs w:val="21"/>
                </w:rPr>
                <w:t>2002-5-23</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1.0094</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2859118507.12</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5"/>
                <w:attr w:name="Day" w:val="24"/>
                <w:attr w:name="IsLunarDate" w:val="False"/>
                <w:attr w:name="IsROCDate" w:val="False"/>
              </w:smartTagPr>
              <w:r w:rsidRPr="00707F3D">
                <w:rPr>
                  <w:rFonts w:ascii="宋体" w:hAnsi="宋体"/>
                  <w:szCs w:val="21"/>
                </w:rPr>
                <w:t>2002-5-24</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1.0048</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2860100643.78</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5"/>
                <w:attr w:name="Day" w:val="27"/>
                <w:attr w:name="IsLunarDate" w:val="False"/>
                <w:attr w:name="IsROCDate" w:val="False"/>
              </w:smartTagPr>
              <w:r w:rsidRPr="00707F3D">
                <w:rPr>
                  <w:rFonts w:ascii="宋体" w:hAnsi="宋体"/>
                  <w:szCs w:val="21"/>
                </w:rPr>
                <w:t>2002-5-27</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1.0066</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2861164875.61</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5"/>
                <w:attr w:name="Day" w:val="28"/>
                <w:attr w:name="IsLunarDate" w:val="False"/>
                <w:attr w:name="IsROCDate" w:val="False"/>
              </w:smartTagPr>
              <w:r w:rsidRPr="00707F3D">
                <w:rPr>
                  <w:rFonts w:ascii="宋体" w:hAnsi="宋体"/>
                  <w:szCs w:val="21"/>
                </w:rPr>
                <w:t>2002-5-28</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1.0092</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2862085628.44</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5"/>
                <w:attr w:name="Day" w:val="29"/>
                <w:attr w:name="IsLunarDate" w:val="False"/>
                <w:attr w:name="IsROCDate" w:val="False"/>
              </w:smartTagPr>
              <w:r w:rsidRPr="00707F3D">
                <w:rPr>
                  <w:rFonts w:ascii="宋体" w:hAnsi="宋体"/>
                  <w:szCs w:val="21"/>
                </w:rPr>
                <w:t>2002-5-29</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1.0022</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3204099193.17</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5"/>
                <w:attr w:name="Day" w:val="30"/>
                <w:attr w:name="IsLunarDate" w:val="False"/>
                <w:attr w:name="IsROCDate" w:val="False"/>
              </w:smartTagPr>
              <w:r w:rsidRPr="00707F3D">
                <w:rPr>
                  <w:rFonts w:ascii="宋体" w:hAnsi="宋体"/>
                  <w:szCs w:val="21"/>
                </w:rPr>
                <w:t>2002-5-30</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1.0021</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3206118356.86</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5"/>
                <w:attr w:name="Day" w:val="31"/>
                <w:attr w:name="IsLunarDate" w:val="False"/>
                <w:attr w:name="IsROCDate" w:val="False"/>
              </w:smartTagPr>
              <w:r w:rsidRPr="00707F3D">
                <w:rPr>
                  <w:rFonts w:ascii="宋体" w:hAnsi="宋体"/>
                  <w:szCs w:val="21"/>
                </w:rPr>
                <w:t>2002-5-31</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0.9991</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3206025001.78</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6"/>
                <w:attr w:name="Day" w:val="3"/>
                <w:attr w:name="IsLunarDate" w:val="False"/>
                <w:attr w:name="IsROCDate" w:val="False"/>
              </w:smartTagPr>
              <w:r w:rsidRPr="00707F3D">
                <w:rPr>
                  <w:rFonts w:ascii="宋体" w:hAnsi="宋体"/>
                  <w:szCs w:val="21"/>
                </w:rPr>
                <w:lastRenderedPageBreak/>
                <w:t>2002-6-3</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0.992</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3177084753.14</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6"/>
                <w:attr w:name="Day" w:val="4"/>
                <w:attr w:name="IsLunarDate" w:val="False"/>
                <w:attr w:name="IsROCDate" w:val="False"/>
              </w:smartTagPr>
              <w:r w:rsidRPr="00707F3D">
                <w:rPr>
                  <w:rFonts w:ascii="宋体" w:hAnsi="宋体"/>
                  <w:szCs w:val="21"/>
                </w:rPr>
                <w:t>2002-6-4</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0.9935</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3179102806.19</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6"/>
                <w:attr w:name="Day" w:val="5"/>
                <w:attr w:name="IsLunarDate" w:val="False"/>
                <w:attr w:name="IsROCDate" w:val="False"/>
              </w:smartTagPr>
              <w:r w:rsidRPr="00707F3D">
                <w:rPr>
                  <w:rFonts w:ascii="宋体" w:hAnsi="宋体"/>
                  <w:szCs w:val="21"/>
                </w:rPr>
                <w:t>2002-6-5</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0.9875</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3179101882.94</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6"/>
                <w:attr w:name="Day" w:val="6"/>
                <w:attr w:name="IsLunarDate" w:val="False"/>
                <w:attr w:name="IsROCDate" w:val="False"/>
              </w:smartTagPr>
              <w:r w:rsidRPr="00707F3D">
                <w:rPr>
                  <w:rFonts w:ascii="宋体" w:hAnsi="宋体"/>
                  <w:szCs w:val="21"/>
                </w:rPr>
                <w:t>2002-6-6</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1.0016</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3183134585.27</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6"/>
                <w:attr w:name="Day" w:val="7"/>
                <w:attr w:name="IsLunarDate" w:val="False"/>
                <w:attr w:name="IsROCDate" w:val="False"/>
              </w:smartTagPr>
              <w:r w:rsidRPr="00707F3D">
                <w:rPr>
                  <w:rFonts w:ascii="宋体" w:hAnsi="宋体"/>
                  <w:szCs w:val="21"/>
                </w:rPr>
                <w:t>2002-6-7</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1.0043</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3184104198.65</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6"/>
                <w:attr w:name="Day" w:val="10"/>
                <w:attr w:name="IsLunarDate" w:val="False"/>
                <w:attr w:name="IsROCDate" w:val="False"/>
              </w:smartTagPr>
              <w:r w:rsidRPr="00707F3D">
                <w:rPr>
                  <w:rFonts w:ascii="宋体" w:hAnsi="宋体"/>
                  <w:szCs w:val="21"/>
                </w:rPr>
                <w:t>2002-6-10</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1.0024</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3196077191.42</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6"/>
                <w:attr w:name="Day" w:val="11"/>
                <w:attr w:name="IsLunarDate" w:val="False"/>
                <w:attr w:name="IsROCDate" w:val="False"/>
              </w:smartTagPr>
              <w:r w:rsidRPr="00707F3D">
                <w:rPr>
                  <w:rFonts w:ascii="宋体" w:hAnsi="宋体"/>
                  <w:szCs w:val="21"/>
                </w:rPr>
                <w:t>2002-6-11</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1.0047</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3197139184.51</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6"/>
                <w:attr w:name="Day" w:val="12"/>
                <w:attr w:name="IsLunarDate" w:val="False"/>
                <w:attr w:name="IsROCDate" w:val="False"/>
              </w:smartTagPr>
              <w:r w:rsidRPr="00707F3D">
                <w:rPr>
                  <w:rFonts w:ascii="宋体" w:hAnsi="宋体"/>
                  <w:szCs w:val="21"/>
                </w:rPr>
                <w:t>2002-6-12</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1.0028</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3178073378.44</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6"/>
                <w:attr w:name="Day" w:val="13"/>
                <w:attr w:name="IsLunarDate" w:val="False"/>
                <w:attr w:name="IsROCDate" w:val="False"/>
              </w:smartTagPr>
              <w:r w:rsidRPr="00707F3D">
                <w:rPr>
                  <w:rFonts w:ascii="宋体" w:hAnsi="宋体"/>
                  <w:szCs w:val="21"/>
                </w:rPr>
                <w:t>2002-6-13</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0.9996</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3179091930.43</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6"/>
                <w:attr w:name="Day" w:val="14"/>
                <w:attr w:name="IsLunarDate" w:val="False"/>
                <w:attr w:name="IsROCDate" w:val="False"/>
              </w:smartTagPr>
              <w:r w:rsidRPr="00707F3D">
                <w:rPr>
                  <w:rFonts w:ascii="宋体" w:hAnsi="宋体"/>
                  <w:szCs w:val="21"/>
                </w:rPr>
                <w:t>2002-6-14</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0.9958</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3181091036.63</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6"/>
                <w:attr w:name="Day" w:val="17"/>
                <w:attr w:name="IsLunarDate" w:val="False"/>
                <w:attr w:name="IsROCDate" w:val="False"/>
              </w:smartTagPr>
              <w:r w:rsidRPr="00707F3D">
                <w:rPr>
                  <w:rFonts w:ascii="宋体" w:hAnsi="宋体"/>
                  <w:szCs w:val="21"/>
                </w:rPr>
                <w:t>2002-6-17</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0.9955</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3182113015.03</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6"/>
                <w:attr w:name="Day" w:val="18"/>
                <w:attr w:name="IsLunarDate" w:val="False"/>
                <w:attr w:name="IsROCDate" w:val="False"/>
              </w:smartTagPr>
              <w:r w:rsidRPr="00707F3D">
                <w:rPr>
                  <w:rFonts w:ascii="宋体" w:hAnsi="宋体"/>
                  <w:szCs w:val="21"/>
                </w:rPr>
                <w:t>2002-6-</w:t>
              </w:r>
              <w:r w:rsidRPr="00707F3D">
                <w:rPr>
                  <w:rFonts w:ascii="宋体" w:hAnsi="宋体"/>
                  <w:szCs w:val="21"/>
                </w:rPr>
                <w:lastRenderedPageBreak/>
                <w:t>18</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lastRenderedPageBreak/>
              <w:t>1.00</w:t>
            </w:r>
            <w:r w:rsidRPr="00707F3D">
              <w:rPr>
                <w:rFonts w:ascii="宋体" w:hAnsi="宋体"/>
                <w:szCs w:val="21"/>
              </w:rPr>
              <w:lastRenderedPageBreak/>
              <w:t>2</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lastRenderedPageBreak/>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3175062893.17</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6"/>
                <w:attr w:name="Day" w:val="19"/>
                <w:attr w:name="IsLunarDate" w:val="False"/>
                <w:attr w:name="IsROCDate" w:val="False"/>
              </w:smartTagPr>
              <w:r w:rsidRPr="00707F3D">
                <w:rPr>
                  <w:rFonts w:ascii="宋体" w:hAnsi="宋体"/>
                  <w:szCs w:val="21"/>
                </w:rPr>
                <w:lastRenderedPageBreak/>
                <w:t>2002-6-19</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0.998</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3170116093.92</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6"/>
                <w:attr w:name="Day" w:val="20"/>
                <w:attr w:name="IsLunarDate" w:val="False"/>
                <w:attr w:name="IsROCDate" w:val="False"/>
              </w:smartTagPr>
              <w:r w:rsidRPr="00707F3D">
                <w:rPr>
                  <w:rFonts w:ascii="宋体" w:hAnsi="宋体"/>
                  <w:szCs w:val="21"/>
                </w:rPr>
                <w:t>2002-6-20</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1.0002</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3171100682.77</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6"/>
                <w:attr w:name="Day" w:val="21"/>
                <w:attr w:name="IsLunarDate" w:val="False"/>
                <w:attr w:name="IsROCDate" w:val="False"/>
              </w:smartTagPr>
              <w:r w:rsidRPr="00707F3D">
                <w:rPr>
                  <w:rFonts w:ascii="宋体" w:hAnsi="宋体"/>
                  <w:szCs w:val="21"/>
                </w:rPr>
                <w:t>2002-6-21</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1.0123</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3172047775.28</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6"/>
                <w:attr w:name="Day" w:val="24"/>
                <w:attr w:name="IsLunarDate" w:val="False"/>
                <w:attr w:name="IsROCDate" w:val="False"/>
              </w:smartTagPr>
              <w:r w:rsidRPr="00707F3D">
                <w:rPr>
                  <w:rFonts w:ascii="宋体" w:hAnsi="宋体"/>
                  <w:szCs w:val="21"/>
                </w:rPr>
                <w:t>2002-6-24</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1.0479</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3173043290.30</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6"/>
                <w:attr w:name="Day" w:val="25"/>
                <w:attr w:name="IsLunarDate" w:val="False"/>
                <w:attr w:name="IsROCDate" w:val="False"/>
              </w:smartTagPr>
              <w:r w:rsidRPr="00707F3D">
                <w:rPr>
                  <w:rFonts w:ascii="宋体" w:hAnsi="宋体"/>
                  <w:szCs w:val="21"/>
                </w:rPr>
                <w:t>2002-6-25</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1.0446</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3173096258.64</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6"/>
                <w:attr w:name="Day" w:val="26"/>
                <w:attr w:name="IsLunarDate" w:val="False"/>
                <w:attr w:name="IsROCDate" w:val="False"/>
              </w:smartTagPr>
              <w:r w:rsidRPr="00707F3D">
                <w:rPr>
                  <w:rFonts w:ascii="宋体" w:hAnsi="宋体"/>
                  <w:szCs w:val="21"/>
                </w:rPr>
                <w:t>2002-6-26</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1.0488</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3173098407.30</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6"/>
                <w:attr w:name="Day" w:val="27"/>
                <w:attr w:name="IsLunarDate" w:val="False"/>
                <w:attr w:name="IsROCDate" w:val="False"/>
              </w:smartTagPr>
              <w:r w:rsidRPr="00707F3D">
                <w:rPr>
                  <w:rFonts w:ascii="宋体" w:hAnsi="宋体"/>
                  <w:szCs w:val="21"/>
                </w:rPr>
                <w:t>2002-6-27</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1.0483</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3174100361.73</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6"/>
                <w:attr w:name="Day" w:val="28"/>
                <w:attr w:name="IsLunarDate" w:val="False"/>
                <w:attr w:name="IsROCDate" w:val="False"/>
              </w:smartTagPr>
              <w:r w:rsidRPr="00707F3D">
                <w:rPr>
                  <w:rFonts w:ascii="宋体" w:hAnsi="宋体"/>
                  <w:szCs w:val="21"/>
                </w:rPr>
                <w:t>2002-6-28</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1.0493</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3174094857.71</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7"/>
                <w:attr w:name="Day" w:val="1"/>
                <w:attr w:name="IsLunarDate" w:val="False"/>
                <w:attr w:name="IsROCDate" w:val="False"/>
              </w:smartTagPr>
              <w:r w:rsidRPr="00707F3D">
                <w:rPr>
                  <w:rFonts w:ascii="宋体" w:hAnsi="宋体"/>
                  <w:szCs w:val="21"/>
                </w:rPr>
                <w:t>2002-7-1</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1.0453</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3174039787.85</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7"/>
                <w:attr w:name="Day" w:val="2"/>
                <w:attr w:name="IsLunarDate" w:val="False"/>
                <w:attr w:name="IsROCDate" w:val="False"/>
              </w:smartTagPr>
              <w:r w:rsidRPr="00707F3D">
                <w:rPr>
                  <w:rFonts w:ascii="宋体" w:hAnsi="宋体"/>
                  <w:szCs w:val="21"/>
                </w:rPr>
                <w:t>2002-7-2</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1.0486</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3175098752.78</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7"/>
                <w:attr w:name="Day" w:val="3"/>
                <w:attr w:name="IsLunarDate" w:val="False"/>
                <w:attr w:name="IsROCDate" w:val="False"/>
              </w:smartTagPr>
              <w:r w:rsidRPr="00707F3D">
                <w:rPr>
                  <w:rFonts w:ascii="宋体" w:hAnsi="宋体"/>
                  <w:szCs w:val="21"/>
                </w:rPr>
                <w:t>2002-7-3</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1.0496</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3177093295.36</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7"/>
                <w:attr w:name="Day" w:val="4"/>
                <w:attr w:name="IsLunarDate" w:val="False"/>
                <w:attr w:name="IsROCDate" w:val="False"/>
              </w:smartTagPr>
              <w:r w:rsidRPr="00707F3D">
                <w:rPr>
                  <w:rFonts w:ascii="宋体" w:hAnsi="宋体"/>
                  <w:szCs w:val="21"/>
                </w:rPr>
                <w:lastRenderedPageBreak/>
                <w:t>2002-7-4</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1.0446</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3179095998.08</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7"/>
                <w:attr w:name="Day" w:val="5"/>
                <w:attr w:name="IsLunarDate" w:val="False"/>
                <w:attr w:name="IsROCDate" w:val="False"/>
              </w:smartTagPr>
              <w:r w:rsidRPr="00707F3D">
                <w:rPr>
                  <w:rFonts w:ascii="宋体" w:hAnsi="宋体"/>
                  <w:szCs w:val="21"/>
                </w:rPr>
                <w:t>2002-7-5</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1.0468</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3179139395.12</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7"/>
                <w:attr w:name="Day" w:val="8"/>
                <w:attr w:name="IsLunarDate" w:val="False"/>
                <w:attr w:name="IsROCDate" w:val="False"/>
              </w:smartTagPr>
              <w:r w:rsidRPr="00707F3D">
                <w:rPr>
                  <w:rFonts w:ascii="宋体" w:hAnsi="宋体"/>
                  <w:szCs w:val="21"/>
                </w:rPr>
                <w:t>2002-7-8</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1.0512</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3179041755.58</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7"/>
                <w:attr w:name="Day" w:val="9"/>
                <w:attr w:name="IsLunarDate" w:val="False"/>
                <w:attr w:name="IsROCDate" w:val="False"/>
              </w:smartTagPr>
              <w:r w:rsidRPr="00707F3D">
                <w:rPr>
                  <w:rFonts w:ascii="宋体" w:hAnsi="宋体"/>
                  <w:szCs w:val="21"/>
                </w:rPr>
                <w:t>2002-7-9</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1.0499</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3180123838.87</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7"/>
                <w:attr w:name="Day" w:val="10"/>
                <w:attr w:name="IsLunarDate" w:val="False"/>
                <w:attr w:name="IsROCDate" w:val="False"/>
              </w:smartTagPr>
              <w:r w:rsidRPr="00707F3D">
                <w:rPr>
                  <w:rFonts w:ascii="宋体" w:hAnsi="宋体"/>
                  <w:szCs w:val="21"/>
                </w:rPr>
                <w:t>2002-7-10</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1.0414</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3180163759.27</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7"/>
                <w:attr w:name="Day" w:val="11"/>
                <w:attr w:name="IsLunarDate" w:val="False"/>
                <w:attr w:name="IsROCDate" w:val="False"/>
              </w:smartTagPr>
              <w:r w:rsidRPr="00707F3D">
                <w:rPr>
                  <w:rFonts w:ascii="宋体" w:hAnsi="宋体"/>
                  <w:szCs w:val="21"/>
                </w:rPr>
                <w:t>2002-7-11</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1.0417</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3181122093.86</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7"/>
                <w:attr w:name="Day" w:val="12"/>
                <w:attr w:name="IsLunarDate" w:val="False"/>
                <w:attr w:name="IsROCDate" w:val="False"/>
              </w:smartTagPr>
              <w:r w:rsidRPr="00707F3D">
                <w:rPr>
                  <w:rFonts w:ascii="宋体" w:hAnsi="宋体"/>
                  <w:szCs w:val="21"/>
                </w:rPr>
                <w:t>2002-7-12</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1.0417</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3180026074.86</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7"/>
                <w:attr w:name="Day" w:val="15"/>
                <w:attr w:name="IsLunarDate" w:val="False"/>
                <w:attr w:name="IsROCDate" w:val="False"/>
              </w:smartTagPr>
              <w:r w:rsidRPr="00707F3D">
                <w:rPr>
                  <w:rFonts w:ascii="宋体" w:hAnsi="宋体"/>
                  <w:szCs w:val="21"/>
                </w:rPr>
                <w:t>2002-7-15</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1.0378</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3181123494.18</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7"/>
                <w:attr w:name="Day" w:val="16"/>
                <w:attr w:name="IsLunarDate" w:val="False"/>
                <w:attr w:name="IsROCDate" w:val="False"/>
              </w:smartTagPr>
              <w:r w:rsidRPr="00707F3D">
                <w:rPr>
                  <w:rFonts w:ascii="宋体" w:hAnsi="宋体"/>
                  <w:szCs w:val="21"/>
                </w:rPr>
                <w:t>2002-7-16</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1.0378</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3181078604.44</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7"/>
                <w:attr w:name="Day" w:val="17"/>
                <w:attr w:name="IsLunarDate" w:val="False"/>
                <w:attr w:name="IsROCDate" w:val="False"/>
              </w:smartTagPr>
              <w:r w:rsidRPr="00707F3D">
                <w:rPr>
                  <w:rFonts w:ascii="宋体" w:hAnsi="宋体"/>
                  <w:szCs w:val="21"/>
                </w:rPr>
                <w:t>2002-7-17</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1.0399</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3180116444.98</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7"/>
                <w:attr w:name="Day" w:val="18"/>
                <w:attr w:name="IsLunarDate" w:val="False"/>
                <w:attr w:name="IsROCDate" w:val="False"/>
              </w:smartTagPr>
              <w:r w:rsidRPr="00707F3D">
                <w:rPr>
                  <w:rFonts w:ascii="宋体" w:hAnsi="宋体"/>
                  <w:szCs w:val="21"/>
                </w:rPr>
                <w:t>2002-7-18</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1.04</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3181048374.80</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7"/>
                <w:attr w:name="Day" w:val="19"/>
                <w:attr w:name="IsLunarDate" w:val="False"/>
                <w:attr w:name="IsROCDate" w:val="False"/>
              </w:smartTagPr>
              <w:r w:rsidRPr="00707F3D">
                <w:rPr>
                  <w:rFonts w:ascii="宋体" w:hAnsi="宋体"/>
                  <w:szCs w:val="21"/>
                </w:rPr>
                <w:t>2002-7-</w:t>
              </w:r>
              <w:r w:rsidRPr="00707F3D">
                <w:rPr>
                  <w:rFonts w:ascii="宋体" w:hAnsi="宋体"/>
                  <w:szCs w:val="21"/>
                </w:rPr>
                <w:lastRenderedPageBreak/>
                <w:t>19</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lastRenderedPageBreak/>
              <w:t>1.04</w:t>
            </w:r>
            <w:r w:rsidRPr="00707F3D">
              <w:rPr>
                <w:rFonts w:ascii="宋体" w:hAnsi="宋体"/>
                <w:szCs w:val="21"/>
              </w:rPr>
              <w:lastRenderedPageBreak/>
              <w:t>2</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lastRenderedPageBreak/>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3181131135.65</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7"/>
                <w:attr w:name="Day" w:val="22"/>
                <w:attr w:name="IsLunarDate" w:val="False"/>
                <w:attr w:name="IsROCDate" w:val="False"/>
              </w:smartTagPr>
              <w:r w:rsidRPr="00707F3D">
                <w:rPr>
                  <w:rFonts w:ascii="宋体" w:hAnsi="宋体"/>
                  <w:szCs w:val="21"/>
                </w:rPr>
                <w:lastRenderedPageBreak/>
                <w:t>2002-7-22</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1.0339</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3181125442.92</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7"/>
                <w:attr w:name="Day" w:val="23"/>
                <w:attr w:name="IsLunarDate" w:val="False"/>
                <w:attr w:name="IsROCDate" w:val="False"/>
              </w:smartTagPr>
              <w:r w:rsidRPr="00707F3D">
                <w:rPr>
                  <w:rFonts w:ascii="宋体" w:hAnsi="宋体"/>
                  <w:szCs w:val="21"/>
                </w:rPr>
                <w:t>2002-7-23</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1.0319</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3181017166.07</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7"/>
                <w:attr w:name="Day" w:val="24"/>
                <w:attr w:name="IsLunarDate" w:val="False"/>
                <w:attr w:name="IsROCDate" w:val="False"/>
              </w:smartTagPr>
              <w:r w:rsidRPr="00707F3D">
                <w:rPr>
                  <w:rFonts w:ascii="宋体" w:hAnsi="宋体"/>
                  <w:szCs w:val="21"/>
                </w:rPr>
                <w:t>2002-7-24</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1.0308</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3181130240.17</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7"/>
                <w:attr w:name="Day" w:val="25"/>
                <w:attr w:name="IsLunarDate" w:val="False"/>
                <w:attr w:name="IsROCDate" w:val="False"/>
              </w:smartTagPr>
              <w:r w:rsidRPr="00707F3D">
                <w:rPr>
                  <w:rFonts w:ascii="宋体" w:hAnsi="宋体"/>
                  <w:szCs w:val="21"/>
                </w:rPr>
                <w:t>2002-7-25</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1.0282</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3181130965.10</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7"/>
                <w:attr w:name="Day" w:val="26"/>
                <w:attr w:name="IsLunarDate" w:val="False"/>
                <w:attr w:name="IsROCDate" w:val="False"/>
              </w:smartTagPr>
              <w:r w:rsidRPr="00707F3D">
                <w:rPr>
                  <w:rFonts w:ascii="宋体" w:hAnsi="宋体"/>
                  <w:szCs w:val="21"/>
                </w:rPr>
                <w:t>2002-7-26</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1.0263</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3181050485.00</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7"/>
                <w:attr w:name="Day" w:val="29"/>
                <w:attr w:name="IsLunarDate" w:val="False"/>
                <w:attr w:name="IsROCDate" w:val="False"/>
              </w:smartTagPr>
              <w:r w:rsidRPr="00707F3D">
                <w:rPr>
                  <w:rFonts w:ascii="宋体" w:hAnsi="宋体"/>
                  <w:szCs w:val="21"/>
                </w:rPr>
                <w:t>2002-7-29</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1.0286</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3172155481.14</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7"/>
                <w:attr w:name="Day" w:val="30"/>
                <w:attr w:name="IsLunarDate" w:val="False"/>
                <w:attr w:name="IsROCDate" w:val="False"/>
              </w:smartTagPr>
              <w:r w:rsidRPr="00707F3D">
                <w:rPr>
                  <w:rFonts w:ascii="宋体" w:hAnsi="宋体"/>
                  <w:szCs w:val="21"/>
                </w:rPr>
                <w:t>2002-7-30</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1.0295</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3172122575.30</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7"/>
                <w:attr w:name="Day" w:val="31"/>
                <w:attr w:name="IsLunarDate" w:val="False"/>
                <w:attr w:name="IsROCDate" w:val="False"/>
              </w:smartTagPr>
              <w:r w:rsidRPr="00707F3D">
                <w:rPr>
                  <w:rFonts w:ascii="宋体" w:hAnsi="宋体"/>
                  <w:szCs w:val="21"/>
                </w:rPr>
                <w:t>2002-7-31</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1.0249</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3172154240.54</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8"/>
                <w:attr w:name="Day" w:val="1"/>
                <w:attr w:name="IsLunarDate" w:val="False"/>
                <w:attr w:name="IsROCDate" w:val="False"/>
              </w:smartTagPr>
              <w:r w:rsidRPr="00707F3D">
                <w:rPr>
                  <w:rFonts w:ascii="宋体" w:hAnsi="宋体"/>
                  <w:szCs w:val="21"/>
                </w:rPr>
                <w:t>2002-8-1</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1.0256</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3172138634.51</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8"/>
                <w:attr w:name="Day" w:val="2"/>
                <w:attr w:name="IsLunarDate" w:val="False"/>
                <w:attr w:name="IsROCDate" w:val="False"/>
              </w:smartTagPr>
              <w:r w:rsidRPr="00707F3D">
                <w:rPr>
                  <w:rFonts w:ascii="宋体" w:hAnsi="宋体"/>
                  <w:szCs w:val="21"/>
                </w:rPr>
                <w:t>2002-8-2</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1.0277</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3173171779.70</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8"/>
                <w:attr w:name="Day" w:val="5"/>
                <w:attr w:name="IsLunarDate" w:val="False"/>
                <w:attr w:name="IsROCDate" w:val="False"/>
              </w:smartTagPr>
              <w:r w:rsidRPr="00707F3D">
                <w:rPr>
                  <w:rFonts w:ascii="宋体" w:hAnsi="宋体"/>
                  <w:szCs w:val="21"/>
                </w:rPr>
                <w:t>2002-8-5</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1.0256</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3173090674.80</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8"/>
                <w:attr w:name="Day" w:val="6"/>
                <w:attr w:name="IsLunarDate" w:val="False"/>
                <w:attr w:name="IsROCDate" w:val="False"/>
              </w:smartTagPr>
              <w:r w:rsidRPr="00707F3D">
                <w:rPr>
                  <w:rFonts w:ascii="宋体" w:hAnsi="宋体"/>
                  <w:szCs w:val="21"/>
                </w:rPr>
                <w:lastRenderedPageBreak/>
                <w:t>2002-8-6</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1.0308</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3173059441.47</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8"/>
                <w:attr w:name="Day" w:val="7"/>
                <w:attr w:name="IsLunarDate" w:val="False"/>
                <w:attr w:name="IsROCDate" w:val="False"/>
              </w:smartTagPr>
              <w:r w:rsidRPr="00707F3D">
                <w:rPr>
                  <w:rFonts w:ascii="宋体" w:hAnsi="宋体"/>
                  <w:szCs w:val="21"/>
                </w:rPr>
                <w:t>2002-8-7</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1.0302</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3174116901.67</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8"/>
                <w:attr w:name="Day" w:val="8"/>
                <w:attr w:name="IsLunarDate" w:val="False"/>
                <w:attr w:name="IsROCDate" w:val="False"/>
              </w:smartTagPr>
              <w:r w:rsidRPr="00707F3D">
                <w:rPr>
                  <w:rFonts w:ascii="宋体" w:hAnsi="宋体"/>
                  <w:szCs w:val="21"/>
                </w:rPr>
                <w:t>2002-8-8</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1.0273</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3173133519.71</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8"/>
                <w:attr w:name="Day" w:val="9"/>
                <w:attr w:name="IsLunarDate" w:val="False"/>
                <w:attr w:name="IsROCDate" w:val="False"/>
              </w:smartTagPr>
              <w:r w:rsidRPr="00707F3D">
                <w:rPr>
                  <w:rFonts w:ascii="宋体" w:hAnsi="宋体"/>
                  <w:szCs w:val="21"/>
                </w:rPr>
                <w:t>2002-8-9</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1.0245</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3173139367.85</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8"/>
                <w:attr w:name="Day" w:val="12"/>
                <w:attr w:name="IsLunarDate" w:val="False"/>
                <w:attr w:name="IsROCDate" w:val="False"/>
              </w:smartTagPr>
              <w:r w:rsidRPr="00707F3D">
                <w:rPr>
                  <w:rFonts w:ascii="宋体" w:hAnsi="宋体"/>
                  <w:szCs w:val="21"/>
                </w:rPr>
                <w:t>2002-8-12</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1.02</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3173073900.25</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8"/>
                <w:attr w:name="Day" w:val="13"/>
                <w:attr w:name="IsLunarDate" w:val="False"/>
                <w:attr w:name="IsROCDate" w:val="False"/>
              </w:smartTagPr>
              <w:r w:rsidRPr="00707F3D">
                <w:rPr>
                  <w:rFonts w:ascii="宋体" w:hAnsi="宋体"/>
                  <w:szCs w:val="21"/>
                </w:rPr>
                <w:t>2002-8-13</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1.021</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3164016659.40</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8"/>
                <w:attr w:name="Day" w:val="14"/>
                <w:attr w:name="IsLunarDate" w:val="False"/>
                <w:attr w:name="IsROCDate" w:val="False"/>
              </w:smartTagPr>
              <w:r w:rsidRPr="00707F3D">
                <w:rPr>
                  <w:rFonts w:ascii="宋体" w:hAnsi="宋体"/>
                  <w:szCs w:val="21"/>
                </w:rPr>
                <w:t>2002-8-14</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1.0251</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3164054211.46</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8"/>
                <w:attr w:name="Day" w:val="15"/>
                <w:attr w:name="IsLunarDate" w:val="False"/>
                <w:attr w:name="IsROCDate" w:val="False"/>
              </w:smartTagPr>
              <w:r w:rsidRPr="00707F3D">
                <w:rPr>
                  <w:rFonts w:ascii="宋体" w:hAnsi="宋体"/>
                  <w:szCs w:val="21"/>
                </w:rPr>
                <w:t>2002-8-15</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1.0219</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3164153036.28</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8"/>
                <w:attr w:name="Day" w:val="16"/>
                <w:attr w:name="IsLunarDate" w:val="False"/>
                <w:attr w:name="IsROCDate" w:val="False"/>
              </w:smartTagPr>
              <w:r w:rsidRPr="00707F3D">
                <w:rPr>
                  <w:rFonts w:ascii="宋体" w:hAnsi="宋体"/>
                  <w:szCs w:val="21"/>
                </w:rPr>
                <w:t>2002-8-16</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1.0256</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3164111579.24</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8"/>
                <w:attr w:name="Day" w:val="19"/>
                <w:attr w:name="IsLunarDate" w:val="False"/>
                <w:attr w:name="IsROCDate" w:val="False"/>
              </w:smartTagPr>
              <w:r w:rsidRPr="00707F3D">
                <w:rPr>
                  <w:rFonts w:ascii="宋体" w:hAnsi="宋体"/>
                  <w:szCs w:val="21"/>
                </w:rPr>
                <w:t>2002-8-19</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1.0244</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3163061982.02</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8"/>
                <w:attr w:name="Day" w:val="20"/>
                <w:attr w:name="IsLunarDate" w:val="False"/>
                <w:attr w:name="IsROCDate" w:val="False"/>
              </w:smartTagPr>
              <w:r w:rsidRPr="00707F3D">
                <w:rPr>
                  <w:rFonts w:ascii="宋体" w:hAnsi="宋体"/>
                  <w:szCs w:val="21"/>
                </w:rPr>
                <w:t>2002-8-20</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1.0317</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3163067678.46</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8"/>
                <w:attr w:name="Day" w:val="21"/>
                <w:attr w:name="IsLunarDate" w:val="False"/>
                <w:attr w:name="IsROCDate" w:val="False"/>
              </w:smartTagPr>
              <w:r w:rsidRPr="00707F3D">
                <w:rPr>
                  <w:rFonts w:ascii="宋体" w:hAnsi="宋体"/>
                  <w:szCs w:val="21"/>
                </w:rPr>
                <w:t>2002-8-</w:t>
              </w:r>
              <w:r w:rsidRPr="00707F3D">
                <w:rPr>
                  <w:rFonts w:ascii="宋体" w:hAnsi="宋体"/>
                  <w:szCs w:val="21"/>
                </w:rPr>
                <w:lastRenderedPageBreak/>
                <w:t>21</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lastRenderedPageBreak/>
              <w:t>1.03</w:t>
            </w:r>
            <w:r w:rsidRPr="00707F3D">
              <w:rPr>
                <w:rFonts w:ascii="宋体" w:hAnsi="宋体"/>
                <w:szCs w:val="21"/>
              </w:rPr>
              <w:lastRenderedPageBreak/>
              <w:t>21</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lastRenderedPageBreak/>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3163112399.09</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8"/>
                <w:attr w:name="Day" w:val="22"/>
                <w:attr w:name="IsLunarDate" w:val="False"/>
                <w:attr w:name="IsROCDate" w:val="False"/>
              </w:smartTagPr>
              <w:r w:rsidRPr="00707F3D">
                <w:rPr>
                  <w:rFonts w:ascii="宋体" w:hAnsi="宋体"/>
                  <w:szCs w:val="21"/>
                </w:rPr>
                <w:lastRenderedPageBreak/>
                <w:t>2002-8-22</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1.0382</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3163113725.62</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8"/>
                <w:attr w:name="Day" w:val="23"/>
                <w:attr w:name="IsLunarDate" w:val="False"/>
                <w:attr w:name="IsROCDate" w:val="False"/>
              </w:smartTagPr>
              <w:r w:rsidRPr="00707F3D">
                <w:rPr>
                  <w:rFonts w:ascii="宋体" w:hAnsi="宋体"/>
                  <w:szCs w:val="21"/>
                </w:rPr>
                <w:t>2002-8-23</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1.0375</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3163141614.43</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8"/>
                <w:attr w:name="Day" w:val="26"/>
                <w:attr w:name="IsLunarDate" w:val="False"/>
                <w:attr w:name="IsROCDate" w:val="False"/>
              </w:smartTagPr>
              <w:r w:rsidRPr="00707F3D">
                <w:rPr>
                  <w:rFonts w:ascii="宋体" w:hAnsi="宋体"/>
                  <w:szCs w:val="21"/>
                </w:rPr>
                <w:t>2002-8-26</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1.0339</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3162137583.42</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8"/>
                <w:attr w:name="Day" w:val="27"/>
                <w:attr w:name="IsLunarDate" w:val="False"/>
                <w:attr w:name="IsROCDate" w:val="False"/>
              </w:smartTagPr>
              <w:r w:rsidRPr="00707F3D">
                <w:rPr>
                  <w:rFonts w:ascii="宋体" w:hAnsi="宋体"/>
                  <w:szCs w:val="21"/>
                </w:rPr>
                <w:t>2002-8-27</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1.0383</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3163149013.31</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8"/>
                <w:attr w:name="Day" w:val="28"/>
                <w:attr w:name="IsLunarDate" w:val="False"/>
                <w:attr w:name="IsROCDate" w:val="False"/>
              </w:smartTagPr>
              <w:r w:rsidRPr="00707F3D">
                <w:rPr>
                  <w:rFonts w:ascii="宋体" w:hAnsi="宋体"/>
                  <w:szCs w:val="21"/>
                </w:rPr>
                <w:t>2002-8-28</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1.0371</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3163102005.59</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8"/>
                <w:attr w:name="Day" w:val="29"/>
                <w:attr w:name="IsLunarDate" w:val="False"/>
                <w:attr w:name="IsROCDate" w:val="False"/>
              </w:smartTagPr>
              <w:r w:rsidRPr="00707F3D">
                <w:rPr>
                  <w:rFonts w:ascii="宋体" w:hAnsi="宋体"/>
                  <w:szCs w:val="21"/>
                </w:rPr>
                <w:t>2002-8-29</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1.0332</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3163039192.78</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8"/>
                <w:attr w:name="Day" w:val="30"/>
                <w:attr w:name="IsLunarDate" w:val="False"/>
                <w:attr w:name="IsROCDate" w:val="False"/>
              </w:smartTagPr>
              <w:r w:rsidRPr="00707F3D">
                <w:rPr>
                  <w:rFonts w:ascii="宋体" w:hAnsi="宋体"/>
                  <w:szCs w:val="21"/>
                </w:rPr>
                <w:t>2002-8-30</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1.0337</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3163054601.65</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9"/>
                <w:attr w:name="Day" w:val="2"/>
                <w:attr w:name="IsLunarDate" w:val="False"/>
                <w:attr w:name="IsROCDate" w:val="False"/>
              </w:smartTagPr>
              <w:r w:rsidRPr="00707F3D">
                <w:rPr>
                  <w:rFonts w:ascii="宋体" w:hAnsi="宋体"/>
                  <w:szCs w:val="21"/>
                </w:rPr>
                <w:t>2002-9-2</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1.0337</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3143085044.37</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9"/>
                <w:attr w:name="Day" w:val="3"/>
                <w:attr w:name="IsLunarDate" w:val="False"/>
                <w:attr w:name="IsROCDate" w:val="False"/>
              </w:smartTagPr>
              <w:r w:rsidRPr="00707F3D">
                <w:rPr>
                  <w:rFonts w:ascii="宋体" w:hAnsi="宋体"/>
                  <w:szCs w:val="21"/>
                </w:rPr>
                <w:t>2002-9-3</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1.0351</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3143163010.64</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9"/>
                <w:attr w:name="Day" w:val="4"/>
                <w:attr w:name="IsLunarDate" w:val="False"/>
                <w:attr w:name="IsROCDate" w:val="False"/>
              </w:smartTagPr>
              <w:r w:rsidRPr="00707F3D">
                <w:rPr>
                  <w:rFonts w:ascii="宋体" w:hAnsi="宋体"/>
                  <w:szCs w:val="21"/>
                </w:rPr>
                <w:t>2002-9-4</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1.0311</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3142069730.96</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9"/>
                <w:attr w:name="Day" w:val="5"/>
                <w:attr w:name="IsLunarDate" w:val="False"/>
                <w:attr w:name="IsROCDate" w:val="False"/>
              </w:smartTagPr>
              <w:r w:rsidRPr="00707F3D">
                <w:rPr>
                  <w:rFonts w:ascii="宋体" w:hAnsi="宋体"/>
                  <w:szCs w:val="21"/>
                </w:rPr>
                <w:t>2002-9-5</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1.0234</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3141070041.73</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9"/>
                <w:attr w:name="Day" w:val="6"/>
                <w:attr w:name="IsLunarDate" w:val="False"/>
                <w:attr w:name="IsROCDate" w:val="False"/>
              </w:smartTagPr>
              <w:r w:rsidRPr="00707F3D">
                <w:rPr>
                  <w:rFonts w:ascii="宋体" w:hAnsi="宋体"/>
                  <w:szCs w:val="21"/>
                </w:rPr>
                <w:lastRenderedPageBreak/>
                <w:t>2002-9-6</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1.0201</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3141122075.32</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9"/>
                <w:attr w:name="Day" w:val="9"/>
                <w:attr w:name="IsLunarDate" w:val="False"/>
                <w:attr w:name="IsROCDate" w:val="False"/>
              </w:smartTagPr>
              <w:r w:rsidRPr="00707F3D">
                <w:rPr>
                  <w:rFonts w:ascii="宋体" w:hAnsi="宋体"/>
                  <w:szCs w:val="21"/>
                </w:rPr>
                <w:t>2002-9-9</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1.0163</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3141044019.01</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9"/>
                <w:attr w:name="Day" w:val="10"/>
                <w:attr w:name="IsLunarDate" w:val="False"/>
                <w:attr w:name="IsROCDate" w:val="False"/>
              </w:smartTagPr>
              <w:r w:rsidRPr="00707F3D">
                <w:rPr>
                  <w:rFonts w:ascii="宋体" w:hAnsi="宋体"/>
                  <w:szCs w:val="21"/>
                </w:rPr>
                <w:t>2002-9-10</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1.0175</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3140052946.29</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9"/>
                <w:attr w:name="Day" w:val="11"/>
                <w:attr w:name="IsLunarDate" w:val="False"/>
                <w:attr w:name="IsROCDate" w:val="False"/>
              </w:smartTagPr>
              <w:r w:rsidRPr="00707F3D">
                <w:rPr>
                  <w:rFonts w:ascii="宋体" w:hAnsi="宋体"/>
                  <w:szCs w:val="21"/>
                </w:rPr>
                <w:t>2002-9-11</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1.0155</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3140127777.12</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9"/>
                <w:attr w:name="Day" w:val="12"/>
                <w:attr w:name="IsLunarDate" w:val="False"/>
                <w:attr w:name="IsROCDate" w:val="False"/>
              </w:smartTagPr>
              <w:r w:rsidRPr="00707F3D">
                <w:rPr>
                  <w:rFonts w:ascii="宋体" w:hAnsi="宋体"/>
                  <w:szCs w:val="21"/>
                </w:rPr>
                <w:t>2002-9-12</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1.0177</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3139141311.94</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9"/>
                <w:attr w:name="Day" w:val="13"/>
                <w:attr w:name="IsLunarDate" w:val="False"/>
                <w:attr w:name="IsROCDate" w:val="False"/>
              </w:smartTagPr>
              <w:r w:rsidRPr="00707F3D">
                <w:rPr>
                  <w:rFonts w:ascii="宋体" w:hAnsi="宋体"/>
                  <w:szCs w:val="21"/>
                </w:rPr>
                <w:t>2002-9-13</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1.0179</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3139066810.82</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9"/>
                <w:attr w:name="Day" w:val="16"/>
                <w:attr w:name="IsLunarDate" w:val="False"/>
                <w:attr w:name="IsROCDate" w:val="False"/>
              </w:smartTagPr>
              <w:r w:rsidRPr="00707F3D">
                <w:rPr>
                  <w:rFonts w:ascii="宋体" w:hAnsi="宋体"/>
                  <w:szCs w:val="21"/>
                </w:rPr>
                <w:t>2002-9-16</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1.0097</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3138091293.78</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9"/>
                <w:attr w:name="Day" w:val="17"/>
                <w:attr w:name="IsLunarDate" w:val="False"/>
                <w:attr w:name="IsROCDate" w:val="False"/>
              </w:smartTagPr>
              <w:r w:rsidRPr="00707F3D">
                <w:rPr>
                  <w:rFonts w:ascii="宋体" w:hAnsi="宋体"/>
                  <w:szCs w:val="21"/>
                </w:rPr>
                <w:t>2002-9-17</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1.0105</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3137038491.70</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9"/>
                <w:attr w:name="Day" w:val="18"/>
                <w:attr w:name="IsLunarDate" w:val="False"/>
                <w:attr w:name="IsROCDate" w:val="False"/>
              </w:smartTagPr>
              <w:r w:rsidRPr="00707F3D">
                <w:rPr>
                  <w:rFonts w:ascii="宋体" w:hAnsi="宋体"/>
                  <w:szCs w:val="21"/>
                </w:rPr>
                <w:t>2002-9-18</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1.0075</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3136069224.63</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9"/>
                <w:attr w:name="Day" w:val="19"/>
                <w:attr w:name="IsLunarDate" w:val="False"/>
                <w:attr w:name="IsROCDate" w:val="False"/>
              </w:smartTagPr>
              <w:r w:rsidRPr="00707F3D">
                <w:rPr>
                  <w:rFonts w:ascii="宋体" w:hAnsi="宋体"/>
                  <w:szCs w:val="21"/>
                </w:rPr>
                <w:t>2002-9-19</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1.0155</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3135097338.36</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9"/>
                <w:attr w:name="Day" w:val="20"/>
                <w:attr w:name="IsLunarDate" w:val="False"/>
                <w:attr w:name="IsROCDate" w:val="False"/>
              </w:smartTagPr>
              <w:r w:rsidRPr="00707F3D">
                <w:rPr>
                  <w:rFonts w:ascii="宋体" w:hAnsi="宋体"/>
                  <w:szCs w:val="21"/>
                </w:rPr>
                <w:t>2002-9-20</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0.9956</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0.015</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3137102342.31</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9"/>
                <w:attr w:name="Day" w:val="23"/>
                <w:attr w:name="IsLunarDate" w:val="False"/>
                <w:attr w:name="IsROCDate" w:val="False"/>
              </w:smartTagPr>
              <w:r w:rsidRPr="00707F3D">
                <w:rPr>
                  <w:rFonts w:ascii="宋体" w:hAnsi="宋体"/>
                  <w:szCs w:val="21"/>
                </w:rPr>
                <w:t>2002-9-</w:t>
              </w:r>
              <w:r w:rsidRPr="00707F3D">
                <w:rPr>
                  <w:rFonts w:ascii="宋体" w:hAnsi="宋体"/>
                  <w:szCs w:val="21"/>
                </w:rPr>
                <w:lastRenderedPageBreak/>
                <w:t>23</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lastRenderedPageBreak/>
              <w:t>0.99</w:t>
            </w:r>
            <w:r w:rsidRPr="00707F3D">
              <w:rPr>
                <w:rFonts w:ascii="宋体" w:hAnsi="宋体"/>
                <w:szCs w:val="21"/>
              </w:rPr>
              <w:lastRenderedPageBreak/>
              <w:t>46</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lastRenderedPageBreak/>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3137146115.82</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9"/>
                <w:attr w:name="Day" w:val="24"/>
                <w:attr w:name="IsLunarDate" w:val="False"/>
                <w:attr w:name="IsROCDate" w:val="False"/>
              </w:smartTagPr>
              <w:r w:rsidRPr="00707F3D">
                <w:rPr>
                  <w:rFonts w:ascii="宋体" w:hAnsi="宋体"/>
                  <w:szCs w:val="21"/>
                </w:rPr>
                <w:lastRenderedPageBreak/>
                <w:t>2002-9-24</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0.9921</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3137145780.46</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9"/>
                <w:attr w:name="Day" w:val="25"/>
                <w:attr w:name="IsLunarDate" w:val="False"/>
                <w:attr w:name="IsROCDate" w:val="False"/>
              </w:smartTagPr>
              <w:r w:rsidRPr="00707F3D">
                <w:rPr>
                  <w:rFonts w:ascii="宋体" w:hAnsi="宋体"/>
                  <w:szCs w:val="21"/>
                </w:rPr>
                <w:t>2002-9-25</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0.9919</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3136152145.83</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9"/>
                <w:attr w:name="Day" w:val="26"/>
                <w:attr w:name="IsLunarDate" w:val="False"/>
                <w:attr w:name="IsROCDate" w:val="False"/>
              </w:smartTagPr>
              <w:r w:rsidRPr="00707F3D">
                <w:rPr>
                  <w:rFonts w:ascii="宋体" w:hAnsi="宋体"/>
                  <w:szCs w:val="21"/>
                </w:rPr>
                <w:t>2002-9-26</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0.9885</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3138166417.92</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9"/>
                <w:attr w:name="Day" w:val="27"/>
                <w:attr w:name="IsLunarDate" w:val="False"/>
                <w:attr w:name="IsROCDate" w:val="False"/>
              </w:smartTagPr>
              <w:r w:rsidRPr="00707F3D">
                <w:rPr>
                  <w:rFonts w:ascii="宋体" w:hAnsi="宋体"/>
                  <w:szCs w:val="21"/>
                </w:rPr>
                <w:t>2002-9-27</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0.9859</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3138132700.75</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10"/>
                <w:attr w:name="Day" w:val="8"/>
                <w:attr w:name="IsLunarDate" w:val="False"/>
                <w:attr w:name="IsROCDate" w:val="False"/>
              </w:smartTagPr>
              <w:r w:rsidRPr="00707F3D">
                <w:rPr>
                  <w:rFonts w:ascii="宋体" w:hAnsi="宋体"/>
                  <w:szCs w:val="21"/>
                </w:rPr>
                <w:t>2002-10-8</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0.9791</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3138096292.49</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10"/>
                <w:attr w:name="Day" w:val="9"/>
                <w:attr w:name="IsLunarDate" w:val="False"/>
                <w:attr w:name="IsROCDate" w:val="False"/>
              </w:smartTagPr>
              <w:r w:rsidRPr="00707F3D">
                <w:rPr>
                  <w:rFonts w:ascii="宋体" w:hAnsi="宋体"/>
                  <w:szCs w:val="21"/>
                </w:rPr>
                <w:t>2002-10-9</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0.973</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3138130815.48</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10"/>
                <w:attr w:name="Day" w:val="10"/>
                <w:attr w:name="IsLunarDate" w:val="False"/>
                <w:attr w:name="IsROCDate" w:val="False"/>
              </w:smartTagPr>
              <w:r w:rsidRPr="00707F3D">
                <w:rPr>
                  <w:rFonts w:ascii="宋体" w:hAnsi="宋体"/>
                  <w:szCs w:val="21"/>
                </w:rPr>
                <w:t>2002-10-10</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0.9704</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3137081046.19</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10"/>
                <w:attr w:name="Day" w:val="11"/>
                <w:attr w:name="IsLunarDate" w:val="False"/>
                <w:attr w:name="IsROCDate" w:val="False"/>
              </w:smartTagPr>
              <w:r w:rsidRPr="00707F3D">
                <w:rPr>
                  <w:rFonts w:ascii="宋体" w:hAnsi="宋体"/>
                  <w:szCs w:val="21"/>
                </w:rPr>
                <w:t>2002-10-11</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0.9668</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3134096920.45</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10"/>
                <w:attr w:name="Day" w:val="14"/>
                <w:attr w:name="IsLunarDate" w:val="False"/>
                <w:attr w:name="IsROCDate" w:val="False"/>
              </w:smartTagPr>
              <w:r w:rsidRPr="00707F3D">
                <w:rPr>
                  <w:rFonts w:ascii="宋体" w:hAnsi="宋体"/>
                  <w:szCs w:val="21"/>
                </w:rPr>
                <w:t>2002-10-14</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0.9674</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3133098034.06</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10"/>
                <w:attr w:name="Day" w:val="15"/>
                <w:attr w:name="IsLunarDate" w:val="False"/>
                <w:attr w:name="IsROCDate" w:val="False"/>
              </w:smartTagPr>
              <w:r w:rsidRPr="00707F3D">
                <w:rPr>
                  <w:rFonts w:ascii="宋体" w:hAnsi="宋体"/>
                  <w:szCs w:val="21"/>
                </w:rPr>
                <w:t>2002-10-15</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0.9648</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3132134739.63</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10"/>
                <w:attr w:name="Day" w:val="16"/>
                <w:attr w:name="IsLunarDate" w:val="False"/>
                <w:attr w:name="IsROCDate" w:val="False"/>
              </w:smartTagPr>
              <w:r w:rsidRPr="00707F3D">
                <w:rPr>
                  <w:rFonts w:ascii="宋体" w:hAnsi="宋体"/>
                  <w:szCs w:val="21"/>
                </w:rPr>
                <w:t>2002-10-16</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0.9684</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3121120214.73</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10"/>
                <w:attr w:name="Day" w:val="17"/>
                <w:attr w:name="IsLunarDate" w:val="False"/>
                <w:attr w:name="IsROCDate" w:val="False"/>
              </w:smartTagPr>
              <w:r w:rsidRPr="00707F3D">
                <w:rPr>
                  <w:rFonts w:ascii="宋体" w:hAnsi="宋体"/>
                  <w:szCs w:val="21"/>
                </w:rPr>
                <w:lastRenderedPageBreak/>
                <w:t>2002-10-17</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0.9604</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3120171106.25</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10"/>
                <w:attr w:name="Day" w:val="18"/>
                <w:attr w:name="IsLunarDate" w:val="False"/>
                <w:attr w:name="IsROCDate" w:val="False"/>
              </w:smartTagPr>
              <w:r w:rsidRPr="00707F3D">
                <w:rPr>
                  <w:rFonts w:ascii="宋体" w:hAnsi="宋体"/>
                  <w:szCs w:val="21"/>
                </w:rPr>
                <w:t>2002-10-18</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0.9607</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3120176739.69</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10"/>
                <w:attr w:name="Day" w:val="21"/>
                <w:attr w:name="IsLunarDate" w:val="False"/>
                <w:attr w:name="IsROCDate" w:val="False"/>
              </w:smartTagPr>
              <w:r w:rsidRPr="00707F3D">
                <w:rPr>
                  <w:rFonts w:ascii="宋体" w:hAnsi="宋体"/>
                  <w:szCs w:val="21"/>
                </w:rPr>
                <w:t>2002-10-21</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0.9625</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3119102758.00</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10"/>
                <w:attr w:name="Day" w:val="22"/>
                <w:attr w:name="IsLunarDate" w:val="False"/>
                <w:attr w:name="IsROCDate" w:val="False"/>
              </w:smartTagPr>
              <w:r w:rsidRPr="00707F3D">
                <w:rPr>
                  <w:rFonts w:ascii="宋体" w:hAnsi="宋体"/>
                  <w:szCs w:val="21"/>
                </w:rPr>
                <w:t>2002-10-22</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0.9696</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3147128589.44</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10"/>
                <w:attr w:name="Day" w:val="23"/>
                <w:attr w:name="IsLunarDate" w:val="False"/>
                <w:attr w:name="IsROCDate" w:val="False"/>
              </w:smartTagPr>
              <w:r w:rsidRPr="00707F3D">
                <w:rPr>
                  <w:rFonts w:ascii="宋体" w:hAnsi="宋体"/>
                  <w:szCs w:val="21"/>
                </w:rPr>
                <w:t>2002-10-23</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0.9688</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3166119132.33</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10"/>
                <w:attr w:name="Day" w:val="24"/>
                <w:attr w:name="IsLunarDate" w:val="False"/>
                <w:attr w:name="IsROCDate" w:val="False"/>
              </w:smartTagPr>
              <w:r w:rsidRPr="00707F3D">
                <w:rPr>
                  <w:rFonts w:ascii="宋体" w:hAnsi="宋体"/>
                  <w:szCs w:val="21"/>
                </w:rPr>
                <w:t>2002-10-24</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0.9649</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3165140926.31</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10"/>
                <w:attr w:name="Day" w:val="25"/>
                <w:attr w:name="IsLunarDate" w:val="False"/>
                <w:attr w:name="IsROCDate" w:val="False"/>
              </w:smartTagPr>
              <w:r w:rsidRPr="00707F3D">
                <w:rPr>
                  <w:rFonts w:ascii="宋体" w:hAnsi="宋体"/>
                  <w:szCs w:val="21"/>
                </w:rPr>
                <w:t>2002-10-25</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0.9594</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3163079565.45</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10"/>
                <w:attr w:name="Day" w:val="28"/>
                <w:attr w:name="IsLunarDate" w:val="False"/>
                <w:attr w:name="IsROCDate" w:val="False"/>
              </w:smartTagPr>
              <w:r w:rsidRPr="00707F3D">
                <w:rPr>
                  <w:rFonts w:ascii="宋体" w:hAnsi="宋体"/>
                  <w:szCs w:val="21"/>
                </w:rPr>
                <w:t>2002-10-28</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0.9521</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3152154556.51</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10"/>
                <w:attr w:name="Day" w:val="29"/>
                <w:attr w:name="IsLunarDate" w:val="False"/>
                <w:attr w:name="IsROCDate" w:val="False"/>
              </w:smartTagPr>
              <w:r w:rsidRPr="00707F3D">
                <w:rPr>
                  <w:rFonts w:ascii="宋体" w:hAnsi="宋体"/>
                  <w:szCs w:val="21"/>
                </w:rPr>
                <w:t>2002-10-29</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0.9523</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3151141707.61</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10"/>
                <w:attr w:name="Day" w:val="30"/>
                <w:attr w:name="IsLunarDate" w:val="False"/>
                <w:attr w:name="IsROCDate" w:val="False"/>
              </w:smartTagPr>
              <w:r w:rsidRPr="00707F3D">
                <w:rPr>
                  <w:rFonts w:ascii="宋体" w:hAnsi="宋体"/>
                  <w:szCs w:val="21"/>
                </w:rPr>
                <w:t>2002-10-30</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0.9519</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3150152679.75</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10"/>
                <w:attr w:name="Day" w:val="31"/>
                <w:attr w:name="IsLunarDate" w:val="False"/>
                <w:attr w:name="IsROCDate" w:val="False"/>
              </w:smartTagPr>
              <w:r w:rsidRPr="00707F3D">
                <w:rPr>
                  <w:rFonts w:ascii="宋体" w:hAnsi="宋体"/>
                  <w:szCs w:val="21"/>
                </w:rPr>
                <w:t>2002-10-31</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0.9513</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3150110058.24</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11"/>
                <w:attr w:name="Day" w:val="1"/>
                <w:attr w:name="IsLunarDate" w:val="False"/>
                <w:attr w:name="IsROCDate" w:val="False"/>
              </w:smartTagPr>
              <w:r w:rsidRPr="00707F3D">
                <w:rPr>
                  <w:rFonts w:ascii="宋体" w:hAnsi="宋体"/>
                  <w:szCs w:val="21"/>
                </w:rPr>
                <w:t>2002-11-</w:t>
              </w:r>
              <w:r w:rsidRPr="00707F3D">
                <w:rPr>
                  <w:rFonts w:ascii="宋体" w:hAnsi="宋体"/>
                  <w:szCs w:val="21"/>
                </w:rPr>
                <w:lastRenderedPageBreak/>
                <w:t>1</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lastRenderedPageBreak/>
              <w:t>0.95</w:t>
            </w:r>
            <w:r w:rsidRPr="00707F3D">
              <w:rPr>
                <w:rFonts w:ascii="宋体" w:hAnsi="宋体"/>
                <w:szCs w:val="21"/>
              </w:rPr>
              <w:lastRenderedPageBreak/>
              <w:t>25</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lastRenderedPageBreak/>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3169124230.05</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11"/>
                <w:attr w:name="Day" w:val="4"/>
                <w:attr w:name="IsLunarDate" w:val="False"/>
                <w:attr w:name="IsROCDate" w:val="False"/>
              </w:smartTagPr>
              <w:r w:rsidRPr="00707F3D">
                <w:rPr>
                  <w:rFonts w:ascii="宋体" w:hAnsi="宋体"/>
                  <w:szCs w:val="21"/>
                </w:rPr>
                <w:lastRenderedPageBreak/>
                <w:t>2002-11-4</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0.9578</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3168105554.89</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11"/>
                <w:attr w:name="Day" w:val="5"/>
                <w:attr w:name="IsLunarDate" w:val="False"/>
                <w:attr w:name="IsROCDate" w:val="False"/>
              </w:smartTagPr>
              <w:r w:rsidRPr="00707F3D">
                <w:rPr>
                  <w:rFonts w:ascii="宋体" w:hAnsi="宋体"/>
                  <w:szCs w:val="21"/>
                </w:rPr>
                <w:t>2002-11-5</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0.9654</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3167096842.67</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11"/>
                <w:attr w:name="Day" w:val="6"/>
                <w:attr w:name="IsLunarDate" w:val="False"/>
                <w:attr w:name="IsROCDate" w:val="False"/>
              </w:smartTagPr>
              <w:r w:rsidRPr="00707F3D">
                <w:rPr>
                  <w:rFonts w:ascii="宋体" w:hAnsi="宋体"/>
                  <w:szCs w:val="21"/>
                </w:rPr>
                <w:t>2002-11-6</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0.9634</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3161134175.63</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11"/>
                <w:attr w:name="Day" w:val="7"/>
                <w:attr w:name="IsLunarDate" w:val="False"/>
                <w:attr w:name="IsROCDate" w:val="False"/>
              </w:smartTagPr>
              <w:r w:rsidRPr="00707F3D">
                <w:rPr>
                  <w:rFonts w:ascii="宋体" w:hAnsi="宋体"/>
                  <w:szCs w:val="21"/>
                </w:rPr>
                <w:t>2002-11-7</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0.9636</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3161081144.79</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11"/>
                <w:attr w:name="Day" w:val="8"/>
                <w:attr w:name="IsLunarDate" w:val="False"/>
                <w:attr w:name="IsROCDate" w:val="False"/>
              </w:smartTagPr>
              <w:r w:rsidRPr="00707F3D">
                <w:rPr>
                  <w:rFonts w:ascii="宋体" w:hAnsi="宋体"/>
                  <w:szCs w:val="21"/>
                </w:rPr>
                <w:t>2002-11-8</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0.9539</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3160065223.42</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11"/>
                <w:attr w:name="Day" w:val="11"/>
                <w:attr w:name="IsLunarDate" w:val="False"/>
                <w:attr w:name="IsROCDate" w:val="False"/>
              </w:smartTagPr>
              <w:r w:rsidRPr="00707F3D">
                <w:rPr>
                  <w:rFonts w:ascii="宋体" w:hAnsi="宋体"/>
                  <w:szCs w:val="21"/>
                </w:rPr>
                <w:t>2002-11-11</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0.9495</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3159101462.45</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11"/>
                <w:attr w:name="Day" w:val="12"/>
                <w:attr w:name="IsLunarDate" w:val="False"/>
                <w:attr w:name="IsROCDate" w:val="False"/>
              </w:smartTagPr>
              <w:r w:rsidRPr="00707F3D">
                <w:rPr>
                  <w:rFonts w:ascii="宋体" w:hAnsi="宋体"/>
                  <w:szCs w:val="21"/>
                </w:rPr>
                <w:t>2002-11-12</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0.9439</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3158105017.10</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11"/>
                <w:attr w:name="Day" w:val="13"/>
                <w:attr w:name="IsLunarDate" w:val="False"/>
                <w:attr w:name="IsROCDate" w:val="False"/>
              </w:smartTagPr>
              <w:r w:rsidRPr="00707F3D">
                <w:rPr>
                  <w:rFonts w:ascii="宋体" w:hAnsi="宋体"/>
                  <w:szCs w:val="21"/>
                </w:rPr>
                <w:t>2002-11-13</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0.9447</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3156015219.19</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11"/>
                <w:attr w:name="Day" w:val="14"/>
                <w:attr w:name="IsLunarDate" w:val="False"/>
                <w:attr w:name="IsROCDate" w:val="False"/>
              </w:smartTagPr>
              <w:r w:rsidRPr="00707F3D">
                <w:rPr>
                  <w:rFonts w:ascii="宋体" w:hAnsi="宋体"/>
                  <w:szCs w:val="21"/>
                </w:rPr>
                <w:t>2002-11-14</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0.9376</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3155109960.02</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11"/>
                <w:attr w:name="Day" w:val="15"/>
                <w:attr w:name="IsLunarDate" w:val="False"/>
                <w:attr w:name="IsROCDate" w:val="False"/>
              </w:smartTagPr>
              <w:r w:rsidRPr="00707F3D">
                <w:rPr>
                  <w:rFonts w:ascii="宋体" w:hAnsi="宋体"/>
                  <w:szCs w:val="21"/>
                </w:rPr>
                <w:t>2002-11-15</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0.9386</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3154159585.37</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11"/>
                <w:attr w:name="Day" w:val="18"/>
                <w:attr w:name="IsLunarDate" w:val="False"/>
                <w:attr w:name="IsROCDate" w:val="False"/>
              </w:smartTagPr>
              <w:r w:rsidRPr="00707F3D">
                <w:rPr>
                  <w:rFonts w:ascii="宋体" w:hAnsi="宋体"/>
                  <w:szCs w:val="21"/>
                </w:rPr>
                <w:t>2002-11-18</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0.9339</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3154130220.60</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11"/>
                <w:attr w:name="Day" w:val="19"/>
                <w:attr w:name="IsLunarDate" w:val="False"/>
                <w:attr w:name="IsROCDate" w:val="False"/>
              </w:smartTagPr>
              <w:r w:rsidRPr="00707F3D">
                <w:rPr>
                  <w:rFonts w:ascii="宋体" w:hAnsi="宋体"/>
                  <w:szCs w:val="21"/>
                </w:rPr>
                <w:lastRenderedPageBreak/>
                <w:t>2002-11-19</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0.9364</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3153138761.23</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11"/>
                <w:attr w:name="Day" w:val="20"/>
                <w:attr w:name="IsLunarDate" w:val="False"/>
                <w:attr w:name="IsROCDate" w:val="False"/>
              </w:smartTagPr>
              <w:r w:rsidRPr="00707F3D">
                <w:rPr>
                  <w:rFonts w:ascii="宋体" w:hAnsi="宋体"/>
                  <w:szCs w:val="21"/>
                </w:rPr>
                <w:t>2002-11-20</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0.9259</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3152116289.56</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11"/>
                <w:attr w:name="Day" w:val="21"/>
                <w:attr w:name="IsLunarDate" w:val="False"/>
                <w:attr w:name="IsROCDate" w:val="False"/>
              </w:smartTagPr>
              <w:r w:rsidRPr="00707F3D">
                <w:rPr>
                  <w:rFonts w:ascii="宋体" w:hAnsi="宋体"/>
                  <w:szCs w:val="21"/>
                </w:rPr>
                <w:t>2002-11-21</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0.9148</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3059122003.87</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11"/>
                <w:attr w:name="Day" w:val="22"/>
                <w:attr w:name="IsLunarDate" w:val="False"/>
                <w:attr w:name="IsROCDate" w:val="False"/>
              </w:smartTagPr>
              <w:r w:rsidRPr="00707F3D">
                <w:rPr>
                  <w:rFonts w:ascii="宋体" w:hAnsi="宋体"/>
                  <w:szCs w:val="21"/>
                </w:rPr>
                <w:t>2002-11-22</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0.9156</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3058042283.92</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11"/>
                <w:attr w:name="Day" w:val="25"/>
                <w:attr w:name="IsLunarDate" w:val="False"/>
                <w:attr w:name="IsROCDate" w:val="False"/>
              </w:smartTagPr>
              <w:r w:rsidRPr="00707F3D">
                <w:rPr>
                  <w:rFonts w:ascii="宋体" w:hAnsi="宋体"/>
                  <w:szCs w:val="21"/>
                </w:rPr>
                <w:t>2002-11-25</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0.9169</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3058112615.75</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11"/>
                <w:attr w:name="Day" w:val="26"/>
                <w:attr w:name="IsLunarDate" w:val="False"/>
                <w:attr w:name="IsROCDate" w:val="False"/>
              </w:smartTagPr>
              <w:r w:rsidRPr="00707F3D">
                <w:rPr>
                  <w:rFonts w:ascii="宋体" w:hAnsi="宋体"/>
                  <w:szCs w:val="21"/>
                </w:rPr>
                <w:t>2002-11-26</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0.9071</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3037141520.41</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11"/>
                <w:attr w:name="Day" w:val="27"/>
                <w:attr w:name="IsLunarDate" w:val="False"/>
                <w:attr w:name="IsROCDate" w:val="False"/>
              </w:smartTagPr>
              <w:r w:rsidRPr="00707F3D">
                <w:rPr>
                  <w:rFonts w:ascii="宋体" w:hAnsi="宋体"/>
                  <w:szCs w:val="21"/>
                </w:rPr>
                <w:t>2002-11-27</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0.9091</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3035114224.98</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11"/>
                <w:attr w:name="Day" w:val="28"/>
                <w:attr w:name="IsLunarDate" w:val="False"/>
                <w:attr w:name="IsROCDate" w:val="False"/>
              </w:smartTagPr>
              <w:r w:rsidRPr="00707F3D">
                <w:rPr>
                  <w:rFonts w:ascii="宋体" w:hAnsi="宋体"/>
                  <w:szCs w:val="21"/>
                </w:rPr>
                <w:t>2002-11-28</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0.9194</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3033045779.05</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11"/>
                <w:attr w:name="Day" w:val="29"/>
                <w:attr w:name="IsLunarDate" w:val="False"/>
                <w:attr w:name="IsROCDate" w:val="False"/>
              </w:smartTagPr>
              <w:r w:rsidRPr="00707F3D">
                <w:rPr>
                  <w:rFonts w:ascii="宋体" w:hAnsi="宋体"/>
                  <w:szCs w:val="21"/>
                </w:rPr>
                <w:t>2002-11-29</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0.9249</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3011038291.87</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12"/>
                <w:attr w:name="Day" w:val="2"/>
                <w:attr w:name="IsLunarDate" w:val="False"/>
                <w:attr w:name="IsROCDate" w:val="False"/>
              </w:smartTagPr>
              <w:r w:rsidRPr="00707F3D">
                <w:rPr>
                  <w:rFonts w:ascii="宋体" w:hAnsi="宋体"/>
                  <w:szCs w:val="21"/>
                </w:rPr>
                <w:t>2002-12-2</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0.9116</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3009106701.70</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12"/>
                <w:attr w:name="Day" w:val="3"/>
                <w:attr w:name="IsLunarDate" w:val="False"/>
                <w:attr w:name="IsROCDate" w:val="False"/>
              </w:smartTagPr>
              <w:r w:rsidRPr="00707F3D">
                <w:rPr>
                  <w:rFonts w:ascii="宋体" w:hAnsi="宋体"/>
                  <w:szCs w:val="21"/>
                </w:rPr>
                <w:t>2002-12-3</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0.9164</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3009059643.43</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12"/>
                <w:attr w:name="Day" w:val="4"/>
                <w:attr w:name="IsLunarDate" w:val="False"/>
                <w:attr w:name="IsROCDate" w:val="False"/>
              </w:smartTagPr>
              <w:r w:rsidRPr="00707F3D">
                <w:rPr>
                  <w:rFonts w:ascii="宋体" w:hAnsi="宋体"/>
                  <w:szCs w:val="21"/>
                </w:rPr>
                <w:t>2002-12-</w:t>
              </w:r>
              <w:r w:rsidRPr="00707F3D">
                <w:rPr>
                  <w:rFonts w:ascii="宋体" w:hAnsi="宋体"/>
                  <w:szCs w:val="21"/>
                </w:rPr>
                <w:lastRenderedPageBreak/>
                <w:t>4</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lastRenderedPageBreak/>
              <w:t>0.91</w:t>
            </w:r>
            <w:r w:rsidRPr="00707F3D">
              <w:rPr>
                <w:rFonts w:ascii="宋体" w:hAnsi="宋体"/>
                <w:szCs w:val="21"/>
              </w:rPr>
              <w:lastRenderedPageBreak/>
              <w:t>83</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lastRenderedPageBreak/>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3006100431.84</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12"/>
                <w:attr w:name="Day" w:val="5"/>
                <w:attr w:name="IsLunarDate" w:val="False"/>
                <w:attr w:name="IsROCDate" w:val="False"/>
              </w:smartTagPr>
              <w:r w:rsidRPr="00707F3D">
                <w:rPr>
                  <w:rFonts w:ascii="宋体" w:hAnsi="宋体"/>
                  <w:szCs w:val="21"/>
                </w:rPr>
                <w:lastRenderedPageBreak/>
                <w:t>2002-12-5</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0.9155</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3005083359.51</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12"/>
                <w:attr w:name="Day" w:val="6"/>
                <w:attr w:name="IsLunarDate" w:val="False"/>
                <w:attr w:name="IsROCDate" w:val="False"/>
              </w:smartTagPr>
              <w:r w:rsidRPr="00707F3D">
                <w:rPr>
                  <w:rFonts w:ascii="宋体" w:hAnsi="宋体"/>
                  <w:szCs w:val="21"/>
                </w:rPr>
                <w:t>2002-12-6</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0.9161</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3062116009.93</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12"/>
                <w:attr w:name="Day" w:val="9"/>
                <w:attr w:name="IsLunarDate" w:val="False"/>
                <w:attr w:name="IsROCDate" w:val="False"/>
              </w:smartTagPr>
              <w:r w:rsidRPr="00707F3D">
                <w:rPr>
                  <w:rFonts w:ascii="宋体" w:hAnsi="宋体"/>
                  <w:szCs w:val="21"/>
                </w:rPr>
                <w:t>2002-12-9</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0.9144</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3061075796.62</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12"/>
                <w:attr w:name="Day" w:val="10"/>
                <w:attr w:name="IsLunarDate" w:val="False"/>
                <w:attr w:name="IsROCDate" w:val="False"/>
              </w:smartTagPr>
              <w:r w:rsidRPr="00707F3D">
                <w:rPr>
                  <w:rFonts w:ascii="宋体" w:hAnsi="宋体"/>
                  <w:szCs w:val="21"/>
                </w:rPr>
                <w:t>2002-12-10</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0.9095</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3007040915.50</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12"/>
                <w:attr w:name="Day" w:val="11"/>
                <w:attr w:name="IsLunarDate" w:val="False"/>
                <w:attr w:name="IsROCDate" w:val="False"/>
              </w:smartTagPr>
              <w:r w:rsidRPr="00707F3D">
                <w:rPr>
                  <w:rFonts w:ascii="宋体" w:hAnsi="宋体"/>
                  <w:szCs w:val="21"/>
                </w:rPr>
                <w:t>2002-12-11</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0.9076</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3007173397.57</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12"/>
                <w:attr w:name="Day" w:val="12"/>
                <w:attr w:name="IsLunarDate" w:val="False"/>
                <w:attr w:name="IsROCDate" w:val="False"/>
              </w:smartTagPr>
              <w:r w:rsidRPr="00707F3D">
                <w:rPr>
                  <w:rFonts w:ascii="宋体" w:hAnsi="宋体"/>
                  <w:szCs w:val="21"/>
                </w:rPr>
                <w:t>2002-12-12</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0.909</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2926079777.44</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12"/>
                <w:attr w:name="Day" w:val="13"/>
                <w:attr w:name="IsLunarDate" w:val="False"/>
                <w:attr w:name="IsROCDate" w:val="False"/>
              </w:smartTagPr>
              <w:r w:rsidRPr="00707F3D">
                <w:rPr>
                  <w:rFonts w:ascii="宋体" w:hAnsi="宋体"/>
                  <w:szCs w:val="21"/>
                </w:rPr>
                <w:t>2002-12-13</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0.9127</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2814136468.34</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12"/>
                <w:attr w:name="Day" w:val="16"/>
                <w:attr w:name="IsLunarDate" w:val="False"/>
                <w:attr w:name="IsROCDate" w:val="False"/>
              </w:smartTagPr>
              <w:r w:rsidRPr="00707F3D">
                <w:rPr>
                  <w:rFonts w:ascii="宋体" w:hAnsi="宋体"/>
                  <w:szCs w:val="21"/>
                </w:rPr>
                <w:t>2002-12-16</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0.9153</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2702097831.94</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12"/>
                <w:attr w:name="Day" w:val="17"/>
                <w:attr w:name="IsLunarDate" w:val="False"/>
                <w:attr w:name="IsROCDate" w:val="False"/>
              </w:smartTagPr>
              <w:r w:rsidRPr="00707F3D">
                <w:rPr>
                  <w:rFonts w:ascii="宋体" w:hAnsi="宋体"/>
                  <w:szCs w:val="21"/>
                </w:rPr>
                <w:t>2002-12-17</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0.9179</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2612149700.23</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12"/>
                <w:attr w:name="Day" w:val="18"/>
                <w:attr w:name="IsLunarDate" w:val="False"/>
                <w:attr w:name="IsROCDate" w:val="False"/>
              </w:smartTagPr>
              <w:r w:rsidRPr="00707F3D">
                <w:rPr>
                  <w:rFonts w:ascii="宋体" w:hAnsi="宋体"/>
                  <w:szCs w:val="21"/>
                </w:rPr>
                <w:t>2002-12-18</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0.9169</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2474148222.43</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12"/>
                <w:attr w:name="Day" w:val="19"/>
                <w:attr w:name="IsLunarDate" w:val="False"/>
                <w:attr w:name="IsROCDate" w:val="False"/>
              </w:smartTagPr>
              <w:r w:rsidRPr="00707F3D">
                <w:rPr>
                  <w:rFonts w:ascii="宋体" w:hAnsi="宋体"/>
                  <w:szCs w:val="21"/>
                </w:rPr>
                <w:t>2002-12-19</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0.9178</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2461134729.33</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12"/>
                <w:attr w:name="Day" w:val="20"/>
                <w:attr w:name="IsLunarDate" w:val="False"/>
                <w:attr w:name="IsROCDate" w:val="False"/>
              </w:smartTagPr>
              <w:r w:rsidRPr="00707F3D">
                <w:rPr>
                  <w:rFonts w:ascii="宋体" w:hAnsi="宋体"/>
                  <w:szCs w:val="21"/>
                </w:rPr>
                <w:lastRenderedPageBreak/>
                <w:t>2002-12-20</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0.922</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2458019009.61</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12"/>
                <w:attr w:name="Day" w:val="23"/>
                <w:attr w:name="IsLunarDate" w:val="False"/>
                <w:attr w:name="IsROCDate" w:val="False"/>
              </w:smartTagPr>
              <w:r w:rsidRPr="00707F3D">
                <w:rPr>
                  <w:rFonts w:ascii="宋体" w:hAnsi="宋体"/>
                  <w:szCs w:val="21"/>
                </w:rPr>
                <w:t>2002-12-23</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0.9231</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2456035633.21</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12"/>
                <w:attr w:name="Day" w:val="24"/>
                <w:attr w:name="IsLunarDate" w:val="False"/>
                <w:attr w:name="IsROCDate" w:val="False"/>
              </w:smartTagPr>
              <w:r w:rsidRPr="00707F3D">
                <w:rPr>
                  <w:rFonts w:ascii="宋体" w:hAnsi="宋体"/>
                  <w:szCs w:val="21"/>
                </w:rPr>
                <w:t>2002-12-24</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0.9233</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2452096064.00</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12"/>
                <w:attr w:name="Day" w:val="25"/>
                <w:attr w:name="IsLunarDate" w:val="False"/>
                <w:attr w:name="IsROCDate" w:val="False"/>
              </w:smartTagPr>
              <w:r w:rsidRPr="00707F3D">
                <w:rPr>
                  <w:rFonts w:ascii="宋体" w:hAnsi="宋体"/>
                  <w:szCs w:val="21"/>
                </w:rPr>
                <w:t>2002-12-25</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0.9207</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2449086835.10</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12"/>
                <w:attr w:name="Day" w:val="26"/>
                <w:attr w:name="IsLunarDate" w:val="False"/>
                <w:attr w:name="IsROCDate" w:val="False"/>
              </w:smartTagPr>
              <w:r w:rsidRPr="00707F3D">
                <w:rPr>
                  <w:rFonts w:ascii="宋体" w:hAnsi="宋体"/>
                  <w:szCs w:val="21"/>
                </w:rPr>
                <w:t>2002-12-26</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0.9088</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2458149764.18</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12"/>
                <w:attr w:name="Day" w:val="27"/>
                <w:attr w:name="IsLunarDate" w:val="False"/>
                <w:attr w:name="IsROCDate" w:val="False"/>
              </w:smartTagPr>
              <w:r w:rsidRPr="00707F3D">
                <w:rPr>
                  <w:rFonts w:ascii="宋体" w:hAnsi="宋体"/>
                  <w:szCs w:val="21"/>
                </w:rPr>
                <w:t>2002-12-27</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0.9086</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2467076255.58</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12"/>
                <w:attr w:name="Day" w:val="30"/>
                <w:attr w:name="IsLunarDate" w:val="False"/>
                <w:attr w:name="IsROCDate" w:val="False"/>
              </w:smartTagPr>
              <w:r w:rsidRPr="00707F3D">
                <w:rPr>
                  <w:rFonts w:ascii="宋体" w:hAnsi="宋体"/>
                  <w:szCs w:val="21"/>
                </w:rPr>
                <w:t>2002-12-30</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0.9022</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2468148341.45</w:t>
            </w:r>
          </w:p>
        </w:tc>
      </w:tr>
      <w:tr w:rsidR="00A95C54" w:rsidRPr="00707F3D" w:rsidTr="0023065F">
        <w:trPr>
          <w:trHeight w:val="285"/>
          <w:jc w:val="center"/>
        </w:trPr>
        <w:tc>
          <w:tcPr>
            <w:tcW w:w="1375"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A95C54" w:rsidRPr="00707F3D" w:rsidRDefault="00A95C54" w:rsidP="0023065F">
            <w:pPr>
              <w:spacing w:before="48" w:after="48"/>
              <w:ind w:firstLine="420"/>
              <w:jc w:val="center"/>
              <w:rPr>
                <w:rFonts w:ascii="宋体" w:hAnsi="宋体"/>
                <w:szCs w:val="21"/>
              </w:rPr>
            </w:pPr>
            <w:smartTag w:uri="urn:schemas-microsoft-com:office:smarttags" w:element="chsdate">
              <w:smartTagPr>
                <w:attr w:name="Year" w:val="2002"/>
                <w:attr w:name="Month" w:val="12"/>
                <w:attr w:name="Day" w:val="31"/>
                <w:attr w:name="IsLunarDate" w:val="False"/>
                <w:attr w:name="IsROCDate" w:val="False"/>
              </w:smartTagPr>
              <w:r w:rsidRPr="00707F3D">
                <w:rPr>
                  <w:rFonts w:ascii="宋体" w:hAnsi="宋体"/>
                  <w:szCs w:val="21"/>
                </w:rPr>
                <w:t>2002-12-31</w:t>
              </w:r>
            </w:smartTag>
          </w:p>
        </w:tc>
        <w:tc>
          <w:tcPr>
            <w:tcW w:w="96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0.9003</w:t>
            </w:r>
          </w:p>
        </w:tc>
        <w:tc>
          <w:tcPr>
            <w:tcW w:w="90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rPr>
                <w:rFonts w:ascii="宋体" w:hAnsi="宋体"/>
                <w:szCs w:val="21"/>
              </w:rPr>
            </w:pPr>
            <w:r w:rsidRPr="00707F3D">
              <w:rPr>
                <w:rFonts w:ascii="宋体" w:hAnsi="宋体" w:hint="eastAsia"/>
                <w:szCs w:val="21"/>
              </w:rPr>
              <w:t xml:space="preserve">　</w:t>
            </w:r>
          </w:p>
        </w:tc>
        <w:tc>
          <w:tcPr>
            <w:tcW w:w="1745" w:type="dxa"/>
            <w:gridSpan w:val="2"/>
            <w:tcBorders>
              <w:top w:val="nil"/>
              <w:left w:val="nil"/>
              <w:bottom w:val="single" w:sz="4" w:space="0" w:color="auto"/>
              <w:right w:val="single" w:sz="4" w:space="0" w:color="auto"/>
            </w:tcBorders>
            <w:noWrap/>
            <w:tcMar>
              <w:top w:w="15" w:type="dxa"/>
              <w:left w:w="15" w:type="dxa"/>
              <w:bottom w:w="0" w:type="dxa"/>
              <w:right w:w="15" w:type="dxa"/>
            </w:tcMar>
            <w:vAlign w:val="bottom"/>
          </w:tcPr>
          <w:p w:rsidR="00A95C54" w:rsidRPr="00707F3D" w:rsidRDefault="00A95C54" w:rsidP="0023065F">
            <w:pPr>
              <w:spacing w:before="48" w:after="48"/>
              <w:ind w:firstLine="420"/>
              <w:jc w:val="right"/>
              <w:rPr>
                <w:rFonts w:ascii="宋体" w:hAnsi="宋体"/>
                <w:szCs w:val="21"/>
              </w:rPr>
            </w:pPr>
            <w:r w:rsidRPr="00707F3D">
              <w:rPr>
                <w:rFonts w:ascii="宋体" w:hAnsi="宋体"/>
                <w:szCs w:val="21"/>
              </w:rPr>
              <w:t>2468075283.31</w:t>
            </w:r>
          </w:p>
        </w:tc>
      </w:tr>
    </w:tbl>
    <w:p w:rsidR="00A95C54" w:rsidRDefault="00A95C54" w:rsidP="00A95C54">
      <w:pPr>
        <w:pStyle w:val="3"/>
        <w:spacing w:before="48" w:after="48"/>
        <w:ind w:firstLineChars="0" w:firstLine="0"/>
        <w:rPr>
          <w:rFonts w:ascii="宋体" w:hAnsi="宋体" w:hint="eastAsia"/>
          <w:kern w:val="0"/>
          <w:sz w:val="21"/>
          <w:szCs w:val="21"/>
        </w:rPr>
        <w:sectPr w:rsidR="00A95C54" w:rsidSect="00025791">
          <w:pgSz w:w="11906" w:h="16838"/>
          <w:pgMar w:top="1440" w:right="1797" w:bottom="1440" w:left="1797" w:header="851" w:footer="992" w:gutter="0"/>
          <w:cols w:space="425"/>
          <w:docGrid w:linePitch="312"/>
        </w:sectPr>
      </w:pPr>
      <w:bookmarkStart w:id="4" w:name="_GoBack"/>
      <w:bookmarkEnd w:id="4"/>
    </w:p>
    <w:p w:rsidR="00596B6A" w:rsidRDefault="00596B6A" w:rsidP="00A95C54">
      <w:pPr>
        <w:spacing w:before="62" w:after="62"/>
        <w:ind w:firstLineChars="0" w:firstLine="0"/>
        <w:rPr>
          <w:rFonts w:hint="eastAsia"/>
        </w:rPr>
      </w:pPr>
    </w:p>
    <w:sectPr w:rsidR="00596B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方正黑体简体">
    <w:altName w:val="宋体"/>
    <w:charset w:val="86"/>
    <w:family w:val="auto"/>
    <w:pitch w:val="default"/>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japaneseCounting"/>
      <w:lvlText w:val="（%1）"/>
      <w:lvlJc w:val="left"/>
      <w:pPr>
        <w:tabs>
          <w:tab w:val="num" w:pos="1620"/>
        </w:tabs>
        <w:ind w:left="1620" w:hanging="1080"/>
      </w:pPr>
      <w:rPr>
        <w:rFonts w:hint="default"/>
      </w:rPr>
    </w:lvl>
    <w:lvl w:ilvl="1">
      <w:start w:val="1"/>
      <w:numFmt w:val="lowerLetter"/>
      <w:lvlText w:val="%2)"/>
      <w:lvlJc w:val="left"/>
      <w:pPr>
        <w:tabs>
          <w:tab w:val="num" w:pos="1380"/>
        </w:tabs>
        <w:ind w:left="1380" w:hanging="420"/>
      </w:pPr>
    </w:lvl>
    <w:lvl w:ilvl="2">
      <w:start w:val="1"/>
      <w:numFmt w:val="lowerRoman"/>
      <w:lvlText w:val="%3."/>
      <w:lvlJc w:val="right"/>
      <w:pPr>
        <w:tabs>
          <w:tab w:val="num" w:pos="1800"/>
        </w:tabs>
        <w:ind w:left="1800" w:hanging="420"/>
      </w:pPr>
    </w:lvl>
    <w:lvl w:ilvl="3">
      <w:start w:val="1"/>
      <w:numFmt w:val="decimal"/>
      <w:lvlText w:val="%4."/>
      <w:lvlJc w:val="left"/>
      <w:pPr>
        <w:tabs>
          <w:tab w:val="num" w:pos="2220"/>
        </w:tabs>
        <w:ind w:left="2220" w:hanging="420"/>
      </w:pPr>
    </w:lvl>
    <w:lvl w:ilvl="4">
      <w:start w:val="1"/>
      <w:numFmt w:val="lowerLetter"/>
      <w:lvlText w:val="%5)"/>
      <w:lvlJc w:val="left"/>
      <w:pPr>
        <w:tabs>
          <w:tab w:val="num" w:pos="2640"/>
        </w:tabs>
        <w:ind w:left="2640" w:hanging="420"/>
      </w:pPr>
    </w:lvl>
    <w:lvl w:ilvl="5">
      <w:start w:val="1"/>
      <w:numFmt w:val="lowerRoman"/>
      <w:lvlText w:val="%6."/>
      <w:lvlJc w:val="right"/>
      <w:pPr>
        <w:tabs>
          <w:tab w:val="num" w:pos="3060"/>
        </w:tabs>
        <w:ind w:left="3060" w:hanging="420"/>
      </w:pPr>
    </w:lvl>
    <w:lvl w:ilvl="6">
      <w:start w:val="1"/>
      <w:numFmt w:val="decimal"/>
      <w:lvlText w:val="%7."/>
      <w:lvlJc w:val="left"/>
      <w:pPr>
        <w:tabs>
          <w:tab w:val="num" w:pos="3480"/>
        </w:tabs>
        <w:ind w:left="3480" w:hanging="420"/>
      </w:pPr>
    </w:lvl>
    <w:lvl w:ilvl="7">
      <w:start w:val="1"/>
      <w:numFmt w:val="lowerLetter"/>
      <w:lvlText w:val="%8)"/>
      <w:lvlJc w:val="left"/>
      <w:pPr>
        <w:tabs>
          <w:tab w:val="num" w:pos="3900"/>
        </w:tabs>
        <w:ind w:left="3900" w:hanging="420"/>
      </w:pPr>
    </w:lvl>
    <w:lvl w:ilvl="8">
      <w:start w:val="1"/>
      <w:numFmt w:val="lowerRoman"/>
      <w:lvlText w:val="%9."/>
      <w:lvlJc w:val="right"/>
      <w:pPr>
        <w:tabs>
          <w:tab w:val="num" w:pos="4320"/>
        </w:tabs>
        <w:ind w:left="4320" w:hanging="420"/>
      </w:pPr>
    </w:lvl>
  </w:abstractNum>
  <w:abstractNum w:abstractNumId="1">
    <w:nsid w:val="00000007"/>
    <w:multiLevelType w:val="singleLevel"/>
    <w:tmpl w:val="00000007"/>
    <w:lvl w:ilvl="0">
      <w:start w:val="1"/>
      <w:numFmt w:val="chineseCounting"/>
      <w:suff w:val="nothing"/>
      <w:lvlText w:val="（%1）"/>
      <w:lvlJc w:val="left"/>
    </w:lvl>
  </w:abstractNum>
  <w:abstractNum w:abstractNumId="2">
    <w:nsid w:val="0000000A"/>
    <w:multiLevelType w:val="multilevel"/>
    <w:tmpl w:val="0000000A"/>
    <w:lvl w:ilvl="0">
      <w:start w:val="1"/>
      <w:numFmt w:val="japaneseCounting"/>
      <w:lvlText w:val="（%1）"/>
      <w:lvlJc w:val="left"/>
      <w:pPr>
        <w:tabs>
          <w:tab w:val="num" w:pos="1620"/>
        </w:tabs>
        <w:ind w:left="1620" w:hanging="1080"/>
      </w:pPr>
      <w:rPr>
        <w:rFonts w:hint="default"/>
      </w:rPr>
    </w:lvl>
    <w:lvl w:ilvl="1">
      <w:start w:val="1"/>
      <w:numFmt w:val="lowerLetter"/>
      <w:lvlText w:val="%2)"/>
      <w:lvlJc w:val="left"/>
      <w:pPr>
        <w:tabs>
          <w:tab w:val="num" w:pos="1380"/>
        </w:tabs>
        <w:ind w:left="1380" w:hanging="420"/>
      </w:pPr>
    </w:lvl>
    <w:lvl w:ilvl="2">
      <w:start w:val="1"/>
      <w:numFmt w:val="lowerRoman"/>
      <w:lvlText w:val="%3."/>
      <w:lvlJc w:val="right"/>
      <w:pPr>
        <w:tabs>
          <w:tab w:val="num" w:pos="1800"/>
        </w:tabs>
        <w:ind w:left="1800" w:hanging="420"/>
      </w:pPr>
    </w:lvl>
    <w:lvl w:ilvl="3">
      <w:start w:val="1"/>
      <w:numFmt w:val="decimal"/>
      <w:lvlText w:val="%4."/>
      <w:lvlJc w:val="left"/>
      <w:pPr>
        <w:tabs>
          <w:tab w:val="num" w:pos="2220"/>
        </w:tabs>
        <w:ind w:left="2220" w:hanging="420"/>
      </w:pPr>
    </w:lvl>
    <w:lvl w:ilvl="4">
      <w:start w:val="1"/>
      <w:numFmt w:val="lowerLetter"/>
      <w:lvlText w:val="%5)"/>
      <w:lvlJc w:val="left"/>
      <w:pPr>
        <w:tabs>
          <w:tab w:val="num" w:pos="2640"/>
        </w:tabs>
        <w:ind w:left="2640" w:hanging="420"/>
      </w:pPr>
    </w:lvl>
    <w:lvl w:ilvl="5">
      <w:start w:val="1"/>
      <w:numFmt w:val="lowerRoman"/>
      <w:lvlText w:val="%6."/>
      <w:lvlJc w:val="right"/>
      <w:pPr>
        <w:tabs>
          <w:tab w:val="num" w:pos="3060"/>
        </w:tabs>
        <w:ind w:left="3060" w:hanging="420"/>
      </w:pPr>
    </w:lvl>
    <w:lvl w:ilvl="6">
      <w:start w:val="1"/>
      <w:numFmt w:val="decimal"/>
      <w:lvlText w:val="%7."/>
      <w:lvlJc w:val="left"/>
      <w:pPr>
        <w:tabs>
          <w:tab w:val="num" w:pos="3480"/>
        </w:tabs>
        <w:ind w:left="3480" w:hanging="420"/>
      </w:pPr>
    </w:lvl>
    <w:lvl w:ilvl="7">
      <w:start w:val="1"/>
      <w:numFmt w:val="lowerLetter"/>
      <w:lvlText w:val="%8)"/>
      <w:lvlJc w:val="left"/>
      <w:pPr>
        <w:tabs>
          <w:tab w:val="num" w:pos="3900"/>
        </w:tabs>
        <w:ind w:left="3900" w:hanging="420"/>
      </w:pPr>
    </w:lvl>
    <w:lvl w:ilvl="8">
      <w:start w:val="1"/>
      <w:numFmt w:val="lowerRoman"/>
      <w:lvlText w:val="%9."/>
      <w:lvlJc w:val="right"/>
      <w:pPr>
        <w:tabs>
          <w:tab w:val="num" w:pos="4320"/>
        </w:tabs>
        <w:ind w:left="4320" w:hanging="420"/>
      </w:pPr>
    </w:lvl>
  </w:abstractNum>
  <w:abstractNum w:abstractNumId="3">
    <w:nsid w:val="0000000F"/>
    <w:multiLevelType w:val="multilevel"/>
    <w:tmpl w:val="0000000F"/>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nsid w:val="00000014"/>
    <w:multiLevelType w:val="multilevel"/>
    <w:tmpl w:val="00000014"/>
    <w:lvl w:ilvl="0">
      <w:start w:val="1"/>
      <w:numFmt w:val="decimal"/>
      <w:lvlText w:val="%1、"/>
      <w:lvlJc w:val="left"/>
      <w:pPr>
        <w:tabs>
          <w:tab w:val="num" w:pos="780"/>
        </w:tabs>
        <w:ind w:left="780" w:hanging="360"/>
      </w:pPr>
      <w:rPr>
        <w:rFonts w:hint="default"/>
        <w:color w:val="0000FF"/>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5">
    <w:nsid w:val="0000001D"/>
    <w:multiLevelType w:val="multilevel"/>
    <w:tmpl w:val="0000001D"/>
    <w:lvl w:ilvl="0">
      <w:start w:val="1"/>
      <w:numFmt w:val="japaneseCounting"/>
      <w:lvlText w:val="第%1条"/>
      <w:lvlJc w:val="left"/>
      <w:pPr>
        <w:tabs>
          <w:tab w:val="num" w:pos="1440"/>
        </w:tabs>
        <w:ind w:left="1440" w:hanging="960"/>
      </w:pPr>
      <w:rPr>
        <w:rFonts w:eastAsia="方正黑体简体" w:hint="default"/>
        <w:b w:val="0"/>
      </w:rPr>
    </w:lvl>
    <w:lvl w:ilvl="1">
      <w:start w:val="1"/>
      <w:numFmt w:val="chineseCountingThousand"/>
      <w:lvlText w:val="(%2)"/>
      <w:lvlJc w:val="left"/>
      <w:pPr>
        <w:tabs>
          <w:tab w:val="num" w:pos="1320"/>
        </w:tabs>
        <w:ind w:left="1320" w:hanging="420"/>
      </w:pPr>
      <w:rPr>
        <w:rFonts w:ascii="宋体" w:eastAsia="宋体" w:hAnsi="宋体" w:hint="eastAsia"/>
        <w:b w:val="0"/>
        <w:i w:val="0"/>
        <w:sz w:val="28"/>
        <w:szCs w:val="28"/>
      </w:rPr>
    </w:lvl>
    <w:lvl w:ilvl="2">
      <w:start w:val="1"/>
      <w:numFmt w:val="japaneseCounting"/>
      <w:lvlText w:val="（%3）"/>
      <w:lvlJc w:val="left"/>
      <w:pPr>
        <w:tabs>
          <w:tab w:val="num" w:pos="2175"/>
        </w:tabs>
        <w:ind w:left="2175" w:hanging="855"/>
      </w:pPr>
      <w:rPr>
        <w:rFonts w:hint="default"/>
      </w:r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6">
    <w:nsid w:val="04223FC2"/>
    <w:multiLevelType w:val="hybridMultilevel"/>
    <w:tmpl w:val="52C844E8"/>
    <w:lvl w:ilvl="0" w:tplc="0204C69A">
      <w:start w:val="6"/>
      <w:numFmt w:val="japaneseCounting"/>
      <w:lvlText w:val="第%1章"/>
      <w:lvlJc w:val="left"/>
      <w:pPr>
        <w:tabs>
          <w:tab w:val="num" w:pos="960"/>
        </w:tabs>
        <w:ind w:left="960" w:hanging="960"/>
      </w:pPr>
      <w:rPr>
        <w:rFonts w:hint="default"/>
      </w:rPr>
    </w:lvl>
    <w:lvl w:ilvl="1" w:tplc="0578293E">
      <w:start w:val="1"/>
      <w:numFmt w:val="japaneseCounting"/>
      <w:lvlText w:val="第%2节"/>
      <w:lvlJc w:val="left"/>
      <w:pPr>
        <w:tabs>
          <w:tab w:val="num" w:pos="1380"/>
        </w:tabs>
        <w:ind w:left="1380" w:hanging="9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07991643"/>
    <w:multiLevelType w:val="hybridMultilevel"/>
    <w:tmpl w:val="37E6FB66"/>
    <w:lvl w:ilvl="0" w:tplc="2ACAE448">
      <w:start w:val="1"/>
      <w:numFmt w:val="japaneseCounting"/>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0CDC0576"/>
    <w:multiLevelType w:val="hybridMultilevel"/>
    <w:tmpl w:val="DA28C66E"/>
    <w:lvl w:ilvl="0" w:tplc="29B8BAB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1194215D"/>
    <w:multiLevelType w:val="hybridMultilevel"/>
    <w:tmpl w:val="2EF4B016"/>
    <w:lvl w:ilvl="0" w:tplc="BD96D05E">
      <w:start w:val="2"/>
      <w:numFmt w:val="japaneseCounting"/>
      <w:lvlText w:val="第%1章"/>
      <w:lvlJc w:val="left"/>
      <w:pPr>
        <w:tabs>
          <w:tab w:val="num" w:pos="1305"/>
        </w:tabs>
        <w:ind w:left="1305" w:hanging="1125"/>
      </w:pPr>
      <w:rPr>
        <w:rFonts w:hint="default"/>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13926BAB"/>
    <w:multiLevelType w:val="hybridMultilevel"/>
    <w:tmpl w:val="CCCE81DE"/>
    <w:lvl w:ilvl="0" w:tplc="70DAEDBC">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1468154D"/>
    <w:multiLevelType w:val="hybridMultilevel"/>
    <w:tmpl w:val="FD706706"/>
    <w:lvl w:ilvl="0" w:tplc="6DC6B584">
      <w:start w:val="1"/>
      <w:numFmt w:val="japaneseCounting"/>
      <w:lvlText w:val="第%1章"/>
      <w:lvlJc w:val="left"/>
      <w:pPr>
        <w:tabs>
          <w:tab w:val="num" w:pos="960"/>
        </w:tabs>
        <w:ind w:left="960" w:hanging="9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158C4E08"/>
    <w:multiLevelType w:val="hybridMultilevel"/>
    <w:tmpl w:val="59D2425E"/>
    <w:lvl w:ilvl="0" w:tplc="C7049B8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1B63634C"/>
    <w:multiLevelType w:val="hybridMultilevel"/>
    <w:tmpl w:val="B84254BE"/>
    <w:lvl w:ilvl="0" w:tplc="6BC60D42">
      <w:start w:val="1"/>
      <w:numFmt w:val="chineseCountingThousand"/>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D6D0B4C"/>
    <w:multiLevelType w:val="hybridMultilevel"/>
    <w:tmpl w:val="AF1C5980"/>
    <w:lvl w:ilvl="0" w:tplc="A63CFE84">
      <w:start w:val="1"/>
      <w:numFmt w:val="japaneseCounting"/>
      <w:lvlText w:val="（%1）"/>
      <w:lvlJc w:val="left"/>
      <w:pPr>
        <w:tabs>
          <w:tab w:val="num" w:pos="1425"/>
        </w:tabs>
        <w:ind w:left="1425" w:hanging="85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29FC51A2"/>
    <w:multiLevelType w:val="hybridMultilevel"/>
    <w:tmpl w:val="7BCCC236"/>
    <w:lvl w:ilvl="0" w:tplc="00B6B2C4">
      <w:start w:val="1"/>
      <w:numFmt w:val="japaneseCounting"/>
      <w:lvlText w:val="（%1）"/>
      <w:lvlJc w:val="left"/>
      <w:pPr>
        <w:tabs>
          <w:tab w:val="num" w:pos="1425"/>
        </w:tabs>
        <w:ind w:left="1425" w:hanging="85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nsid w:val="3223300E"/>
    <w:multiLevelType w:val="multilevel"/>
    <w:tmpl w:val="6270DBF8"/>
    <w:lvl w:ilvl="0">
      <w:start w:val="4"/>
      <w:numFmt w:val="japaneseCounting"/>
      <w:lvlText w:val="第%1章"/>
      <w:lvlJc w:val="left"/>
      <w:pPr>
        <w:tabs>
          <w:tab w:val="num" w:pos="960"/>
        </w:tabs>
        <w:ind w:left="960" w:hanging="9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nsid w:val="384025C3"/>
    <w:multiLevelType w:val="hybridMultilevel"/>
    <w:tmpl w:val="584E05BA"/>
    <w:lvl w:ilvl="0" w:tplc="0EA2E1C2">
      <w:start w:val="1"/>
      <w:numFmt w:val="japaneseCounting"/>
      <w:lvlText w:val="%1、"/>
      <w:lvlJc w:val="left"/>
      <w:pPr>
        <w:tabs>
          <w:tab w:val="num" w:pos="1080"/>
        </w:tabs>
        <w:ind w:left="1080" w:hanging="72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8">
    <w:nsid w:val="3ACF4479"/>
    <w:multiLevelType w:val="hybridMultilevel"/>
    <w:tmpl w:val="043CA92A"/>
    <w:lvl w:ilvl="0" w:tplc="2C6CA0AA">
      <w:start w:val="1"/>
      <w:numFmt w:val="decimal"/>
      <w:lvlText w:val="%1、"/>
      <w:lvlJc w:val="left"/>
      <w:pPr>
        <w:tabs>
          <w:tab w:val="num" w:pos="1290"/>
        </w:tabs>
        <w:ind w:left="129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3D5C4100"/>
    <w:multiLevelType w:val="singleLevel"/>
    <w:tmpl w:val="CD92DF3A"/>
    <w:lvl w:ilvl="0">
      <w:start w:val="77"/>
      <w:numFmt w:val="japaneseCounting"/>
      <w:lvlText w:val="第%1条"/>
      <w:lvlJc w:val="left"/>
      <w:pPr>
        <w:tabs>
          <w:tab w:val="num" w:pos="1440"/>
        </w:tabs>
        <w:ind w:left="1440" w:hanging="1440"/>
      </w:pPr>
      <w:rPr>
        <w:rFonts w:hint="eastAsia"/>
      </w:rPr>
    </w:lvl>
  </w:abstractNum>
  <w:abstractNum w:abstractNumId="20">
    <w:nsid w:val="3D9C59F4"/>
    <w:multiLevelType w:val="singleLevel"/>
    <w:tmpl w:val="3CAE500E"/>
    <w:lvl w:ilvl="0">
      <w:start w:val="5"/>
      <w:numFmt w:val="japaneseCounting"/>
      <w:lvlText w:val="第%1章"/>
      <w:lvlJc w:val="left"/>
      <w:pPr>
        <w:tabs>
          <w:tab w:val="num" w:pos="720"/>
        </w:tabs>
        <w:ind w:left="720" w:hanging="720"/>
      </w:pPr>
      <w:rPr>
        <w:rFonts w:hint="eastAsia"/>
      </w:rPr>
    </w:lvl>
  </w:abstractNum>
  <w:abstractNum w:abstractNumId="21">
    <w:nsid w:val="3DAC2829"/>
    <w:multiLevelType w:val="singleLevel"/>
    <w:tmpl w:val="F12E0C8C"/>
    <w:lvl w:ilvl="0">
      <w:start w:val="1"/>
      <w:numFmt w:val="decimal"/>
      <w:lvlText w:val="(%1)"/>
      <w:lvlJc w:val="left"/>
      <w:pPr>
        <w:tabs>
          <w:tab w:val="num" w:pos="907"/>
        </w:tabs>
        <w:ind w:left="907" w:hanging="482"/>
      </w:pPr>
      <w:rPr>
        <w:rFonts w:hint="default"/>
      </w:rPr>
    </w:lvl>
  </w:abstractNum>
  <w:abstractNum w:abstractNumId="22">
    <w:nsid w:val="44885F0E"/>
    <w:multiLevelType w:val="hybridMultilevel"/>
    <w:tmpl w:val="7E7271EA"/>
    <w:lvl w:ilvl="0" w:tplc="70841518">
      <w:start w:val="6"/>
      <w:numFmt w:val="japaneseCounting"/>
      <w:lvlText w:val="第%1条"/>
      <w:lvlJc w:val="left"/>
      <w:pPr>
        <w:tabs>
          <w:tab w:val="num" w:pos="1680"/>
        </w:tabs>
        <w:ind w:left="1680" w:hanging="960"/>
      </w:pPr>
      <w:rPr>
        <w:rFonts w:hint="default"/>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23">
    <w:nsid w:val="49102476"/>
    <w:multiLevelType w:val="hybridMultilevel"/>
    <w:tmpl w:val="6270DBF8"/>
    <w:lvl w:ilvl="0" w:tplc="60C4BC7C">
      <w:start w:val="4"/>
      <w:numFmt w:val="japaneseCounting"/>
      <w:lvlText w:val="第%1章"/>
      <w:lvlJc w:val="left"/>
      <w:pPr>
        <w:tabs>
          <w:tab w:val="num" w:pos="960"/>
        </w:tabs>
        <w:ind w:left="960" w:hanging="9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4A695243"/>
    <w:multiLevelType w:val="hybridMultilevel"/>
    <w:tmpl w:val="D3D4E39E"/>
    <w:lvl w:ilvl="0" w:tplc="74846F00">
      <w:start w:val="1"/>
      <w:numFmt w:val="japaneseCounting"/>
      <w:lvlText w:val="%1、"/>
      <w:lvlJc w:val="left"/>
      <w:pPr>
        <w:tabs>
          <w:tab w:val="num" w:pos="840"/>
        </w:tabs>
        <w:ind w:left="840" w:hanging="4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5">
    <w:nsid w:val="4BDC76B1"/>
    <w:multiLevelType w:val="singleLevel"/>
    <w:tmpl w:val="5798B5A4"/>
    <w:lvl w:ilvl="0">
      <w:start w:val="94"/>
      <w:numFmt w:val="japaneseCounting"/>
      <w:lvlText w:val="第%1条"/>
      <w:lvlJc w:val="left"/>
      <w:pPr>
        <w:tabs>
          <w:tab w:val="num" w:pos="1440"/>
        </w:tabs>
        <w:ind w:left="1440" w:hanging="1440"/>
      </w:pPr>
      <w:rPr>
        <w:rFonts w:hint="eastAsia"/>
      </w:rPr>
    </w:lvl>
  </w:abstractNum>
  <w:abstractNum w:abstractNumId="26">
    <w:nsid w:val="4D6C6593"/>
    <w:multiLevelType w:val="singleLevel"/>
    <w:tmpl w:val="7D301416"/>
    <w:lvl w:ilvl="0">
      <w:start w:val="1"/>
      <w:numFmt w:val="decimal"/>
      <w:lvlText w:val="%1、"/>
      <w:lvlJc w:val="left"/>
      <w:pPr>
        <w:tabs>
          <w:tab w:val="num" w:pos="644"/>
        </w:tabs>
        <w:ind w:left="567" w:hanging="283"/>
      </w:pPr>
      <w:rPr>
        <w:rFonts w:hint="eastAsia"/>
      </w:rPr>
    </w:lvl>
  </w:abstractNum>
  <w:abstractNum w:abstractNumId="27">
    <w:nsid w:val="4F5B10F5"/>
    <w:multiLevelType w:val="hybridMultilevel"/>
    <w:tmpl w:val="70F60BB6"/>
    <w:lvl w:ilvl="0" w:tplc="964A0642">
      <w:start w:val="1"/>
      <w:numFmt w:val="japaneseCounting"/>
      <w:lvlText w:val="%1、"/>
      <w:lvlJc w:val="left"/>
      <w:pPr>
        <w:tabs>
          <w:tab w:val="num" w:pos="1650"/>
        </w:tabs>
        <w:ind w:left="1650" w:hanging="1110"/>
      </w:pPr>
      <w:rPr>
        <w:rFonts w:hint="default"/>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28">
    <w:nsid w:val="521C3DBB"/>
    <w:multiLevelType w:val="hybridMultilevel"/>
    <w:tmpl w:val="073E3720"/>
    <w:lvl w:ilvl="0" w:tplc="3EA478CE">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nsid w:val="53396854"/>
    <w:multiLevelType w:val="singleLevel"/>
    <w:tmpl w:val="375084C8"/>
    <w:lvl w:ilvl="0">
      <w:start w:val="3"/>
      <w:numFmt w:val="japaneseCounting"/>
      <w:lvlText w:val="第%1章"/>
      <w:lvlJc w:val="left"/>
      <w:pPr>
        <w:tabs>
          <w:tab w:val="num" w:pos="1080"/>
        </w:tabs>
        <w:ind w:left="1080" w:hanging="1080"/>
      </w:pPr>
      <w:rPr>
        <w:rFonts w:hint="eastAsia"/>
      </w:rPr>
    </w:lvl>
  </w:abstractNum>
  <w:abstractNum w:abstractNumId="30">
    <w:nsid w:val="54993341"/>
    <w:multiLevelType w:val="hybridMultilevel"/>
    <w:tmpl w:val="25DCECEE"/>
    <w:lvl w:ilvl="0" w:tplc="FFFFFFFF">
      <w:start w:val="1"/>
      <w:numFmt w:val="decimal"/>
      <w:lvlText w:val="%1."/>
      <w:lvlJc w:val="left"/>
      <w:pPr>
        <w:ind w:left="420" w:hanging="420"/>
      </w:pPr>
      <w:rPr>
        <w:rFonts w:hint="default"/>
        <w:color w:val="auto"/>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1">
    <w:nsid w:val="559925A3"/>
    <w:multiLevelType w:val="hybridMultilevel"/>
    <w:tmpl w:val="7A742A90"/>
    <w:lvl w:ilvl="0" w:tplc="E140E088">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nsid w:val="58CD03E6"/>
    <w:multiLevelType w:val="hybridMultilevel"/>
    <w:tmpl w:val="77A222F6"/>
    <w:lvl w:ilvl="0" w:tplc="B15A5F9C">
      <w:start w:val="5"/>
      <w:numFmt w:val="japaneseCounting"/>
      <w:lvlText w:val="第%1章"/>
      <w:lvlJc w:val="left"/>
      <w:pPr>
        <w:tabs>
          <w:tab w:val="num" w:pos="1080"/>
        </w:tabs>
        <w:ind w:left="1080" w:hanging="10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nsid w:val="5B645E37"/>
    <w:multiLevelType w:val="hybridMultilevel"/>
    <w:tmpl w:val="71BCD98A"/>
    <w:lvl w:ilvl="0" w:tplc="039493F6">
      <w:start w:val="1"/>
      <w:numFmt w:val="decimal"/>
      <w:lvlText w:val="%1）"/>
      <w:lvlJc w:val="left"/>
      <w:pPr>
        <w:tabs>
          <w:tab w:val="num" w:pos="2430"/>
        </w:tabs>
        <w:ind w:left="243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nsid w:val="6E592531"/>
    <w:multiLevelType w:val="hybridMultilevel"/>
    <w:tmpl w:val="D86AFF42"/>
    <w:lvl w:ilvl="0" w:tplc="0A862CE6">
      <w:start w:val="1"/>
      <w:numFmt w:val="japaneseCounting"/>
      <w:lvlText w:val="%1、"/>
      <w:lvlJc w:val="left"/>
      <w:pPr>
        <w:ind w:left="872" w:hanging="45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35">
    <w:nsid w:val="725C104C"/>
    <w:multiLevelType w:val="hybridMultilevel"/>
    <w:tmpl w:val="52503F6C"/>
    <w:lvl w:ilvl="0" w:tplc="6C50B9E0">
      <w:start w:val="1"/>
      <w:numFmt w:val="japaneseCounting"/>
      <w:lvlText w:val="%1、"/>
      <w:lvlJc w:val="left"/>
      <w:pPr>
        <w:tabs>
          <w:tab w:val="num" w:pos="600"/>
        </w:tabs>
        <w:ind w:left="600" w:hanging="60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nsid w:val="74F11B9B"/>
    <w:multiLevelType w:val="hybridMultilevel"/>
    <w:tmpl w:val="70DC36C6"/>
    <w:lvl w:ilvl="0" w:tplc="96EC68BC">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7">
    <w:nsid w:val="76271477"/>
    <w:multiLevelType w:val="hybridMultilevel"/>
    <w:tmpl w:val="E7D43A90"/>
    <w:lvl w:ilvl="0" w:tplc="3D58AF26">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nsid w:val="7E706D1C"/>
    <w:multiLevelType w:val="hybridMultilevel"/>
    <w:tmpl w:val="ADEA9688"/>
    <w:lvl w:ilvl="0" w:tplc="87F2F7E4">
      <w:start w:val="1"/>
      <w:numFmt w:val="japaneseCounting"/>
      <w:lvlText w:val="%1、"/>
      <w:lvlJc w:val="left"/>
      <w:pPr>
        <w:tabs>
          <w:tab w:val="num" w:pos="1202"/>
        </w:tabs>
        <w:ind w:left="1202" w:hanging="600"/>
      </w:pPr>
      <w:rPr>
        <w:rFonts w:hint="eastAsia"/>
      </w:rPr>
    </w:lvl>
    <w:lvl w:ilvl="1" w:tplc="04090019" w:tentative="1">
      <w:start w:val="1"/>
      <w:numFmt w:val="lowerLetter"/>
      <w:lvlText w:val="%2)"/>
      <w:lvlJc w:val="left"/>
      <w:pPr>
        <w:tabs>
          <w:tab w:val="num" w:pos="1442"/>
        </w:tabs>
        <w:ind w:left="1442" w:hanging="420"/>
      </w:pPr>
    </w:lvl>
    <w:lvl w:ilvl="2" w:tplc="0409001B" w:tentative="1">
      <w:start w:val="1"/>
      <w:numFmt w:val="lowerRoman"/>
      <w:lvlText w:val="%3."/>
      <w:lvlJc w:val="right"/>
      <w:pPr>
        <w:tabs>
          <w:tab w:val="num" w:pos="1862"/>
        </w:tabs>
        <w:ind w:left="1862" w:hanging="420"/>
      </w:pPr>
    </w:lvl>
    <w:lvl w:ilvl="3" w:tplc="0409000F" w:tentative="1">
      <w:start w:val="1"/>
      <w:numFmt w:val="decimal"/>
      <w:lvlText w:val="%4."/>
      <w:lvlJc w:val="left"/>
      <w:pPr>
        <w:tabs>
          <w:tab w:val="num" w:pos="2282"/>
        </w:tabs>
        <w:ind w:left="2282" w:hanging="420"/>
      </w:pPr>
    </w:lvl>
    <w:lvl w:ilvl="4" w:tplc="04090019" w:tentative="1">
      <w:start w:val="1"/>
      <w:numFmt w:val="lowerLetter"/>
      <w:lvlText w:val="%5)"/>
      <w:lvlJc w:val="left"/>
      <w:pPr>
        <w:tabs>
          <w:tab w:val="num" w:pos="2702"/>
        </w:tabs>
        <w:ind w:left="2702" w:hanging="420"/>
      </w:pPr>
    </w:lvl>
    <w:lvl w:ilvl="5" w:tplc="0409001B" w:tentative="1">
      <w:start w:val="1"/>
      <w:numFmt w:val="lowerRoman"/>
      <w:lvlText w:val="%6."/>
      <w:lvlJc w:val="right"/>
      <w:pPr>
        <w:tabs>
          <w:tab w:val="num" w:pos="3122"/>
        </w:tabs>
        <w:ind w:left="3122" w:hanging="420"/>
      </w:pPr>
    </w:lvl>
    <w:lvl w:ilvl="6" w:tplc="0409000F" w:tentative="1">
      <w:start w:val="1"/>
      <w:numFmt w:val="decimal"/>
      <w:lvlText w:val="%7."/>
      <w:lvlJc w:val="left"/>
      <w:pPr>
        <w:tabs>
          <w:tab w:val="num" w:pos="3542"/>
        </w:tabs>
        <w:ind w:left="3542" w:hanging="420"/>
      </w:pPr>
    </w:lvl>
    <w:lvl w:ilvl="7" w:tplc="04090019" w:tentative="1">
      <w:start w:val="1"/>
      <w:numFmt w:val="lowerLetter"/>
      <w:lvlText w:val="%8)"/>
      <w:lvlJc w:val="left"/>
      <w:pPr>
        <w:tabs>
          <w:tab w:val="num" w:pos="3962"/>
        </w:tabs>
        <w:ind w:left="3962" w:hanging="420"/>
      </w:pPr>
    </w:lvl>
    <w:lvl w:ilvl="8" w:tplc="0409001B" w:tentative="1">
      <w:start w:val="1"/>
      <w:numFmt w:val="lowerRoman"/>
      <w:lvlText w:val="%9."/>
      <w:lvlJc w:val="right"/>
      <w:pPr>
        <w:tabs>
          <w:tab w:val="num" w:pos="4382"/>
        </w:tabs>
        <w:ind w:left="4382" w:hanging="420"/>
      </w:pPr>
    </w:lvl>
  </w:abstractNum>
  <w:num w:numId="1">
    <w:abstractNumId w:val="6"/>
  </w:num>
  <w:num w:numId="2">
    <w:abstractNumId w:val="31"/>
  </w:num>
  <w:num w:numId="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5"/>
  </w:num>
  <w:num w:numId="7">
    <w:abstractNumId w:val="29"/>
  </w:num>
  <w:num w:numId="8">
    <w:abstractNumId w:val="20"/>
  </w:num>
  <w:num w:numId="9">
    <w:abstractNumId w:val="25"/>
  </w:num>
  <w:num w:numId="10">
    <w:abstractNumId w:val="19"/>
  </w:num>
  <w:num w:numId="11">
    <w:abstractNumId w:val="38"/>
  </w:num>
  <w:num w:numId="12">
    <w:abstractNumId w:val="21"/>
  </w:num>
  <w:num w:numId="13">
    <w:abstractNumId w:val="26"/>
  </w:num>
  <w:num w:numId="14">
    <w:abstractNumId w:val="9"/>
  </w:num>
  <w:num w:numId="15">
    <w:abstractNumId w:val="32"/>
  </w:num>
  <w:num w:numId="16">
    <w:abstractNumId w:val="8"/>
  </w:num>
  <w:num w:numId="17">
    <w:abstractNumId w:val="28"/>
  </w:num>
  <w:num w:numId="18">
    <w:abstractNumId w:val="12"/>
  </w:num>
  <w:num w:numId="19">
    <w:abstractNumId w:val="10"/>
  </w:num>
  <w:num w:numId="20">
    <w:abstractNumId w:val="24"/>
  </w:num>
  <w:num w:numId="21">
    <w:abstractNumId w:val="36"/>
  </w:num>
  <w:num w:numId="22">
    <w:abstractNumId w:val="22"/>
  </w:num>
  <w:num w:numId="23">
    <w:abstractNumId w:val="7"/>
  </w:num>
  <w:num w:numId="24">
    <w:abstractNumId w:val="4"/>
  </w:num>
  <w:num w:numId="25">
    <w:abstractNumId w:val="3"/>
  </w:num>
  <w:num w:numId="26">
    <w:abstractNumId w:val="11"/>
  </w:num>
  <w:num w:numId="27">
    <w:abstractNumId w:val="23"/>
  </w:num>
  <w:num w:numId="28">
    <w:abstractNumId w:val="16"/>
  </w:num>
  <w:num w:numId="29">
    <w:abstractNumId w:val="17"/>
  </w:num>
  <w:num w:numId="30">
    <w:abstractNumId w:val="37"/>
  </w:num>
  <w:num w:numId="31">
    <w:abstractNumId w:val="27"/>
  </w:num>
  <w:num w:numId="32">
    <w:abstractNumId w:val="34"/>
  </w:num>
  <w:num w:numId="33">
    <w:abstractNumId w:val="33"/>
  </w:num>
  <w:num w:numId="34">
    <w:abstractNumId w:val="0"/>
  </w:num>
  <w:num w:numId="35">
    <w:abstractNumId w:val="1"/>
  </w:num>
  <w:num w:numId="36">
    <w:abstractNumId w:val="2"/>
  </w:num>
  <w:num w:numId="37">
    <w:abstractNumId w:val="5"/>
  </w:num>
  <w:num w:numId="38">
    <w:abstractNumId w:val="13"/>
  </w:num>
  <w:num w:numId="3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C54"/>
    <w:rsid w:val="00596B6A"/>
    <w:rsid w:val="00A95C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026"/>
    <o:shapelayout v:ext="edit">
      <o:idmap v:ext="edit" data="1"/>
    </o:shapelayout>
  </w:shapeDefaults>
  <w:decimalSymbol w:val="."/>
  <w:listSeparator w:val=","/>
  <w15:chartTrackingRefBased/>
  <w15:docId w15:val="{3FE5E6C4-8095-433F-A76D-D00477F9B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95C54"/>
    <w:pPr>
      <w:widowControl w:val="0"/>
      <w:spacing w:beforeLines="20" w:before="20" w:afterLines="20" w:after="20" w:line="400" w:lineRule="exact"/>
      <w:ind w:firstLineChars="200" w:firstLine="200"/>
      <w:jc w:val="both"/>
    </w:pPr>
    <w:rPr>
      <w:rFonts w:ascii="Calibri" w:eastAsia="宋体" w:hAnsi="Calibri" w:cs="Times New Roman"/>
    </w:rPr>
  </w:style>
  <w:style w:type="paragraph" w:styleId="1">
    <w:name w:val="heading 1"/>
    <w:basedOn w:val="a"/>
    <w:next w:val="a"/>
    <w:link w:val="1Char"/>
    <w:autoRedefine/>
    <w:qFormat/>
    <w:rsid w:val="00A95C54"/>
    <w:pPr>
      <w:keepNext/>
      <w:keepLines/>
      <w:spacing w:before="62" w:after="62" w:line="360" w:lineRule="auto"/>
      <w:ind w:left="1132"/>
      <w:jc w:val="left"/>
      <w:outlineLvl w:val="0"/>
    </w:pPr>
    <w:rPr>
      <w:rFonts w:ascii="宋体" w:hAnsi="宋体"/>
      <w:b/>
      <w:bCs/>
      <w:kern w:val="0"/>
      <w:szCs w:val="21"/>
    </w:rPr>
  </w:style>
  <w:style w:type="paragraph" w:styleId="2">
    <w:name w:val="heading 2"/>
    <w:basedOn w:val="a"/>
    <w:next w:val="a"/>
    <w:link w:val="2Char"/>
    <w:qFormat/>
    <w:rsid w:val="00A95C54"/>
    <w:pPr>
      <w:keepNext/>
      <w:keepLines/>
      <w:spacing w:before="260" w:after="260" w:line="416" w:lineRule="auto"/>
      <w:jc w:val="center"/>
      <w:outlineLvl w:val="1"/>
    </w:pPr>
    <w:rPr>
      <w:rFonts w:eastAsia="黑体"/>
      <w:b/>
      <w:bCs/>
      <w:sz w:val="30"/>
      <w:szCs w:val="18"/>
    </w:rPr>
  </w:style>
  <w:style w:type="paragraph" w:styleId="3">
    <w:name w:val="heading 3"/>
    <w:basedOn w:val="a"/>
    <w:next w:val="a"/>
    <w:link w:val="3Char"/>
    <w:uiPriority w:val="9"/>
    <w:unhideWhenUsed/>
    <w:qFormat/>
    <w:rsid w:val="00A95C54"/>
    <w:pPr>
      <w:keepNext/>
      <w:keepLines/>
      <w:spacing w:before="260" w:after="260" w:line="416" w:lineRule="atLeast"/>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A95C54"/>
    <w:rPr>
      <w:rFonts w:ascii="宋体" w:eastAsia="宋体" w:hAnsi="宋体" w:cs="Times New Roman"/>
      <w:b/>
      <w:bCs/>
      <w:kern w:val="0"/>
      <w:szCs w:val="21"/>
    </w:rPr>
  </w:style>
  <w:style w:type="character" w:customStyle="1" w:styleId="2Char">
    <w:name w:val="标题 2 Char"/>
    <w:basedOn w:val="a0"/>
    <w:link w:val="2"/>
    <w:rsid w:val="00A95C54"/>
    <w:rPr>
      <w:rFonts w:ascii="Calibri" w:eastAsia="黑体" w:hAnsi="Calibri" w:cs="Times New Roman"/>
      <w:b/>
      <w:bCs/>
      <w:sz w:val="30"/>
      <w:szCs w:val="18"/>
    </w:rPr>
  </w:style>
  <w:style w:type="character" w:customStyle="1" w:styleId="3Char">
    <w:name w:val="标题 3 Char"/>
    <w:basedOn w:val="a0"/>
    <w:link w:val="3"/>
    <w:uiPriority w:val="9"/>
    <w:rsid w:val="00A95C54"/>
    <w:rPr>
      <w:rFonts w:ascii="Calibri" w:eastAsia="宋体" w:hAnsi="Calibri" w:cs="Times New Roman"/>
      <w:b/>
      <w:bCs/>
      <w:sz w:val="32"/>
      <w:szCs w:val="32"/>
    </w:rPr>
  </w:style>
  <w:style w:type="paragraph" w:styleId="a3">
    <w:name w:val="header"/>
    <w:basedOn w:val="a"/>
    <w:link w:val="Char"/>
    <w:unhideWhenUsed/>
    <w:rsid w:val="00A95C54"/>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3"/>
    <w:rsid w:val="00A95C54"/>
    <w:rPr>
      <w:rFonts w:ascii="Calibri" w:eastAsia="宋体" w:hAnsi="Calibri" w:cs="Times New Roman"/>
      <w:sz w:val="18"/>
      <w:szCs w:val="18"/>
    </w:rPr>
  </w:style>
  <w:style w:type="paragraph" w:styleId="a4">
    <w:name w:val="footer"/>
    <w:basedOn w:val="a"/>
    <w:link w:val="Char0"/>
    <w:unhideWhenUsed/>
    <w:rsid w:val="00A95C54"/>
    <w:pPr>
      <w:tabs>
        <w:tab w:val="center" w:pos="4153"/>
        <w:tab w:val="right" w:pos="8306"/>
      </w:tabs>
      <w:snapToGrid w:val="0"/>
      <w:spacing w:line="240" w:lineRule="atLeast"/>
      <w:jc w:val="left"/>
    </w:pPr>
    <w:rPr>
      <w:sz w:val="18"/>
      <w:szCs w:val="18"/>
    </w:rPr>
  </w:style>
  <w:style w:type="character" w:customStyle="1" w:styleId="Char0">
    <w:name w:val="页脚 Char"/>
    <w:basedOn w:val="a0"/>
    <w:link w:val="a4"/>
    <w:rsid w:val="00A95C54"/>
    <w:rPr>
      <w:rFonts w:ascii="Calibri" w:eastAsia="宋体" w:hAnsi="Calibri" w:cs="Times New Roman"/>
      <w:sz w:val="18"/>
      <w:szCs w:val="18"/>
    </w:rPr>
  </w:style>
  <w:style w:type="paragraph" w:styleId="a5">
    <w:name w:val="Document Map"/>
    <w:basedOn w:val="a"/>
    <w:link w:val="Char1"/>
    <w:semiHidden/>
    <w:unhideWhenUsed/>
    <w:rsid w:val="00A95C54"/>
    <w:rPr>
      <w:rFonts w:ascii="宋体"/>
      <w:sz w:val="18"/>
      <w:szCs w:val="18"/>
    </w:rPr>
  </w:style>
  <w:style w:type="character" w:customStyle="1" w:styleId="Char1">
    <w:name w:val="文档结构图 Char"/>
    <w:basedOn w:val="a0"/>
    <w:link w:val="a5"/>
    <w:semiHidden/>
    <w:rsid w:val="00A95C54"/>
    <w:rPr>
      <w:rFonts w:ascii="宋体" w:eastAsia="宋体" w:hAnsi="Calibri" w:cs="Times New Roman"/>
      <w:sz w:val="18"/>
      <w:szCs w:val="18"/>
    </w:rPr>
  </w:style>
  <w:style w:type="character" w:styleId="a6">
    <w:name w:val="page number"/>
    <w:basedOn w:val="a0"/>
    <w:rsid w:val="00A95C54"/>
  </w:style>
  <w:style w:type="character" w:styleId="a7">
    <w:name w:val="Hyperlink"/>
    <w:basedOn w:val="a0"/>
    <w:uiPriority w:val="99"/>
    <w:unhideWhenUsed/>
    <w:rsid w:val="00A95C54"/>
    <w:rPr>
      <w:color w:val="0000FF"/>
      <w:u w:val="single"/>
    </w:rPr>
  </w:style>
  <w:style w:type="character" w:styleId="a8">
    <w:name w:val="FollowedHyperlink"/>
    <w:basedOn w:val="a0"/>
    <w:uiPriority w:val="99"/>
    <w:semiHidden/>
    <w:unhideWhenUsed/>
    <w:rsid w:val="00A95C54"/>
    <w:rPr>
      <w:color w:val="800080"/>
      <w:u w:val="single"/>
    </w:rPr>
  </w:style>
  <w:style w:type="paragraph" w:styleId="a9">
    <w:name w:val="Balloon Text"/>
    <w:basedOn w:val="a"/>
    <w:link w:val="Char2"/>
    <w:unhideWhenUsed/>
    <w:rsid w:val="00A95C54"/>
    <w:rPr>
      <w:sz w:val="18"/>
      <w:szCs w:val="18"/>
    </w:rPr>
  </w:style>
  <w:style w:type="character" w:customStyle="1" w:styleId="Char2">
    <w:name w:val="批注框文本 Char"/>
    <w:basedOn w:val="a0"/>
    <w:link w:val="a9"/>
    <w:rsid w:val="00A95C54"/>
    <w:rPr>
      <w:rFonts w:ascii="Calibri" w:eastAsia="宋体" w:hAnsi="Calibri" w:cs="Times New Roman"/>
      <w:sz w:val="18"/>
      <w:szCs w:val="18"/>
    </w:rPr>
  </w:style>
  <w:style w:type="paragraph" w:styleId="aa">
    <w:name w:val="Date"/>
    <w:basedOn w:val="a"/>
    <w:next w:val="a"/>
    <w:link w:val="Char3"/>
    <w:unhideWhenUsed/>
    <w:rsid w:val="00A95C54"/>
    <w:pPr>
      <w:ind w:leftChars="2500" w:left="100"/>
    </w:pPr>
  </w:style>
  <w:style w:type="character" w:customStyle="1" w:styleId="Char3">
    <w:name w:val="日期 Char"/>
    <w:basedOn w:val="a0"/>
    <w:link w:val="aa"/>
    <w:rsid w:val="00A95C54"/>
    <w:rPr>
      <w:rFonts w:ascii="Calibri" w:eastAsia="宋体" w:hAnsi="Calibri" w:cs="Times New Roman"/>
    </w:rPr>
  </w:style>
  <w:style w:type="paragraph" w:styleId="10">
    <w:name w:val="toc 1"/>
    <w:basedOn w:val="a"/>
    <w:next w:val="a"/>
    <w:autoRedefine/>
    <w:uiPriority w:val="39"/>
    <w:unhideWhenUsed/>
    <w:qFormat/>
    <w:rsid w:val="00A95C54"/>
    <w:pPr>
      <w:tabs>
        <w:tab w:val="right" w:leader="dot" w:pos="8296"/>
      </w:tabs>
    </w:pPr>
    <w:rPr>
      <w:b/>
      <w:noProof/>
      <w:kern w:val="44"/>
    </w:rPr>
  </w:style>
  <w:style w:type="paragraph" w:styleId="20">
    <w:name w:val="toc 2"/>
    <w:basedOn w:val="a"/>
    <w:next w:val="a"/>
    <w:autoRedefine/>
    <w:uiPriority w:val="39"/>
    <w:unhideWhenUsed/>
    <w:qFormat/>
    <w:rsid w:val="00A95C54"/>
    <w:pPr>
      <w:ind w:leftChars="200" w:left="420"/>
    </w:pPr>
  </w:style>
  <w:style w:type="character" w:styleId="ab">
    <w:name w:val="Strong"/>
    <w:basedOn w:val="a0"/>
    <w:uiPriority w:val="22"/>
    <w:qFormat/>
    <w:rsid w:val="00A95C54"/>
    <w:rPr>
      <w:b/>
      <w:bCs/>
    </w:rPr>
  </w:style>
  <w:style w:type="paragraph" w:styleId="ac">
    <w:name w:val="Normal (Web)"/>
    <w:basedOn w:val="a"/>
    <w:uiPriority w:val="99"/>
    <w:rsid w:val="00A95C54"/>
    <w:pPr>
      <w:widowControl/>
      <w:spacing w:before="100" w:beforeAutospacing="1" w:after="100" w:afterAutospacing="1"/>
      <w:jc w:val="left"/>
    </w:pPr>
    <w:rPr>
      <w:rFonts w:ascii="Arial Unicode MS" w:eastAsia="Arial Unicode MS" w:hAnsi="Arial Unicode MS" w:cs="Arial Unicode MS"/>
      <w:kern w:val="0"/>
      <w:sz w:val="24"/>
      <w:szCs w:val="24"/>
    </w:rPr>
  </w:style>
  <w:style w:type="paragraph" w:customStyle="1" w:styleId="black">
    <w:name w:val="black"/>
    <w:basedOn w:val="a"/>
    <w:rsid w:val="00A95C54"/>
    <w:pPr>
      <w:widowControl/>
      <w:spacing w:before="100" w:beforeAutospacing="1" w:after="100" w:afterAutospacing="1" w:line="260" w:lineRule="atLeast"/>
      <w:jc w:val="left"/>
    </w:pPr>
    <w:rPr>
      <w:rFonts w:ascii="Arial Unicode MS" w:eastAsia="Arial Unicode MS" w:hAnsi="Arial Unicode MS" w:cs="Arial Unicode MS"/>
      <w:kern w:val="0"/>
      <w:sz w:val="18"/>
      <w:szCs w:val="18"/>
    </w:rPr>
  </w:style>
  <w:style w:type="paragraph" w:styleId="ad">
    <w:name w:val="Plain Text"/>
    <w:basedOn w:val="a"/>
    <w:link w:val="Char4"/>
    <w:rsid w:val="00A95C54"/>
    <w:pPr>
      <w:adjustRightInd w:val="0"/>
      <w:spacing w:line="312" w:lineRule="atLeast"/>
      <w:textAlignment w:val="baseline"/>
    </w:pPr>
    <w:rPr>
      <w:rFonts w:ascii="宋体" w:hAnsi="Courier New"/>
      <w:kern w:val="0"/>
      <w:szCs w:val="20"/>
    </w:rPr>
  </w:style>
  <w:style w:type="character" w:customStyle="1" w:styleId="Char4">
    <w:name w:val="纯文本 Char"/>
    <w:basedOn w:val="a0"/>
    <w:link w:val="ad"/>
    <w:rsid w:val="00A95C54"/>
    <w:rPr>
      <w:rFonts w:ascii="宋体" w:eastAsia="宋体" w:hAnsi="Courier New" w:cs="Times New Roman"/>
      <w:kern w:val="0"/>
      <w:szCs w:val="20"/>
    </w:rPr>
  </w:style>
  <w:style w:type="paragraph" w:styleId="ae">
    <w:name w:val="Body Text Indent"/>
    <w:basedOn w:val="a"/>
    <w:link w:val="Char5"/>
    <w:rsid w:val="00A95C54"/>
    <w:pPr>
      <w:spacing w:line="460" w:lineRule="exact"/>
      <w:ind w:firstLine="540"/>
    </w:pPr>
    <w:rPr>
      <w:rFonts w:ascii="Times New Roman" w:hAnsi="Times New Roman"/>
      <w:sz w:val="27"/>
      <w:szCs w:val="27"/>
    </w:rPr>
  </w:style>
  <w:style w:type="character" w:customStyle="1" w:styleId="Char5">
    <w:name w:val="正文文本缩进 Char"/>
    <w:basedOn w:val="a0"/>
    <w:link w:val="ae"/>
    <w:rsid w:val="00A95C54"/>
    <w:rPr>
      <w:rFonts w:ascii="Times New Roman" w:eastAsia="宋体" w:hAnsi="Times New Roman" w:cs="Times New Roman"/>
      <w:sz w:val="27"/>
      <w:szCs w:val="27"/>
    </w:rPr>
  </w:style>
  <w:style w:type="paragraph" w:styleId="21">
    <w:name w:val="Body Text Indent 2"/>
    <w:basedOn w:val="a"/>
    <w:link w:val="2Char0"/>
    <w:rsid w:val="00A95C54"/>
    <w:pPr>
      <w:spacing w:line="480" w:lineRule="exact"/>
      <w:ind w:firstLine="539"/>
    </w:pPr>
    <w:rPr>
      <w:rFonts w:ascii="Times New Roman" w:hAnsi="Times New Roman"/>
      <w:sz w:val="27"/>
      <w:szCs w:val="27"/>
    </w:rPr>
  </w:style>
  <w:style w:type="character" w:customStyle="1" w:styleId="2Char0">
    <w:name w:val="正文文本缩进 2 Char"/>
    <w:basedOn w:val="a0"/>
    <w:link w:val="21"/>
    <w:rsid w:val="00A95C54"/>
    <w:rPr>
      <w:rFonts w:ascii="Times New Roman" w:eastAsia="宋体" w:hAnsi="Times New Roman" w:cs="Times New Roman"/>
      <w:sz w:val="27"/>
      <w:szCs w:val="27"/>
    </w:rPr>
  </w:style>
  <w:style w:type="paragraph" w:styleId="af">
    <w:name w:val="Body Text"/>
    <w:basedOn w:val="a"/>
    <w:link w:val="Char6"/>
    <w:rsid w:val="00A95C54"/>
    <w:pPr>
      <w:autoSpaceDE w:val="0"/>
      <w:autoSpaceDN w:val="0"/>
      <w:adjustRightInd w:val="0"/>
      <w:spacing w:line="360" w:lineRule="auto"/>
    </w:pPr>
    <w:rPr>
      <w:rFonts w:ascii="宋体" w:hAnsi="Times New Roman"/>
      <w:color w:val="000000"/>
      <w:sz w:val="24"/>
      <w:szCs w:val="20"/>
    </w:rPr>
  </w:style>
  <w:style w:type="character" w:customStyle="1" w:styleId="Char6">
    <w:name w:val="正文文本 Char"/>
    <w:basedOn w:val="a0"/>
    <w:link w:val="af"/>
    <w:rsid w:val="00A95C54"/>
    <w:rPr>
      <w:rFonts w:ascii="宋体" w:eastAsia="宋体" w:hAnsi="Times New Roman" w:cs="Times New Roman"/>
      <w:color w:val="000000"/>
      <w:sz w:val="24"/>
      <w:szCs w:val="20"/>
    </w:rPr>
  </w:style>
  <w:style w:type="paragraph" w:styleId="HTML">
    <w:name w:val="HTML Preformatted"/>
    <w:basedOn w:val="a"/>
    <w:link w:val="HTMLChar"/>
    <w:rsid w:val="00A95C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Unicode MS" w:eastAsia="Arial Unicode MS" w:hAnsi="Arial Unicode MS" w:cs="Arial Unicode MS"/>
      <w:kern w:val="0"/>
      <w:sz w:val="20"/>
      <w:szCs w:val="20"/>
    </w:rPr>
  </w:style>
  <w:style w:type="character" w:customStyle="1" w:styleId="HTMLChar">
    <w:name w:val="HTML 预设格式 Char"/>
    <w:basedOn w:val="a0"/>
    <w:link w:val="HTML"/>
    <w:rsid w:val="00A95C54"/>
    <w:rPr>
      <w:rFonts w:ascii="Arial Unicode MS" w:eastAsia="Arial Unicode MS" w:hAnsi="Arial Unicode MS" w:cs="Arial Unicode MS"/>
      <w:kern w:val="0"/>
      <w:sz w:val="20"/>
      <w:szCs w:val="20"/>
    </w:rPr>
  </w:style>
  <w:style w:type="paragraph" w:styleId="af0">
    <w:name w:val="caption"/>
    <w:basedOn w:val="a"/>
    <w:next w:val="a"/>
    <w:qFormat/>
    <w:rsid w:val="00A95C54"/>
    <w:pPr>
      <w:spacing w:before="152" w:after="160"/>
    </w:pPr>
    <w:rPr>
      <w:rFonts w:ascii="Arial" w:eastAsia="黑体" w:hAnsi="Arial"/>
      <w:sz w:val="20"/>
      <w:szCs w:val="20"/>
    </w:rPr>
  </w:style>
  <w:style w:type="paragraph" w:customStyle="1" w:styleId="pt-11">
    <w:name w:val="pt-11"/>
    <w:basedOn w:val="a"/>
    <w:rsid w:val="00A95C54"/>
    <w:pPr>
      <w:widowControl/>
      <w:spacing w:before="100" w:beforeAutospacing="1" w:after="100" w:afterAutospacing="1"/>
      <w:jc w:val="left"/>
    </w:pPr>
    <w:rPr>
      <w:rFonts w:ascii="Arial Unicode MS" w:eastAsia="Arial Unicode MS" w:hAnsi="Arial Unicode MS" w:cs="Arial Unicode MS"/>
      <w:kern w:val="0"/>
      <w:sz w:val="28"/>
      <w:szCs w:val="28"/>
    </w:rPr>
  </w:style>
  <w:style w:type="paragraph" w:styleId="30">
    <w:name w:val="Body Text Indent 3"/>
    <w:basedOn w:val="a"/>
    <w:link w:val="3Char0"/>
    <w:rsid w:val="00A95C54"/>
    <w:pPr>
      <w:widowControl/>
      <w:spacing w:before="100" w:beforeAutospacing="1" w:after="100" w:afterAutospacing="1"/>
      <w:jc w:val="left"/>
    </w:pPr>
    <w:rPr>
      <w:rFonts w:ascii="Arial Unicode MS" w:eastAsia="Arial Unicode MS" w:hAnsi="Arial Unicode MS" w:cs="Arial Unicode MS"/>
      <w:kern w:val="0"/>
      <w:sz w:val="24"/>
      <w:szCs w:val="24"/>
    </w:rPr>
  </w:style>
  <w:style w:type="character" w:customStyle="1" w:styleId="3Char0">
    <w:name w:val="正文文本缩进 3 Char"/>
    <w:basedOn w:val="a0"/>
    <w:link w:val="30"/>
    <w:rsid w:val="00A95C54"/>
    <w:rPr>
      <w:rFonts w:ascii="Arial Unicode MS" w:eastAsia="Arial Unicode MS" w:hAnsi="Arial Unicode MS" w:cs="Arial Unicode MS"/>
      <w:kern w:val="0"/>
      <w:sz w:val="24"/>
      <w:szCs w:val="24"/>
    </w:rPr>
  </w:style>
  <w:style w:type="paragraph" w:customStyle="1" w:styleId="headfont">
    <w:name w:val="headfont"/>
    <w:basedOn w:val="a"/>
    <w:rsid w:val="00A95C54"/>
    <w:pPr>
      <w:widowControl/>
      <w:pBdr>
        <w:bottom w:val="double" w:sz="2" w:space="2" w:color="000000"/>
      </w:pBdr>
      <w:spacing w:before="100" w:beforeAutospacing="1" w:after="100" w:afterAutospacing="1"/>
      <w:jc w:val="left"/>
    </w:pPr>
    <w:rPr>
      <w:rFonts w:ascii="Arial Unicode MS" w:hAnsi="Arial Unicode MS"/>
      <w:b/>
      <w:bCs/>
      <w:color w:val="000000"/>
      <w:kern w:val="0"/>
      <w:sz w:val="24"/>
      <w:szCs w:val="24"/>
    </w:rPr>
  </w:style>
  <w:style w:type="paragraph" w:customStyle="1" w:styleId="af1">
    <w:name w:val="a"/>
    <w:basedOn w:val="a"/>
    <w:rsid w:val="00A95C54"/>
    <w:pPr>
      <w:widowControl/>
      <w:spacing w:before="100" w:beforeAutospacing="1" w:after="100" w:afterAutospacing="1"/>
      <w:jc w:val="left"/>
    </w:pPr>
    <w:rPr>
      <w:rFonts w:ascii="Arial Unicode MS" w:hAnsi="Arial Unicode MS"/>
      <w:kern w:val="0"/>
      <w:sz w:val="24"/>
      <w:szCs w:val="24"/>
    </w:rPr>
  </w:style>
  <w:style w:type="paragraph" w:styleId="22">
    <w:name w:val="Body Text 2"/>
    <w:basedOn w:val="a"/>
    <w:link w:val="2Char1"/>
    <w:rsid w:val="00A95C54"/>
    <w:pPr>
      <w:spacing w:line="360" w:lineRule="auto"/>
    </w:pPr>
    <w:rPr>
      <w:rFonts w:ascii="Times New Roman" w:hAnsi="Times New Roman"/>
      <w:b/>
      <w:bCs/>
      <w:sz w:val="32"/>
      <w:szCs w:val="32"/>
    </w:rPr>
  </w:style>
  <w:style w:type="character" w:customStyle="1" w:styleId="2Char1">
    <w:name w:val="正文文本 2 Char"/>
    <w:basedOn w:val="a0"/>
    <w:link w:val="22"/>
    <w:rsid w:val="00A95C54"/>
    <w:rPr>
      <w:rFonts w:ascii="Times New Roman" w:eastAsia="宋体" w:hAnsi="Times New Roman" w:cs="Times New Roman"/>
      <w:b/>
      <w:bCs/>
      <w:sz w:val="32"/>
      <w:szCs w:val="32"/>
    </w:rPr>
  </w:style>
  <w:style w:type="paragraph" w:customStyle="1" w:styleId="juzhong">
    <w:name w:val="juzhong"/>
    <w:basedOn w:val="a"/>
    <w:rsid w:val="00A95C54"/>
    <w:pPr>
      <w:widowControl/>
      <w:spacing w:before="100" w:beforeAutospacing="1" w:after="100" w:afterAutospacing="1"/>
      <w:jc w:val="left"/>
    </w:pPr>
    <w:rPr>
      <w:rFonts w:ascii="Arial Unicode MS" w:eastAsia="Arial Unicode MS" w:hAnsi="Arial Unicode MS" w:cs="Arial Unicode MS"/>
      <w:kern w:val="0"/>
      <w:sz w:val="24"/>
      <w:szCs w:val="24"/>
    </w:rPr>
  </w:style>
  <w:style w:type="paragraph" w:customStyle="1" w:styleId="zhang">
    <w:name w:val="zhang"/>
    <w:basedOn w:val="a"/>
    <w:rsid w:val="00A95C54"/>
    <w:pPr>
      <w:widowControl/>
      <w:spacing w:before="100" w:beforeAutospacing="1" w:after="100" w:afterAutospacing="1"/>
      <w:jc w:val="left"/>
    </w:pPr>
    <w:rPr>
      <w:rFonts w:ascii="Arial Unicode MS" w:eastAsia="Arial Unicode MS" w:hAnsi="Arial Unicode MS" w:cs="Arial Unicode MS"/>
      <w:kern w:val="0"/>
      <w:sz w:val="24"/>
      <w:szCs w:val="24"/>
    </w:rPr>
  </w:style>
  <w:style w:type="paragraph" w:styleId="31">
    <w:name w:val="Body Text 3"/>
    <w:basedOn w:val="a"/>
    <w:link w:val="3Char1"/>
    <w:rsid w:val="00A95C54"/>
    <w:pPr>
      <w:spacing w:line="300" w:lineRule="auto"/>
      <w:jc w:val="center"/>
    </w:pPr>
    <w:rPr>
      <w:rFonts w:ascii="仿宋_GB2312" w:eastAsia="仿宋_GB2312" w:hAnsi="Times New Roman"/>
      <w:b/>
      <w:bCs/>
      <w:color w:val="000000"/>
      <w:sz w:val="24"/>
      <w:szCs w:val="24"/>
    </w:rPr>
  </w:style>
  <w:style w:type="character" w:customStyle="1" w:styleId="3Char1">
    <w:name w:val="正文文本 3 Char"/>
    <w:basedOn w:val="a0"/>
    <w:link w:val="31"/>
    <w:rsid w:val="00A95C54"/>
    <w:rPr>
      <w:rFonts w:ascii="仿宋_GB2312" w:eastAsia="仿宋_GB2312" w:hAnsi="Times New Roman" w:cs="Times New Roman"/>
      <w:b/>
      <w:bCs/>
      <w:color w:val="000000"/>
      <w:sz w:val="24"/>
      <w:szCs w:val="24"/>
    </w:rPr>
  </w:style>
  <w:style w:type="paragraph" w:customStyle="1" w:styleId="23">
    <w:name w:val="列表2"/>
    <w:basedOn w:val="a"/>
    <w:next w:val="af2"/>
    <w:rsid w:val="00A95C54"/>
    <w:pPr>
      <w:tabs>
        <w:tab w:val="num" w:pos="960"/>
      </w:tabs>
      <w:spacing w:line="360" w:lineRule="auto"/>
      <w:ind w:left="960" w:hanging="960"/>
    </w:pPr>
    <w:rPr>
      <w:rFonts w:ascii="Times New Roman" w:hAnsi="Times New Roman"/>
      <w:szCs w:val="21"/>
    </w:rPr>
  </w:style>
  <w:style w:type="paragraph" w:styleId="af2">
    <w:name w:val="Title"/>
    <w:basedOn w:val="a"/>
    <w:link w:val="Char7"/>
    <w:qFormat/>
    <w:rsid w:val="00A95C54"/>
    <w:pPr>
      <w:spacing w:before="240" w:after="60" w:line="360" w:lineRule="auto"/>
      <w:ind w:firstLine="425"/>
      <w:jc w:val="center"/>
      <w:outlineLvl w:val="0"/>
    </w:pPr>
    <w:rPr>
      <w:rFonts w:ascii="Arial" w:hAnsi="Arial"/>
      <w:b/>
      <w:bCs/>
      <w:sz w:val="32"/>
      <w:szCs w:val="32"/>
    </w:rPr>
  </w:style>
  <w:style w:type="character" w:customStyle="1" w:styleId="Char7">
    <w:name w:val="标题 Char"/>
    <w:basedOn w:val="a0"/>
    <w:link w:val="af2"/>
    <w:rsid w:val="00A95C54"/>
    <w:rPr>
      <w:rFonts w:ascii="Arial" w:eastAsia="宋体" w:hAnsi="Arial" w:cs="Times New Roman"/>
      <w:b/>
      <w:bCs/>
      <w:sz w:val="32"/>
      <w:szCs w:val="32"/>
    </w:rPr>
  </w:style>
  <w:style w:type="paragraph" w:customStyle="1" w:styleId="11">
    <w:name w:val="正文文本缩进1"/>
    <w:basedOn w:val="a"/>
    <w:rsid w:val="00A95C54"/>
    <w:pPr>
      <w:ind w:firstLine="720"/>
    </w:pPr>
    <w:rPr>
      <w:rFonts w:ascii="Times New Roman" w:hAnsi="Times New Roman"/>
      <w:sz w:val="28"/>
      <w:szCs w:val="28"/>
    </w:rPr>
  </w:style>
  <w:style w:type="paragraph" w:customStyle="1" w:styleId="ParaCharCharCharCharCharCharCharCharCharCharCharChar">
    <w:name w:val="默认段落字体 Para Char Char Char Char Char Char Char Char Char Char Char Char"/>
    <w:basedOn w:val="a"/>
    <w:autoRedefine/>
    <w:rsid w:val="00A95C54"/>
    <w:pPr>
      <w:tabs>
        <w:tab w:val="num" w:pos="840"/>
      </w:tabs>
      <w:ind w:left="840" w:hanging="360"/>
    </w:pPr>
    <w:rPr>
      <w:rFonts w:ascii="Times New Roman" w:hAnsi="Times New Roman"/>
      <w:sz w:val="24"/>
      <w:szCs w:val="24"/>
    </w:rPr>
  </w:style>
  <w:style w:type="paragraph" w:customStyle="1" w:styleId="24">
    <w:name w:val="标题2"/>
    <w:basedOn w:val="2"/>
    <w:link w:val="2Char2"/>
    <w:rsid w:val="00A95C54"/>
    <w:pPr>
      <w:spacing w:before="62" w:after="62" w:line="400" w:lineRule="exact"/>
      <w:ind w:firstLine="422"/>
    </w:pPr>
    <w:rPr>
      <w:rFonts w:ascii="宋体" w:eastAsia="宋体" w:hAnsi="宋体" w:cs="宋体"/>
      <w:szCs w:val="20"/>
    </w:rPr>
  </w:style>
  <w:style w:type="character" w:customStyle="1" w:styleId="2Char2">
    <w:name w:val="标题2 Char"/>
    <w:basedOn w:val="2Char"/>
    <w:link w:val="24"/>
    <w:rsid w:val="00A95C54"/>
    <w:rPr>
      <w:rFonts w:ascii="宋体" w:eastAsia="宋体" w:hAnsi="宋体" w:cs="宋体"/>
      <w:b/>
      <w:bCs/>
      <w:sz w:val="30"/>
      <w:szCs w:val="20"/>
    </w:rPr>
  </w:style>
  <w:style w:type="paragraph" w:customStyle="1" w:styleId="12">
    <w:name w:val="标题1"/>
    <w:basedOn w:val="1"/>
    <w:rsid w:val="00A95C54"/>
    <w:pPr>
      <w:spacing w:line="400" w:lineRule="exact"/>
      <w:ind w:left="0" w:firstLine="422"/>
      <w:jc w:val="both"/>
    </w:pPr>
    <w:rPr>
      <w:rFonts w:cs="宋体"/>
      <w:kern w:val="44"/>
      <w:szCs w:val="20"/>
    </w:rPr>
  </w:style>
  <w:style w:type="character" w:styleId="af3">
    <w:name w:val="footnote reference"/>
    <w:basedOn w:val="a0"/>
    <w:rsid w:val="00A95C54"/>
    <w:rPr>
      <w:vertAlign w:val="superscript"/>
    </w:rPr>
  </w:style>
  <w:style w:type="character" w:customStyle="1" w:styleId="Char8">
    <w:name w:val="批注文字 Char"/>
    <w:basedOn w:val="a0"/>
    <w:link w:val="af4"/>
    <w:semiHidden/>
    <w:rsid w:val="00A95C54"/>
    <w:rPr>
      <w:szCs w:val="24"/>
    </w:rPr>
  </w:style>
  <w:style w:type="paragraph" w:styleId="af4">
    <w:name w:val="annotation text"/>
    <w:basedOn w:val="a"/>
    <w:link w:val="Char8"/>
    <w:semiHidden/>
    <w:rsid w:val="00A95C54"/>
    <w:pPr>
      <w:jc w:val="left"/>
    </w:pPr>
    <w:rPr>
      <w:rFonts w:asciiTheme="minorHAnsi" w:eastAsiaTheme="minorEastAsia" w:hAnsiTheme="minorHAnsi" w:cstheme="minorBidi"/>
      <w:szCs w:val="24"/>
    </w:rPr>
  </w:style>
  <w:style w:type="character" w:customStyle="1" w:styleId="Char10">
    <w:name w:val="批注文字 Char1"/>
    <w:basedOn w:val="a0"/>
    <w:uiPriority w:val="99"/>
    <w:semiHidden/>
    <w:rsid w:val="00A95C54"/>
    <w:rPr>
      <w:rFonts w:ascii="Calibri" w:eastAsia="宋体" w:hAnsi="Calibri" w:cs="Times New Roman"/>
    </w:rPr>
  </w:style>
  <w:style w:type="paragraph" w:customStyle="1" w:styleId="CharCharCharChar">
    <w:name w:val="Char Char Char Char"/>
    <w:basedOn w:val="a"/>
    <w:rsid w:val="00A95C54"/>
    <w:pPr>
      <w:tabs>
        <w:tab w:val="left" w:pos="840"/>
      </w:tabs>
      <w:adjustRightInd w:val="0"/>
      <w:spacing w:line="360" w:lineRule="atLeast"/>
      <w:ind w:left="840" w:hanging="360"/>
      <w:textAlignment w:val="baseline"/>
    </w:pPr>
    <w:rPr>
      <w:rFonts w:ascii="Times New Roman" w:hAnsi="Times New Roman"/>
      <w:sz w:val="24"/>
      <w:szCs w:val="20"/>
    </w:rPr>
  </w:style>
  <w:style w:type="paragraph" w:styleId="af5">
    <w:name w:val="annotation subject"/>
    <w:basedOn w:val="af4"/>
    <w:next w:val="af4"/>
    <w:link w:val="Char9"/>
    <w:rsid w:val="00A95C54"/>
    <w:rPr>
      <w:b/>
      <w:szCs w:val="20"/>
    </w:rPr>
  </w:style>
  <w:style w:type="character" w:customStyle="1" w:styleId="Char9">
    <w:name w:val="批注主题 Char"/>
    <w:basedOn w:val="Char10"/>
    <w:link w:val="af5"/>
    <w:rsid w:val="00A95C54"/>
    <w:rPr>
      <w:rFonts w:ascii="Calibri" w:eastAsia="宋体" w:hAnsi="Calibri" w:cs="Times New Roman"/>
      <w:b/>
      <w:szCs w:val="20"/>
    </w:rPr>
  </w:style>
  <w:style w:type="paragraph" w:customStyle="1" w:styleId="CharCharCharCharCharCharCharCharChar">
    <w:name w:val="Char Char Char Char Char Char Char Char Char"/>
    <w:basedOn w:val="a"/>
    <w:rsid w:val="00A95C54"/>
    <w:pPr>
      <w:tabs>
        <w:tab w:val="left" w:pos="780"/>
        <w:tab w:val="num" w:pos="960"/>
      </w:tabs>
      <w:ind w:left="960" w:hanging="960"/>
    </w:pPr>
    <w:rPr>
      <w:rFonts w:ascii="Times New Roman" w:hAnsi="Times New Roman"/>
      <w:sz w:val="24"/>
      <w:szCs w:val="20"/>
    </w:rPr>
  </w:style>
  <w:style w:type="paragraph" w:customStyle="1" w:styleId="xl30">
    <w:name w:val="xl30"/>
    <w:basedOn w:val="a"/>
    <w:rsid w:val="00A95C54"/>
    <w:pPr>
      <w:widowControl/>
      <w:spacing w:before="100" w:beforeAutospacing="1" w:after="100" w:afterAutospacing="1"/>
      <w:jc w:val="right"/>
    </w:pPr>
    <w:rPr>
      <w:rFonts w:ascii="Times New Roman" w:eastAsia="Arial Unicode MS" w:hAnsi="Times New Roman"/>
      <w:kern w:val="0"/>
      <w:szCs w:val="20"/>
    </w:rPr>
  </w:style>
  <w:style w:type="paragraph" w:customStyle="1" w:styleId="af6">
    <w:name w:val="简单回函地址"/>
    <w:basedOn w:val="a"/>
    <w:rsid w:val="00A95C54"/>
    <w:rPr>
      <w:rFonts w:ascii="Times New Roman" w:hAnsi="Times New Roman"/>
      <w:szCs w:val="20"/>
    </w:rPr>
  </w:style>
  <w:style w:type="paragraph" w:customStyle="1" w:styleId="115">
    <w:name w:val="样式 标题 1 + 段前: 1.5 行"/>
    <w:basedOn w:val="a"/>
    <w:rsid w:val="00A95C54"/>
    <w:pPr>
      <w:tabs>
        <w:tab w:val="left" w:pos="360"/>
      </w:tabs>
      <w:ind w:left="360" w:hanging="360"/>
    </w:pPr>
    <w:rPr>
      <w:rFonts w:ascii="Times New Roman" w:hAnsi="Times New Roman"/>
      <w:sz w:val="24"/>
      <w:szCs w:val="20"/>
    </w:rPr>
  </w:style>
  <w:style w:type="paragraph" w:customStyle="1" w:styleId="FormLabel">
    <w:name w:val="Form Label"/>
    <w:basedOn w:val="a"/>
    <w:rsid w:val="00A95C54"/>
    <w:pPr>
      <w:widowControl/>
      <w:spacing w:line="280" w:lineRule="exact"/>
      <w:jc w:val="left"/>
    </w:pPr>
    <w:rPr>
      <w:rFonts w:ascii="Times New Roman" w:hAnsi="Times New Roman"/>
      <w:kern w:val="0"/>
      <w:sz w:val="18"/>
      <w:szCs w:val="20"/>
      <w:lang w:val="en-GB" w:eastAsia="en-US"/>
    </w:rPr>
  </w:style>
  <w:style w:type="paragraph" w:customStyle="1" w:styleId="Chara">
    <w:name w:val="Char"/>
    <w:basedOn w:val="a"/>
    <w:rsid w:val="00A95C54"/>
    <w:rPr>
      <w:rFonts w:ascii="Times New Roman" w:hAnsi="Times New Roman"/>
      <w:szCs w:val="20"/>
    </w:rPr>
  </w:style>
  <w:style w:type="paragraph" w:customStyle="1" w:styleId="Default">
    <w:name w:val="Default"/>
    <w:rsid w:val="00A95C54"/>
    <w:pPr>
      <w:widowControl w:val="0"/>
      <w:autoSpaceDE w:val="0"/>
      <w:autoSpaceDN w:val="0"/>
      <w:adjustRightInd w:val="0"/>
      <w:spacing w:beforeLines="20" w:before="20" w:afterLines="20" w:after="20" w:line="400" w:lineRule="exact"/>
      <w:ind w:firstLineChars="200" w:firstLine="200"/>
      <w:jc w:val="both"/>
    </w:pPr>
    <w:rPr>
      <w:rFonts w:ascii="宋体" w:eastAsia="宋体" w:hAnsi="Times New Roman" w:cs="Times New Roman"/>
      <w:color w:val="000000"/>
      <w:kern w:val="0"/>
      <w:sz w:val="24"/>
      <w:szCs w:val="20"/>
    </w:rPr>
  </w:style>
  <w:style w:type="paragraph" w:customStyle="1" w:styleId="xl33">
    <w:name w:val="xl33"/>
    <w:basedOn w:val="a"/>
    <w:rsid w:val="00A95C54"/>
    <w:pPr>
      <w:widowControl/>
      <w:pBdr>
        <w:left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kern w:val="0"/>
      <w:sz w:val="24"/>
      <w:szCs w:val="20"/>
    </w:rPr>
  </w:style>
  <w:style w:type="paragraph" w:styleId="af7">
    <w:name w:val="footnote text"/>
    <w:basedOn w:val="a"/>
    <w:link w:val="Charb"/>
    <w:rsid w:val="00A95C54"/>
    <w:pPr>
      <w:snapToGrid w:val="0"/>
      <w:jc w:val="left"/>
    </w:pPr>
    <w:rPr>
      <w:rFonts w:ascii="Times New Roman" w:hAnsi="Times New Roman"/>
      <w:sz w:val="18"/>
      <w:szCs w:val="20"/>
    </w:rPr>
  </w:style>
  <w:style w:type="character" w:customStyle="1" w:styleId="Charb">
    <w:name w:val="脚注文本 Char"/>
    <w:basedOn w:val="a0"/>
    <w:link w:val="af7"/>
    <w:rsid w:val="00A95C54"/>
    <w:rPr>
      <w:rFonts w:ascii="Times New Roman" w:eastAsia="宋体" w:hAnsi="Times New Roman" w:cs="Times New Roman"/>
      <w:sz w:val="18"/>
      <w:szCs w:val="20"/>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a"/>
    <w:rsid w:val="00A95C54"/>
    <w:pPr>
      <w:widowControl/>
      <w:spacing w:after="160" w:line="240" w:lineRule="exact"/>
      <w:jc w:val="left"/>
    </w:pPr>
    <w:rPr>
      <w:rFonts w:ascii="Verdana" w:eastAsia="Times New Roman" w:hAnsi="Verdana"/>
      <w:kern w:val="0"/>
      <w:sz w:val="20"/>
      <w:szCs w:val="20"/>
      <w:lang w:eastAsia="en-US"/>
    </w:rPr>
  </w:style>
  <w:style w:type="paragraph" w:customStyle="1" w:styleId="Char1CharCharCharChar">
    <w:name w:val="Char1 Char Char Char Char"/>
    <w:basedOn w:val="a"/>
    <w:rsid w:val="00A95C54"/>
    <w:pPr>
      <w:widowControl/>
      <w:spacing w:after="160" w:line="240" w:lineRule="exact"/>
      <w:jc w:val="left"/>
    </w:pPr>
    <w:rPr>
      <w:rFonts w:ascii="Verdana" w:hAnsi="Verdana"/>
      <w:kern w:val="0"/>
      <w:sz w:val="20"/>
      <w:szCs w:val="20"/>
      <w:lang w:eastAsia="en-US"/>
    </w:rPr>
  </w:style>
  <w:style w:type="paragraph" w:customStyle="1" w:styleId="xl31">
    <w:name w:val="xl31"/>
    <w:basedOn w:val="a"/>
    <w:rsid w:val="00A95C54"/>
    <w:pPr>
      <w:widowControl/>
      <w:spacing w:before="100" w:beforeAutospacing="1" w:after="100" w:afterAutospacing="1"/>
      <w:jc w:val="center"/>
      <w:textAlignment w:val="center"/>
    </w:pPr>
    <w:rPr>
      <w:rFonts w:ascii="宋体" w:hAnsi="宋体"/>
      <w:kern w:val="0"/>
      <w:sz w:val="24"/>
      <w:szCs w:val="20"/>
    </w:rPr>
  </w:style>
  <w:style w:type="paragraph" w:customStyle="1" w:styleId="2111111">
    <w:name w:val="样式 样式 样式 标题 2 + 段前: 1 行 段后: 1 行1 + 段前: 1 行 段后: 1 行 + 段前: 1 行 段后..."/>
    <w:basedOn w:val="a"/>
    <w:rsid w:val="00A95C54"/>
    <w:pPr>
      <w:keepNext/>
      <w:keepLines/>
      <w:tabs>
        <w:tab w:val="left" w:pos="840"/>
      </w:tabs>
      <w:spacing w:before="447" w:after="447"/>
      <w:ind w:left="840" w:hanging="420"/>
      <w:outlineLvl w:val="1"/>
    </w:pPr>
    <w:rPr>
      <w:rFonts w:ascii="Arial" w:hAnsi="Arial"/>
      <w:b/>
      <w:sz w:val="28"/>
      <w:szCs w:val="20"/>
    </w:rPr>
  </w:style>
  <w:style w:type="paragraph" w:customStyle="1" w:styleId="Char11">
    <w:name w:val="Char1"/>
    <w:basedOn w:val="a"/>
    <w:rsid w:val="00A95C54"/>
    <w:rPr>
      <w:rFonts w:ascii="Times New Roman" w:hAnsi="Times New Roman"/>
      <w:szCs w:val="20"/>
    </w:rPr>
  </w:style>
  <w:style w:type="paragraph" w:customStyle="1" w:styleId="CharChar2">
    <w:name w:val="Char Char2"/>
    <w:basedOn w:val="a"/>
    <w:rsid w:val="00A95C54"/>
    <w:pPr>
      <w:autoSpaceDE w:val="0"/>
      <w:autoSpaceDN w:val="0"/>
      <w:adjustRightInd w:val="0"/>
      <w:jc w:val="left"/>
      <w:textAlignment w:val="baseline"/>
    </w:pPr>
    <w:rPr>
      <w:rFonts w:ascii="宋体" w:hAnsi="Times New Roman"/>
      <w:kern w:val="0"/>
      <w:sz w:val="34"/>
      <w:szCs w:val="20"/>
    </w:rPr>
  </w:style>
  <w:style w:type="paragraph" w:customStyle="1" w:styleId="af8">
    <w:name w:val="法规标题"/>
    <w:basedOn w:val="2"/>
    <w:link w:val="Charc"/>
    <w:rsid w:val="00A95C54"/>
    <w:pPr>
      <w:spacing w:before="62" w:after="62" w:line="240" w:lineRule="auto"/>
      <w:ind w:firstLine="482"/>
    </w:pPr>
    <w:rPr>
      <w:rFonts w:ascii="宋体" w:eastAsia="宋体" w:hAnsi="宋体"/>
      <w:sz w:val="24"/>
      <w:szCs w:val="24"/>
    </w:rPr>
  </w:style>
  <w:style w:type="character" w:customStyle="1" w:styleId="Charc">
    <w:name w:val="法规标题 Char"/>
    <w:basedOn w:val="2Char"/>
    <w:link w:val="af8"/>
    <w:rsid w:val="00A95C54"/>
    <w:rPr>
      <w:rFonts w:ascii="宋体" w:eastAsia="宋体" w:hAnsi="宋体" w:cs="Times New Roman"/>
      <w:b/>
      <w:bCs/>
      <w:sz w:val="24"/>
      <w:szCs w:val="24"/>
    </w:rPr>
  </w:style>
  <w:style w:type="paragraph" w:customStyle="1" w:styleId="Char1CharCharCharCharCharChar">
    <w:name w:val="Char1 Char Char Char Char Char Char"/>
    <w:basedOn w:val="a"/>
    <w:rsid w:val="00A95C54"/>
    <w:rPr>
      <w:rFonts w:ascii="Times New Roman" w:hAnsi="Times New Roman"/>
      <w:szCs w:val="24"/>
    </w:rPr>
  </w:style>
  <w:style w:type="paragraph" w:customStyle="1" w:styleId="CharCharCharCharCharCharCharCharCharCharCharCharCharCharCharChar">
    <w:name w:val="Char Char Char Char Char Char Char Char Char Char Char Char Char Char Char Char"/>
    <w:basedOn w:val="a"/>
    <w:rsid w:val="00A95C54"/>
    <w:pPr>
      <w:tabs>
        <w:tab w:val="left" w:pos="360"/>
      </w:tabs>
    </w:pPr>
    <w:rPr>
      <w:rFonts w:ascii="Times New Roman" w:eastAsia="仿宋_GB2312" w:hAnsi="Times New Roman"/>
      <w:sz w:val="30"/>
      <w:szCs w:val="20"/>
    </w:rPr>
  </w:style>
  <w:style w:type="character" w:customStyle="1" w:styleId="CharChar1">
    <w:name w:val="Char Char1"/>
    <w:basedOn w:val="a0"/>
    <w:rsid w:val="00A95C54"/>
    <w:rPr>
      <w:rFonts w:eastAsia="黑体"/>
      <w:b/>
      <w:bCs/>
      <w:kern w:val="2"/>
      <w:sz w:val="30"/>
      <w:szCs w:val="18"/>
      <w:lang w:val="en-US" w:eastAsia="zh-CN" w:bidi="ar-SA"/>
    </w:rPr>
  </w:style>
  <w:style w:type="paragraph" w:styleId="32">
    <w:name w:val="toc 3"/>
    <w:basedOn w:val="a"/>
    <w:next w:val="a"/>
    <w:autoRedefine/>
    <w:uiPriority w:val="39"/>
    <w:unhideWhenUsed/>
    <w:qFormat/>
    <w:rsid w:val="00A95C54"/>
    <w:pPr>
      <w:ind w:leftChars="400" w:left="840"/>
    </w:pPr>
  </w:style>
  <w:style w:type="paragraph" w:styleId="TOC">
    <w:name w:val="TOC Heading"/>
    <w:basedOn w:val="1"/>
    <w:next w:val="a"/>
    <w:uiPriority w:val="39"/>
    <w:semiHidden/>
    <w:unhideWhenUsed/>
    <w:qFormat/>
    <w:rsid w:val="00A95C54"/>
    <w:pPr>
      <w:widowControl/>
      <w:spacing w:beforeLines="0" w:afterLines="0" w:line="276" w:lineRule="auto"/>
      <w:ind w:left="0" w:firstLineChars="0" w:firstLine="0"/>
      <w:outlineLvl w:val="9"/>
    </w:pPr>
    <w:rPr>
      <w:rFonts w:ascii="Cambria" w:hAnsi="Cambria"/>
      <w:color w:val="365F91"/>
      <w:sz w:val="28"/>
      <w:szCs w:val="28"/>
    </w:rPr>
  </w:style>
  <w:style w:type="character" w:customStyle="1" w:styleId="bold1">
    <w:name w:val="bold1"/>
    <w:basedOn w:val="a0"/>
    <w:rsid w:val="00A95C54"/>
    <w:rPr>
      <w:b/>
      <w:bCs/>
      <w:color w:val="000000"/>
      <w:sz w:val="21"/>
      <w:szCs w:val="21"/>
    </w:rPr>
  </w:style>
  <w:style w:type="table" w:styleId="af9">
    <w:name w:val="Table Grid"/>
    <w:basedOn w:val="a1"/>
    <w:rsid w:val="00A95C54"/>
    <w:rPr>
      <w:rFonts w:ascii="Calibri" w:eastAsia="宋体" w:hAnsi="Calibri"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CODE">
    <w:name w:val="CODE"/>
    <w:rsid w:val="00A95C54"/>
    <w:rPr>
      <w:rFonts w:ascii="Courier New" w:hAnsi="Courier New"/>
      <w:noProof/>
      <w:spacing w:val="-10"/>
      <w:sz w:val="20"/>
      <w:lang w:val="en-GB"/>
    </w:rPr>
  </w:style>
  <w:style w:type="paragraph" w:styleId="4">
    <w:name w:val="toc 4"/>
    <w:basedOn w:val="a"/>
    <w:next w:val="a"/>
    <w:autoRedefine/>
    <w:uiPriority w:val="39"/>
    <w:unhideWhenUsed/>
    <w:rsid w:val="00A95C54"/>
    <w:pPr>
      <w:spacing w:beforeLines="0" w:afterLines="0" w:line="240" w:lineRule="auto"/>
      <w:ind w:leftChars="600" w:left="1260" w:firstLineChars="0" w:firstLine="0"/>
    </w:pPr>
    <w:rPr>
      <w:rFonts w:asciiTheme="minorHAnsi" w:eastAsiaTheme="minorEastAsia" w:hAnsiTheme="minorHAnsi" w:cstheme="minorBidi"/>
    </w:rPr>
  </w:style>
  <w:style w:type="paragraph" w:styleId="5">
    <w:name w:val="toc 5"/>
    <w:basedOn w:val="a"/>
    <w:next w:val="a"/>
    <w:autoRedefine/>
    <w:uiPriority w:val="39"/>
    <w:unhideWhenUsed/>
    <w:rsid w:val="00A95C54"/>
    <w:pPr>
      <w:spacing w:beforeLines="0" w:afterLines="0" w:line="240" w:lineRule="auto"/>
      <w:ind w:leftChars="800" w:left="1680" w:firstLineChars="0" w:firstLine="0"/>
    </w:pPr>
    <w:rPr>
      <w:rFonts w:asciiTheme="minorHAnsi" w:eastAsiaTheme="minorEastAsia" w:hAnsiTheme="minorHAnsi" w:cstheme="minorBidi"/>
    </w:rPr>
  </w:style>
  <w:style w:type="paragraph" w:styleId="6">
    <w:name w:val="toc 6"/>
    <w:basedOn w:val="a"/>
    <w:next w:val="a"/>
    <w:autoRedefine/>
    <w:uiPriority w:val="39"/>
    <w:unhideWhenUsed/>
    <w:rsid w:val="00A95C54"/>
    <w:pPr>
      <w:spacing w:beforeLines="0" w:afterLines="0" w:line="240" w:lineRule="auto"/>
      <w:ind w:leftChars="1000" w:left="2100" w:firstLineChars="0" w:firstLine="0"/>
    </w:pPr>
    <w:rPr>
      <w:rFonts w:asciiTheme="minorHAnsi" w:eastAsiaTheme="minorEastAsia" w:hAnsiTheme="minorHAnsi" w:cstheme="minorBidi"/>
    </w:rPr>
  </w:style>
  <w:style w:type="paragraph" w:styleId="7">
    <w:name w:val="toc 7"/>
    <w:basedOn w:val="a"/>
    <w:next w:val="a"/>
    <w:autoRedefine/>
    <w:uiPriority w:val="39"/>
    <w:unhideWhenUsed/>
    <w:rsid w:val="00A95C54"/>
    <w:pPr>
      <w:spacing w:beforeLines="0" w:afterLines="0" w:line="240" w:lineRule="auto"/>
      <w:ind w:leftChars="1200" w:left="2520" w:firstLineChars="0" w:firstLine="0"/>
    </w:pPr>
    <w:rPr>
      <w:rFonts w:asciiTheme="minorHAnsi" w:eastAsiaTheme="minorEastAsia" w:hAnsiTheme="minorHAnsi" w:cstheme="minorBidi"/>
    </w:rPr>
  </w:style>
  <w:style w:type="paragraph" w:styleId="8">
    <w:name w:val="toc 8"/>
    <w:basedOn w:val="a"/>
    <w:next w:val="a"/>
    <w:autoRedefine/>
    <w:uiPriority w:val="39"/>
    <w:unhideWhenUsed/>
    <w:rsid w:val="00A95C54"/>
    <w:pPr>
      <w:spacing w:beforeLines="0" w:afterLines="0" w:line="240" w:lineRule="auto"/>
      <w:ind w:leftChars="1400" w:left="2940" w:firstLineChars="0" w:firstLine="0"/>
    </w:pPr>
    <w:rPr>
      <w:rFonts w:asciiTheme="minorHAnsi" w:eastAsiaTheme="minorEastAsia" w:hAnsiTheme="minorHAnsi" w:cstheme="minorBidi"/>
    </w:rPr>
  </w:style>
  <w:style w:type="paragraph" w:styleId="9">
    <w:name w:val="toc 9"/>
    <w:basedOn w:val="a"/>
    <w:next w:val="a"/>
    <w:autoRedefine/>
    <w:uiPriority w:val="39"/>
    <w:unhideWhenUsed/>
    <w:rsid w:val="00A95C54"/>
    <w:pPr>
      <w:spacing w:beforeLines="0" w:afterLines="0" w:line="240" w:lineRule="auto"/>
      <w:ind w:leftChars="1600" w:left="3360" w:firstLineChars="0" w:firstLine="0"/>
    </w:pPr>
    <w:rPr>
      <w:rFonts w:asciiTheme="minorHAnsi" w:eastAsiaTheme="minorEastAsia" w:hAnsiTheme="minorHAnsi" w:cstheme="minorBidi"/>
    </w:rPr>
  </w:style>
  <w:style w:type="paragraph" w:styleId="afa">
    <w:name w:val="List Paragraph"/>
    <w:basedOn w:val="a"/>
    <w:qFormat/>
    <w:rsid w:val="00A95C54"/>
    <w:pPr>
      <w:spacing w:beforeLines="0" w:afterLines="0" w:line="240" w:lineRule="auto"/>
      <w:ind w:firstLine="420"/>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3" Type="http://schemas.openxmlformats.org/officeDocument/2006/relationships/settings" Target="settings.xml"/><Relationship Id="rId21" Type="http://schemas.openxmlformats.org/officeDocument/2006/relationships/oleObject" Target="embeddings/oleObject9.bin"/><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fontTable" Target="fontTable.xml"/><Relationship Id="rId10" Type="http://schemas.openxmlformats.org/officeDocument/2006/relationships/oleObject" Target="embeddings/oleObject3.bin"/><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1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25</Pages>
  <Words>1596</Words>
  <Characters>9102</Characters>
  <Application>Microsoft Office Word</Application>
  <DocSecurity>0</DocSecurity>
  <Lines>75</Lines>
  <Paragraphs>21</Paragraphs>
  <ScaleCrop>false</ScaleCrop>
  <Company>E FUND</Company>
  <LinksUpToDate>false</LinksUpToDate>
  <CharactersWithSpaces>10677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胡巧蕊</dc:creator>
  <cp:keywords/>
  <dc:description/>
  <cp:lastModifiedBy>胡巧蕊</cp:lastModifiedBy>
  <cp:revision>1</cp:revision>
  <dcterms:created xsi:type="dcterms:W3CDTF">2016-10-21T10:05:00Z</dcterms:created>
  <dcterms:modified xsi:type="dcterms:W3CDTF">2016-10-21T10:06:00Z</dcterms:modified>
</cp:coreProperties>
</file>