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C54" w:rsidRPr="00490895" w:rsidRDefault="00A95C54" w:rsidP="00A95C54">
      <w:pPr>
        <w:pStyle w:val="3"/>
        <w:spacing w:before="48" w:after="48"/>
        <w:ind w:firstLine="422"/>
        <w:jc w:val="center"/>
        <w:rPr>
          <w:rFonts w:ascii="宋体" w:hAnsi="宋体"/>
          <w:kern w:val="0"/>
          <w:sz w:val="21"/>
        </w:rPr>
      </w:pPr>
      <w:bookmarkStart w:id="0" w:name="_Toc248810233"/>
      <w:bookmarkStart w:id="1" w:name="_Toc325731210"/>
      <w:bookmarkStart w:id="2" w:name="_Toc410746936"/>
      <w:bookmarkStart w:id="3" w:name="_GoBack"/>
      <w:bookmarkEnd w:id="3"/>
      <w:r w:rsidRPr="00F70111">
        <w:rPr>
          <w:rFonts w:ascii="宋体" w:hAnsi="宋体" w:hint="eastAsia"/>
          <w:kern w:val="0"/>
          <w:sz w:val="21"/>
          <w:szCs w:val="21"/>
        </w:rPr>
        <w:t>证券投资基金信息披露编报规则第</w:t>
      </w:r>
      <w:r w:rsidRPr="00F70111">
        <w:rPr>
          <w:rFonts w:ascii="宋体" w:hAnsi="宋体"/>
          <w:kern w:val="0"/>
          <w:sz w:val="21"/>
          <w:szCs w:val="21"/>
        </w:rPr>
        <w:t>1</w:t>
      </w:r>
      <w:r w:rsidRPr="00F70111">
        <w:rPr>
          <w:rFonts w:ascii="宋体" w:hAnsi="宋体" w:hint="eastAsia"/>
          <w:kern w:val="0"/>
          <w:sz w:val="21"/>
          <w:szCs w:val="21"/>
        </w:rPr>
        <w:t>号</w:t>
      </w:r>
      <w:bookmarkStart w:id="4" w:name="_Toc95130069"/>
      <w:r w:rsidRPr="00F70111">
        <w:rPr>
          <w:rFonts w:ascii="宋体" w:hAnsi="宋体" w:hint="eastAsia"/>
          <w:kern w:val="0"/>
          <w:sz w:val="21"/>
          <w:szCs w:val="21"/>
        </w:rPr>
        <w:t>《主要财务指标的计算及披露</w:t>
      </w:r>
      <w:bookmarkEnd w:id="4"/>
      <w:r w:rsidRPr="00F70111">
        <w:rPr>
          <w:rFonts w:ascii="宋体" w:hAnsi="宋体" w:hint="eastAsia"/>
          <w:kern w:val="0"/>
          <w:sz w:val="21"/>
          <w:szCs w:val="21"/>
        </w:rPr>
        <w:t>》（</w:t>
      </w:r>
      <w:smartTag w:uri="urn:schemas-microsoft-com:office:smarttags" w:element="chsdate">
        <w:smartTagPr>
          <w:attr w:name="Year" w:val="2004"/>
          <w:attr w:name="Month" w:val="1"/>
          <w:attr w:name="Day" w:val="1"/>
          <w:attr w:name="IsLunarDate" w:val="False"/>
          <w:attr w:name="IsROCDate" w:val="False"/>
        </w:smartTagPr>
        <w:r w:rsidRPr="00F70111">
          <w:rPr>
            <w:rFonts w:ascii="宋体" w:hAnsi="宋体"/>
            <w:kern w:val="0"/>
            <w:sz w:val="21"/>
            <w:szCs w:val="21"/>
          </w:rPr>
          <w:t>2004</w:t>
        </w:r>
        <w:r w:rsidRPr="00F70111">
          <w:rPr>
            <w:rFonts w:ascii="宋体" w:hAnsi="宋体" w:hint="eastAsia"/>
            <w:kern w:val="0"/>
            <w:sz w:val="21"/>
            <w:szCs w:val="21"/>
          </w:rPr>
          <w:t>年</w:t>
        </w:r>
        <w:r w:rsidRPr="00F70111">
          <w:rPr>
            <w:rFonts w:ascii="宋体" w:hAnsi="宋体"/>
            <w:kern w:val="0"/>
            <w:sz w:val="21"/>
            <w:szCs w:val="21"/>
          </w:rPr>
          <w:t>1</w:t>
        </w:r>
        <w:r w:rsidRPr="00F70111">
          <w:rPr>
            <w:rFonts w:ascii="宋体" w:hAnsi="宋体" w:hint="eastAsia"/>
            <w:kern w:val="0"/>
            <w:sz w:val="21"/>
            <w:szCs w:val="21"/>
          </w:rPr>
          <w:t>月</w:t>
        </w:r>
        <w:r w:rsidRPr="00F70111">
          <w:rPr>
            <w:rFonts w:ascii="宋体" w:hAnsi="宋体"/>
            <w:kern w:val="0"/>
            <w:sz w:val="21"/>
            <w:szCs w:val="21"/>
          </w:rPr>
          <w:t>1</w:t>
        </w:r>
        <w:r w:rsidRPr="00F70111">
          <w:rPr>
            <w:rFonts w:ascii="宋体" w:hAnsi="宋体" w:hint="eastAsia"/>
            <w:kern w:val="0"/>
            <w:sz w:val="21"/>
            <w:szCs w:val="21"/>
          </w:rPr>
          <w:t>日</w:t>
        </w:r>
      </w:smartTag>
      <w:r w:rsidRPr="00F70111">
        <w:rPr>
          <w:rFonts w:ascii="宋体" w:hAnsi="宋体" w:hint="eastAsia"/>
          <w:kern w:val="0"/>
          <w:sz w:val="21"/>
          <w:szCs w:val="21"/>
        </w:rPr>
        <w:t>）</w:t>
      </w:r>
      <w:bookmarkEnd w:id="0"/>
      <w:bookmarkEnd w:id="1"/>
      <w:bookmarkEnd w:id="2"/>
    </w:p>
    <w:p w:rsidR="00A95C54" w:rsidRPr="00490895" w:rsidRDefault="00A95C54" w:rsidP="00A95C54">
      <w:pPr>
        <w:pStyle w:val="ad"/>
        <w:snapToGrid w:val="0"/>
        <w:spacing w:before="48" w:after="48" w:line="400" w:lineRule="exact"/>
        <w:ind w:firstLine="420"/>
        <w:jc w:val="center"/>
        <w:rPr>
          <w:rFonts w:hAnsi="宋体"/>
          <w:szCs w:val="21"/>
        </w:rPr>
      </w:pP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第一条</w:t>
      </w:r>
      <w:r w:rsidRPr="00707F3D">
        <w:rPr>
          <w:rFonts w:hAnsi="宋体" w:cs="Arial Unicode MS"/>
          <w:color w:val="000000"/>
          <w:szCs w:val="21"/>
        </w:rPr>
        <w:t xml:space="preserve"> </w:t>
      </w:r>
      <w:r w:rsidRPr="00707F3D">
        <w:rPr>
          <w:rFonts w:hAnsi="宋体" w:cs="Arial Unicode MS" w:hint="eastAsia"/>
          <w:color w:val="000000"/>
          <w:szCs w:val="21"/>
        </w:rPr>
        <w:t>为规范证券投资基金（以下简称“基金”）的信息披露行为，提高基金各主要财务指标计算的合理性和可比性，特制订本规则。</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第二条</w:t>
      </w:r>
      <w:r w:rsidRPr="00707F3D">
        <w:rPr>
          <w:rFonts w:hAnsi="宋体" w:cs="Arial Unicode MS"/>
          <w:color w:val="000000"/>
          <w:szCs w:val="21"/>
        </w:rPr>
        <w:t xml:space="preserve"> </w:t>
      </w:r>
      <w:r w:rsidRPr="00707F3D">
        <w:rPr>
          <w:rFonts w:hAnsi="宋体" w:cs="Arial Unicode MS" w:hint="eastAsia"/>
          <w:color w:val="000000"/>
          <w:szCs w:val="21"/>
        </w:rPr>
        <w:t>基金信息披露义务人在基金定期报告等公开披露信息文件中披露相关财务指标时，应按本规则进行计算和披露；并保证计算财务指标所采用的数据真实、准确、完整。</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第三条</w:t>
      </w:r>
      <w:r w:rsidRPr="00707F3D">
        <w:rPr>
          <w:rFonts w:hAnsi="宋体" w:cs="Arial Unicode MS"/>
          <w:color w:val="000000"/>
          <w:szCs w:val="21"/>
        </w:rPr>
        <w:t xml:space="preserve"> </w:t>
      </w:r>
      <w:r w:rsidRPr="00707F3D">
        <w:rPr>
          <w:rFonts w:hAnsi="宋体" w:cs="Arial Unicode MS" w:hint="eastAsia"/>
          <w:color w:val="000000"/>
          <w:szCs w:val="21"/>
        </w:rPr>
        <w:t>加权平均单位基金本期净收益的计算公式如下：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加权平均单位基金本期净收益</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object w:dxaOrig="206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48.75pt" o:ole="">
            <v:imagedata r:id="rId5" o:title=""/>
          </v:shape>
          <o:OLEObject Type="Embed" ProgID="Equation.3" ShapeID="_x0000_i1025" DrawAspect="Content" ObjectID="_1538804886" r:id="rId6"/>
        </w:objec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其中：</w:t>
      </w:r>
      <w:r w:rsidRPr="00707F3D">
        <w:rPr>
          <w:rFonts w:ascii="宋体" w:hAnsi="宋体" w:cs="Arial Unicode MS"/>
          <w:color w:val="000000"/>
          <w:kern w:val="0"/>
          <w:szCs w:val="21"/>
        </w:rPr>
        <w:t>P</w:t>
      </w:r>
      <w:r w:rsidRPr="00707F3D">
        <w:rPr>
          <w:rFonts w:ascii="宋体" w:hAnsi="宋体" w:cs="Arial Unicode MS" w:hint="eastAsia"/>
          <w:color w:val="000000"/>
          <w:kern w:val="0"/>
          <w:szCs w:val="21"/>
        </w:rPr>
        <w:t>为本期基金净收益，</w:t>
      </w:r>
      <w:r w:rsidRPr="00707F3D">
        <w:rPr>
          <w:rFonts w:ascii="宋体" w:hAnsi="宋体" w:cs="Arial Unicode MS" w:hint="eastAsia"/>
          <w:color w:val="000000"/>
          <w:kern w:val="0"/>
          <w:szCs w:val="21"/>
        </w:rPr>
        <w:object w:dxaOrig="279" w:dyaOrig="360">
          <v:shape id="_x0000_i1026" type="#_x0000_t75" style="width:14.25pt;height:18pt" o:ole="">
            <v:imagedata r:id="rId7" o:title=""/>
          </v:shape>
          <o:OLEObject Type="Embed" ProgID="Equation.3" ShapeID="_x0000_i1026" DrawAspect="Content" ObjectID="_1538804887" r:id="rId8"/>
        </w:object>
      </w:r>
      <w:r w:rsidRPr="00707F3D">
        <w:rPr>
          <w:rFonts w:ascii="宋体" w:hAnsi="宋体" w:cs="Arial Unicode MS" w:hint="eastAsia"/>
          <w:color w:val="000000"/>
          <w:kern w:val="0"/>
          <w:szCs w:val="21"/>
        </w:rPr>
        <w:t>为期初基金单位总份额，</w:t>
      </w:r>
      <w:r w:rsidRPr="00707F3D">
        <w:rPr>
          <w:rFonts w:ascii="宋体" w:hAnsi="宋体" w:cs="Arial Unicode MS"/>
          <w:color w:val="000000"/>
          <w:kern w:val="0"/>
          <w:szCs w:val="21"/>
        </w:rPr>
        <w:t>n</w:t>
      </w:r>
      <w:r w:rsidRPr="00707F3D">
        <w:rPr>
          <w:rFonts w:ascii="宋体" w:hAnsi="宋体" w:cs="Arial Unicode MS" w:hint="eastAsia"/>
          <w:color w:val="000000"/>
          <w:kern w:val="0"/>
          <w:szCs w:val="21"/>
        </w:rPr>
        <w:t>为报告期内所含的交易天数，</w:t>
      </w:r>
      <w:r w:rsidRPr="00707F3D">
        <w:rPr>
          <w:rFonts w:ascii="宋体" w:hAnsi="宋体" w:cs="Arial Unicode MS"/>
          <w:color w:val="000000"/>
          <w:kern w:val="0"/>
          <w:szCs w:val="21"/>
        </w:rPr>
        <w:t>i</w:t>
      </w:r>
      <w:r w:rsidRPr="00707F3D">
        <w:rPr>
          <w:rFonts w:ascii="宋体" w:hAnsi="宋体" w:cs="Arial Unicode MS" w:hint="eastAsia"/>
          <w:color w:val="000000"/>
          <w:kern w:val="0"/>
          <w:szCs w:val="21"/>
        </w:rPr>
        <w:t>为报告期内的第</w:t>
      </w:r>
      <w:r w:rsidRPr="00707F3D">
        <w:rPr>
          <w:rFonts w:ascii="宋体" w:hAnsi="宋体" w:cs="Arial Unicode MS"/>
          <w:color w:val="000000"/>
          <w:kern w:val="0"/>
          <w:szCs w:val="21"/>
        </w:rPr>
        <w:t>i</w:t>
      </w:r>
      <w:r w:rsidRPr="00707F3D">
        <w:rPr>
          <w:rFonts w:ascii="宋体" w:hAnsi="宋体" w:cs="Arial Unicode MS" w:hint="eastAsia"/>
          <w:color w:val="000000"/>
          <w:kern w:val="0"/>
          <w:szCs w:val="21"/>
        </w:rPr>
        <w:t>个交易日，</w:t>
      </w:r>
      <w:r w:rsidRPr="00707F3D">
        <w:rPr>
          <w:rFonts w:ascii="宋体" w:hAnsi="宋体" w:cs="Arial Unicode MS" w:hint="eastAsia"/>
          <w:color w:val="000000"/>
          <w:kern w:val="0"/>
          <w:szCs w:val="21"/>
        </w:rPr>
        <w:object w:dxaOrig="400" w:dyaOrig="360">
          <v:shape id="_x0000_i1027" type="#_x0000_t75" style="width:20.25pt;height:18pt" o:ole="">
            <v:imagedata r:id="rId9" o:title=""/>
          </v:shape>
          <o:OLEObject Type="Embed" ProgID="Equation.3" ShapeID="_x0000_i1027" DrawAspect="Content" ObjectID="_1538804888" r:id="rId10"/>
        </w:object>
      </w:r>
      <w:r w:rsidRPr="00707F3D">
        <w:rPr>
          <w:rFonts w:ascii="宋体" w:hAnsi="宋体" w:cs="Arial Unicode MS" w:hint="eastAsia"/>
          <w:color w:val="000000"/>
          <w:kern w:val="0"/>
          <w:szCs w:val="21"/>
        </w:rPr>
        <w:t>＝</w:t>
      </w:r>
      <w:r w:rsidRPr="00707F3D">
        <w:rPr>
          <w:rFonts w:ascii="宋体" w:hAnsi="宋体" w:cs="Arial Unicode MS"/>
          <w:color w:val="000000"/>
          <w:kern w:val="0"/>
          <w:szCs w:val="21"/>
        </w:rPr>
        <w:t>i</w:t>
      </w:r>
      <w:r w:rsidRPr="00707F3D">
        <w:rPr>
          <w:rFonts w:ascii="宋体" w:hAnsi="宋体" w:cs="Arial Unicode MS" w:hint="eastAsia"/>
          <w:color w:val="000000"/>
          <w:kern w:val="0"/>
          <w:szCs w:val="21"/>
        </w:rPr>
        <w:t>交易日基金单位总份额－</w:t>
      </w:r>
      <w:r w:rsidRPr="00707F3D">
        <w:rPr>
          <w:rFonts w:ascii="宋体" w:hAnsi="宋体" w:cs="Arial Unicode MS"/>
          <w:color w:val="000000"/>
          <w:kern w:val="0"/>
          <w:szCs w:val="21"/>
        </w:rPr>
        <w:t>(i-1)</w:t>
      </w:r>
      <w:r w:rsidRPr="00707F3D">
        <w:rPr>
          <w:rFonts w:ascii="宋体" w:hAnsi="宋体" w:cs="Arial Unicode MS" w:hint="eastAsia"/>
          <w:color w:val="000000"/>
          <w:kern w:val="0"/>
          <w:szCs w:val="21"/>
        </w:rPr>
        <w:t>交易日基金单位总份额。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第四条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期末可供分配基金收益的计算公式如下：</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期末可供分配基金收益</w:t>
      </w:r>
      <w:r w:rsidRPr="00707F3D">
        <w:rPr>
          <w:rFonts w:hAnsi="宋体" w:cs="Arial Unicode MS"/>
          <w:color w:val="000000"/>
          <w:szCs w:val="21"/>
        </w:rPr>
        <w:t>=</w:t>
      </w:r>
      <w:r w:rsidRPr="00707F3D">
        <w:rPr>
          <w:rFonts w:hAnsi="宋体" w:cs="Arial Unicode MS" w:hint="eastAsia"/>
          <w:color w:val="000000"/>
          <w:szCs w:val="21"/>
        </w:rPr>
        <w:t>本期净收益</w:t>
      </w:r>
      <w:r w:rsidRPr="00707F3D">
        <w:rPr>
          <w:rFonts w:hAnsi="宋体" w:cs="Arial Unicode MS"/>
          <w:color w:val="000000"/>
          <w:szCs w:val="21"/>
        </w:rPr>
        <w:t>+</w:t>
      </w:r>
      <w:r w:rsidRPr="00707F3D">
        <w:rPr>
          <w:rFonts w:hAnsi="宋体" w:cs="Arial Unicode MS" w:hint="eastAsia"/>
          <w:color w:val="000000"/>
          <w:szCs w:val="21"/>
        </w:rPr>
        <w:t>期初未分配收益</w:t>
      </w:r>
      <w:r w:rsidRPr="00707F3D">
        <w:rPr>
          <w:rFonts w:hAnsi="宋体" w:cs="Arial Unicode MS"/>
          <w:color w:val="000000"/>
          <w:szCs w:val="21"/>
        </w:rPr>
        <w:t>+</w:t>
      </w:r>
      <w:r w:rsidRPr="00707F3D">
        <w:rPr>
          <w:rFonts w:hAnsi="宋体" w:cs="Arial Unicode MS" w:hint="eastAsia"/>
          <w:color w:val="000000"/>
          <w:szCs w:val="21"/>
        </w:rPr>
        <w:t>本期损益平准金（若有）</w:t>
      </w:r>
      <w:r w:rsidRPr="00707F3D">
        <w:rPr>
          <w:rFonts w:hAnsi="宋体" w:cs="Arial Unicode MS"/>
          <w:color w:val="000000"/>
          <w:szCs w:val="21"/>
        </w:rPr>
        <w:t>-</w:t>
      </w:r>
      <w:r w:rsidRPr="00707F3D">
        <w:rPr>
          <w:rFonts w:hAnsi="宋体" w:cs="Arial Unicode MS" w:hint="eastAsia"/>
          <w:color w:val="000000"/>
          <w:szCs w:val="21"/>
        </w:rPr>
        <w:t>本期已分配收益－期末未实现利得损失（若有）</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其中，期末未实现利得损失为“未实现利得”科目期末借方余额。</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第五条</w:t>
      </w:r>
      <w:r w:rsidRPr="00707F3D">
        <w:rPr>
          <w:rFonts w:hAnsi="宋体" w:cs="Arial Unicode MS"/>
          <w:color w:val="000000"/>
          <w:szCs w:val="21"/>
        </w:rPr>
        <w:t xml:space="preserve"> </w:t>
      </w:r>
      <w:r w:rsidRPr="00707F3D">
        <w:rPr>
          <w:rFonts w:hAnsi="宋体" w:cs="Arial Unicode MS" w:hint="eastAsia"/>
          <w:color w:val="000000"/>
          <w:szCs w:val="21"/>
        </w:rPr>
        <w:t>期末可供分配单位基金收益的计算公式如下：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期末可供分配单位基金收益</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期末可供分配基金收益÷期末基金单位总份额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第六条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期末单位基金资产净值的计算公式如下：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期末单位基金资产净值</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期末基金资产净值÷期末基金单位总份额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第七条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基金加权平均净值收益率的计算公式如下：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开放式基金加权平均净值收益率</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object w:dxaOrig="2860" w:dyaOrig="980">
          <v:shape id="_x0000_i1028" type="#_x0000_t75" style="width:143.25pt;height:48.75pt" o:ole="">
            <v:imagedata r:id="rId11" o:title=""/>
          </v:shape>
          <o:OLEObject Type="Embed" ProgID="Equation.3" ShapeID="_x0000_i1028" DrawAspect="Content" ObjectID="_1538804889" r:id="rId12"/>
        </w:objec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封闭式基金加权平均净值收益率</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object w:dxaOrig="3519" w:dyaOrig="980">
          <v:shape id="_x0000_i1029" type="#_x0000_t75" style="width:176.25pt;height:48.75pt" o:ole="">
            <v:imagedata r:id="rId13" o:title=""/>
          </v:shape>
          <o:OLEObject Type="Embed" ProgID="Equation.3" ShapeID="_x0000_i1029" DrawAspect="Content" ObjectID="_1538804890" r:id="rId14"/>
        </w:objec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其中：</w:t>
      </w:r>
      <w:r w:rsidRPr="00707F3D">
        <w:rPr>
          <w:rFonts w:hAnsi="宋体" w:cs="Arial Unicode MS"/>
          <w:color w:val="000000"/>
          <w:szCs w:val="21"/>
        </w:rPr>
        <w:t>P</w:t>
      </w:r>
      <w:r w:rsidRPr="00707F3D">
        <w:rPr>
          <w:rFonts w:hAnsi="宋体" w:cs="Arial Unicode MS" w:hint="eastAsia"/>
          <w:color w:val="000000"/>
          <w:szCs w:val="21"/>
        </w:rPr>
        <w:t>为本期基金净收益，</w:t>
      </w:r>
      <w:r w:rsidRPr="00707F3D">
        <w:rPr>
          <w:rFonts w:hAnsi="宋体" w:cs="Arial Unicode MS" w:hint="eastAsia"/>
          <w:color w:val="000000"/>
          <w:szCs w:val="21"/>
        </w:rPr>
        <w:object w:dxaOrig="620" w:dyaOrig="360">
          <v:shape id="_x0000_i1030" type="#_x0000_t75" style="width:30.75pt;height:18pt" o:ole="">
            <v:imagedata r:id="rId15" o:title=""/>
          </v:shape>
          <o:OLEObject Type="Embed" ProgID="Equation.3" ShapeID="_x0000_i1030" DrawAspect="Content" ObjectID="_1538804891" r:id="rId16"/>
        </w:object>
      </w:r>
      <w:r w:rsidRPr="00707F3D">
        <w:rPr>
          <w:rFonts w:hAnsi="宋体" w:cs="Arial Unicode MS" w:hint="eastAsia"/>
          <w:color w:val="000000"/>
          <w:szCs w:val="21"/>
        </w:rPr>
        <w:t>为期初基金资产净值；</w:t>
      </w:r>
      <w:r w:rsidRPr="00707F3D">
        <w:rPr>
          <w:rFonts w:hAnsi="宋体" w:cs="Arial Unicode MS"/>
          <w:color w:val="000000"/>
          <w:szCs w:val="21"/>
        </w:rPr>
        <w:t>n</w:t>
      </w:r>
      <w:r w:rsidRPr="00707F3D">
        <w:rPr>
          <w:rFonts w:hAnsi="宋体" w:cs="Arial Unicode MS" w:hint="eastAsia"/>
          <w:color w:val="000000"/>
          <w:szCs w:val="21"/>
        </w:rPr>
        <w:t>为报告期内所含交易天数，</w:t>
      </w:r>
      <w:r w:rsidRPr="00707F3D">
        <w:rPr>
          <w:rFonts w:hAnsi="宋体" w:cs="Arial Unicode MS"/>
          <w:color w:val="000000"/>
          <w:szCs w:val="21"/>
        </w:rPr>
        <w:t>i</w:t>
      </w:r>
      <w:r w:rsidRPr="00707F3D">
        <w:rPr>
          <w:rFonts w:hAnsi="宋体" w:cs="Arial Unicode MS" w:hint="eastAsia"/>
          <w:color w:val="000000"/>
          <w:szCs w:val="21"/>
        </w:rPr>
        <w:t>为报告期内的第</w:t>
      </w:r>
      <w:r w:rsidRPr="00707F3D">
        <w:rPr>
          <w:rFonts w:hAnsi="宋体" w:cs="Arial Unicode MS"/>
          <w:color w:val="000000"/>
          <w:szCs w:val="21"/>
        </w:rPr>
        <w:t>i</w:t>
      </w:r>
      <w:r w:rsidRPr="00707F3D">
        <w:rPr>
          <w:rFonts w:hAnsi="宋体" w:cs="Arial Unicode MS" w:hint="eastAsia"/>
          <w:color w:val="000000"/>
          <w:szCs w:val="21"/>
        </w:rPr>
        <w:t>个交易日，</w:t>
      </w:r>
      <w:r w:rsidRPr="00707F3D">
        <w:rPr>
          <w:rFonts w:hAnsi="宋体" w:cs="Arial Unicode MS" w:hint="eastAsia"/>
          <w:color w:val="000000"/>
          <w:szCs w:val="21"/>
        </w:rPr>
        <w:object w:dxaOrig="720" w:dyaOrig="360">
          <v:shape id="_x0000_i1031" type="#_x0000_t75" style="width:36pt;height:18pt" o:ole="">
            <v:imagedata r:id="rId17" o:title=""/>
          </v:shape>
          <o:OLEObject Type="Embed" ProgID="Equation.3" ShapeID="_x0000_i1031" DrawAspect="Content" ObjectID="_1538804892" r:id="rId18"/>
        </w:object>
      </w:r>
      <w:r w:rsidRPr="00707F3D">
        <w:rPr>
          <w:rFonts w:hAnsi="宋体" w:cs="Arial Unicode MS" w:hint="eastAsia"/>
          <w:color w:val="000000"/>
          <w:szCs w:val="21"/>
        </w:rPr>
        <w:t>＝</w:t>
      </w:r>
      <w:r w:rsidRPr="00707F3D">
        <w:rPr>
          <w:rFonts w:hAnsi="宋体" w:cs="Arial Unicode MS"/>
          <w:color w:val="000000"/>
          <w:szCs w:val="21"/>
        </w:rPr>
        <w:t>i</w:t>
      </w:r>
      <w:r w:rsidRPr="00707F3D">
        <w:rPr>
          <w:rFonts w:hAnsi="宋体" w:cs="Arial Unicode MS" w:hint="eastAsia"/>
          <w:color w:val="000000"/>
          <w:szCs w:val="21"/>
        </w:rPr>
        <w:t>交易日基金资产净值－（</w:t>
      </w:r>
      <w:r w:rsidRPr="00707F3D">
        <w:rPr>
          <w:rFonts w:hAnsi="宋体" w:cs="Arial Unicode MS"/>
          <w:color w:val="000000"/>
          <w:szCs w:val="21"/>
        </w:rPr>
        <w:t>i-1</w:t>
      </w:r>
      <w:r w:rsidRPr="00707F3D">
        <w:rPr>
          <w:rFonts w:hAnsi="宋体" w:cs="Arial Unicode MS" w:hint="eastAsia"/>
          <w:color w:val="000000"/>
          <w:szCs w:val="21"/>
        </w:rPr>
        <w:t>）交易日基金资产净值；</w:t>
      </w:r>
      <w:r w:rsidRPr="00707F3D">
        <w:rPr>
          <w:rFonts w:hAnsi="宋体" w:cs="Arial Unicode MS"/>
          <w:color w:val="000000"/>
          <w:szCs w:val="21"/>
        </w:rPr>
        <w:t>w</w:t>
      </w:r>
      <w:r w:rsidRPr="00707F3D">
        <w:rPr>
          <w:rFonts w:hAnsi="宋体" w:cs="Arial Unicode MS" w:hint="eastAsia"/>
          <w:color w:val="000000"/>
          <w:szCs w:val="21"/>
        </w:rPr>
        <w:t>为报告期内所含交易周数，</w:t>
      </w:r>
      <w:r w:rsidRPr="00707F3D">
        <w:rPr>
          <w:rFonts w:hAnsi="宋体" w:cs="Arial Unicode MS"/>
          <w:color w:val="000000"/>
          <w:szCs w:val="21"/>
        </w:rPr>
        <w:t>k</w:t>
      </w:r>
      <w:r w:rsidRPr="00707F3D">
        <w:rPr>
          <w:rFonts w:hAnsi="宋体" w:cs="Arial Unicode MS" w:hint="eastAsia"/>
          <w:color w:val="000000"/>
          <w:szCs w:val="21"/>
        </w:rPr>
        <w:t>为报告期内的第</w:t>
      </w:r>
      <w:r w:rsidRPr="00707F3D">
        <w:rPr>
          <w:rFonts w:hAnsi="宋体" w:cs="Arial Unicode MS"/>
          <w:color w:val="000000"/>
          <w:szCs w:val="21"/>
        </w:rPr>
        <w:t>k</w:t>
      </w:r>
      <w:r w:rsidRPr="00707F3D">
        <w:rPr>
          <w:rFonts w:hAnsi="宋体" w:cs="Arial Unicode MS" w:hint="eastAsia"/>
          <w:color w:val="000000"/>
          <w:szCs w:val="21"/>
        </w:rPr>
        <w:t>个交易周数，</w:t>
      </w:r>
      <w:r w:rsidRPr="00707F3D">
        <w:rPr>
          <w:rFonts w:hAnsi="宋体" w:cs="Arial Unicode MS" w:hint="eastAsia"/>
          <w:color w:val="000000"/>
          <w:szCs w:val="21"/>
        </w:rPr>
        <w:object w:dxaOrig="800" w:dyaOrig="340">
          <v:shape id="_x0000_i1032" type="#_x0000_t75" style="width:39.75pt;height:17.25pt" o:ole="">
            <v:imagedata r:id="rId19" o:title=""/>
          </v:shape>
          <o:OLEObject Type="Embed" ProgID="Equation.3" ShapeID="_x0000_i1032" DrawAspect="Content" ObjectID="_1538804893" r:id="rId20"/>
        </w:object>
      </w:r>
      <w:r w:rsidRPr="00707F3D">
        <w:rPr>
          <w:rFonts w:hAnsi="宋体" w:cs="Arial Unicode MS"/>
          <w:color w:val="000000"/>
          <w:szCs w:val="21"/>
        </w:rPr>
        <w:t>= i</w:t>
      </w:r>
      <w:r w:rsidRPr="00707F3D">
        <w:rPr>
          <w:rFonts w:hAnsi="宋体" w:cs="Arial Unicode MS" w:hint="eastAsia"/>
          <w:color w:val="000000"/>
          <w:szCs w:val="21"/>
        </w:rPr>
        <w:t>交易周披露的基金资产净值－（</w:t>
      </w:r>
      <w:r w:rsidRPr="00707F3D">
        <w:rPr>
          <w:rFonts w:hAnsi="宋体" w:cs="Arial Unicode MS"/>
          <w:color w:val="000000"/>
          <w:szCs w:val="21"/>
        </w:rPr>
        <w:t>i-1</w:t>
      </w:r>
      <w:r w:rsidRPr="00707F3D">
        <w:rPr>
          <w:rFonts w:hAnsi="宋体" w:cs="Arial Unicode MS" w:hint="eastAsia"/>
          <w:color w:val="000000"/>
          <w:szCs w:val="21"/>
        </w:rPr>
        <w:t>）交易周披露的基金资产净值。</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第八条</w:t>
      </w:r>
      <w:r w:rsidRPr="00707F3D">
        <w:rPr>
          <w:rFonts w:hAnsi="宋体" w:cs="Arial Unicode MS"/>
          <w:color w:val="000000"/>
          <w:szCs w:val="21"/>
        </w:rPr>
        <w:t xml:space="preserve"> </w:t>
      </w:r>
      <w:r w:rsidRPr="00707F3D">
        <w:rPr>
          <w:rFonts w:hAnsi="宋体" w:cs="Arial Unicode MS" w:hint="eastAsia"/>
          <w:color w:val="000000"/>
          <w:szCs w:val="21"/>
        </w:rPr>
        <w:t>本期单位基金净值增长率的计算公式如下：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本期单位基金净值增长率</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（本期第一次分红或扩募前单位基金资产净值÷期初单位基金资产净值）×（本期第二次分红或扩募前单位基金资产净值÷本期第一次分红或扩募后单位基金资产净值）×……</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×（期末单位基金资产净值÷本期最后一次分红或扩募后单位基金资产净值）</w:t>
      </w:r>
      <w:r w:rsidRPr="00707F3D">
        <w:rPr>
          <w:rFonts w:ascii="宋体" w:hAnsi="宋体" w:cs="Arial Unicode MS"/>
          <w:color w:val="000000"/>
          <w:kern w:val="0"/>
          <w:szCs w:val="21"/>
        </w:rPr>
        <w:t>-1</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其中：</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lastRenderedPageBreak/>
        <w:t>分红前单位基金资产净值按除息日前一交易日的单位基金资产净值计算</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分红后单位基金资产净值＝分红前单位基金资产净值</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单位分红金额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扩募前单位基金资产净值＝实收基金除权日前一交易日基金资产净值÷扩募前基金总份额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扩募后单位基金资产净值＝（实收基金除权日前一交易日基金资产净值</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扩募金额</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扩募期间冻结利息</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扩募费结余）÷扩募后基金总份额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计算期内成立基金的期初单位基金资产净值＝（成立日实收基金＋未折为基金份额的发行期间冻结利息＋封闭式基金的发行费结余）÷成立日基金单位总份额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第九条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单位基金累计净值增长率的计算公式如下：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单位基金累计净值增长率</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（第一年度单位基金资产净值增长率</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）×（第二年度单位基金资产净值增长率</w:t>
      </w:r>
      <w:r w:rsidRPr="00707F3D">
        <w:rPr>
          <w:rFonts w:ascii="宋体" w:hAnsi="宋体" w:cs="Arial Unicode MS"/>
          <w:color w:val="000000"/>
          <w:kern w:val="0"/>
          <w:szCs w:val="21"/>
        </w:rPr>
        <w:t>+l</w:t>
      </w:r>
      <w:r w:rsidRPr="00707F3D">
        <w:rPr>
          <w:rFonts w:ascii="宋体" w:hAnsi="宋体" w:cs="Arial Unicode MS" w:hint="eastAsia"/>
          <w:color w:val="000000"/>
          <w:kern w:val="0"/>
          <w:szCs w:val="21"/>
        </w:rPr>
        <w:t>）×（第三年度单位基金资产净值增长率</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×（上年度单位基金资产净值增长率</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）×（本期单位基金资产净值增长率</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w:t>
      </w:r>
      <w:r w:rsidRPr="00707F3D">
        <w:rPr>
          <w:rFonts w:ascii="宋体" w:hAnsi="宋体" w:cs="Arial Unicode MS"/>
          <w:color w:val="000000"/>
          <w:kern w:val="0"/>
          <w:szCs w:val="21"/>
        </w:rPr>
        <w:t>-1</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第十条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除基金契约或招募说明书另有规定外，期末可供分配单位基金收益、期末单位基金资产净值应当保留至小数点后第四位，以百分数形式表示的财务指标应保留两位小数，其他基金财务指标可保留至小数点后第二位。</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第十一条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基金财务指标的计算方法在连续披露中应当保持一致，不得任意调整。如果法规要求确实需要调整相关财务指标的计算方法，应当说明调整原因。</w:t>
      </w:r>
    </w:p>
    <w:p w:rsidR="00A95C54" w:rsidRPr="00707F3D" w:rsidRDefault="00A95C54" w:rsidP="00A95C54">
      <w:pPr>
        <w:pStyle w:val="ae"/>
        <w:spacing w:before="48" w:after="48" w:line="400" w:lineRule="exact"/>
        <w:ind w:firstLine="420"/>
        <w:rPr>
          <w:rFonts w:ascii="宋体" w:hAnsi="宋体" w:cs="Arial Unicode MS"/>
          <w:color w:val="000000"/>
          <w:kern w:val="0"/>
          <w:sz w:val="21"/>
          <w:szCs w:val="21"/>
        </w:rPr>
      </w:pPr>
      <w:r w:rsidRPr="00707F3D">
        <w:rPr>
          <w:rFonts w:ascii="宋体" w:hAnsi="宋体" w:cs="Arial Unicode MS" w:hint="eastAsia"/>
          <w:color w:val="000000"/>
          <w:kern w:val="0"/>
          <w:sz w:val="21"/>
          <w:szCs w:val="21"/>
        </w:rPr>
        <w:t>第十二条</w:t>
      </w:r>
      <w:r w:rsidRPr="00707F3D">
        <w:rPr>
          <w:rFonts w:ascii="宋体" w:hAnsi="宋体" w:cs="Arial Unicode MS"/>
          <w:color w:val="000000"/>
          <w:kern w:val="0"/>
          <w:sz w:val="21"/>
          <w:szCs w:val="21"/>
        </w:rPr>
        <w:t xml:space="preserve"> </w:t>
      </w:r>
      <w:r w:rsidRPr="00707F3D">
        <w:rPr>
          <w:rFonts w:ascii="宋体" w:hAnsi="宋体" w:cs="Arial Unicode MS" w:hint="eastAsia"/>
          <w:color w:val="000000"/>
          <w:kern w:val="0"/>
          <w:sz w:val="21"/>
          <w:szCs w:val="21"/>
        </w:rPr>
        <w:t>基金因会计政策及会计差错更正追溯调整以前年度财务指标中相关数据的，应当同时披露调整前后的财务指标。</w:t>
      </w:r>
    </w:p>
    <w:p w:rsidR="00A95C54" w:rsidRPr="00707F3D" w:rsidRDefault="00A95C54" w:rsidP="00A95C54">
      <w:pPr>
        <w:pStyle w:val="ae"/>
        <w:spacing w:before="48" w:after="48" w:line="400" w:lineRule="exact"/>
        <w:ind w:firstLine="420"/>
        <w:rPr>
          <w:rFonts w:ascii="宋体" w:hAnsi="宋体" w:cs="Arial Unicode MS"/>
          <w:color w:val="000000"/>
          <w:kern w:val="0"/>
          <w:sz w:val="21"/>
          <w:szCs w:val="21"/>
        </w:rPr>
      </w:pPr>
      <w:r w:rsidRPr="00707F3D">
        <w:rPr>
          <w:rFonts w:ascii="宋体" w:hAnsi="宋体" w:cs="Arial Unicode MS" w:hint="eastAsia"/>
          <w:color w:val="000000"/>
          <w:kern w:val="0"/>
          <w:sz w:val="21"/>
          <w:szCs w:val="21"/>
        </w:rPr>
        <w:t>第十三条</w:t>
      </w:r>
      <w:r w:rsidRPr="00707F3D">
        <w:rPr>
          <w:rFonts w:ascii="宋体" w:hAnsi="宋体" w:cs="Arial Unicode MS"/>
          <w:color w:val="000000"/>
          <w:kern w:val="0"/>
          <w:sz w:val="21"/>
          <w:szCs w:val="21"/>
        </w:rPr>
        <w:t xml:space="preserve"> </w:t>
      </w:r>
      <w:r w:rsidRPr="00707F3D">
        <w:rPr>
          <w:rFonts w:ascii="宋体" w:hAnsi="宋体" w:cs="Arial Unicode MS" w:hint="eastAsia"/>
          <w:color w:val="000000"/>
          <w:kern w:val="0"/>
          <w:sz w:val="21"/>
          <w:szCs w:val="21"/>
        </w:rPr>
        <w:t>如果基金在某一披露时段中成立，其财务指标应按实际存续期计算，不能按整个时段进行折算。</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第十四条</w:t>
      </w:r>
      <w:r w:rsidRPr="00707F3D">
        <w:rPr>
          <w:rFonts w:hAnsi="宋体" w:cs="Arial Unicode MS"/>
          <w:color w:val="000000"/>
          <w:szCs w:val="21"/>
        </w:rPr>
        <w:t xml:space="preserve"> </w:t>
      </w:r>
      <w:r w:rsidRPr="00707F3D">
        <w:rPr>
          <w:rFonts w:hAnsi="宋体" w:cs="Arial Unicode MS" w:hint="eastAsia"/>
          <w:color w:val="000000"/>
          <w:szCs w:val="21"/>
        </w:rPr>
        <w:t>本规则是对基金财务指标计算及披露的最低要求。为使投资者充分了解相关指标的含义，信息披露义务人在认为必要时，可以浅显的语言对基金财务指标的计算方法进行补充说明</w:t>
      </w:r>
      <w:r w:rsidRPr="00707F3D">
        <w:rPr>
          <w:rFonts w:hAnsi="宋体" w:cs="Arial Unicode MS"/>
          <w:color w:val="000000"/>
          <w:szCs w:val="21"/>
        </w:rPr>
        <w:t>,</w:t>
      </w:r>
      <w:r w:rsidRPr="00707F3D">
        <w:rPr>
          <w:rFonts w:hAnsi="宋体" w:cs="Arial Unicode MS" w:hint="eastAsia"/>
          <w:color w:val="000000"/>
          <w:szCs w:val="21"/>
        </w:rPr>
        <w:t>但该补充说明的内容或披露形式不得与本规则的其他要求相冲突</w:t>
      </w:r>
      <w:r w:rsidRPr="00707F3D">
        <w:rPr>
          <w:rFonts w:hAnsi="宋体" w:cs="Arial Unicode MS"/>
          <w:color w:val="000000"/>
          <w:szCs w:val="21"/>
        </w:rPr>
        <w:t>.</w:t>
      </w:r>
    </w:p>
    <w:p w:rsidR="00A95C54" w:rsidRPr="00707F3D" w:rsidRDefault="00A95C54" w:rsidP="00A95C54">
      <w:pPr>
        <w:pStyle w:val="21"/>
        <w:spacing w:before="48" w:after="48" w:line="400" w:lineRule="exact"/>
        <w:ind w:firstLine="420"/>
        <w:rPr>
          <w:rFonts w:ascii="宋体" w:hAnsi="宋体" w:cs="Arial Unicode MS"/>
          <w:color w:val="000000"/>
          <w:kern w:val="0"/>
          <w:sz w:val="21"/>
          <w:szCs w:val="21"/>
        </w:rPr>
      </w:pPr>
      <w:r w:rsidRPr="00707F3D">
        <w:rPr>
          <w:rFonts w:ascii="宋体" w:hAnsi="宋体" w:cs="Arial Unicode MS" w:hint="eastAsia"/>
          <w:color w:val="000000"/>
          <w:kern w:val="0"/>
          <w:sz w:val="21"/>
          <w:szCs w:val="21"/>
        </w:rPr>
        <w:t>第十五条</w:t>
      </w:r>
      <w:r w:rsidRPr="00707F3D">
        <w:rPr>
          <w:rFonts w:ascii="宋体" w:hAnsi="宋体" w:cs="Arial Unicode MS"/>
          <w:color w:val="000000"/>
          <w:kern w:val="0"/>
          <w:sz w:val="21"/>
          <w:szCs w:val="21"/>
        </w:rPr>
        <w:t xml:space="preserve"> </w:t>
      </w:r>
      <w:r w:rsidRPr="00707F3D">
        <w:rPr>
          <w:rFonts w:ascii="宋体" w:hAnsi="宋体" w:cs="Arial Unicode MS" w:hint="eastAsia"/>
          <w:color w:val="000000"/>
          <w:kern w:val="0"/>
          <w:sz w:val="21"/>
          <w:szCs w:val="21"/>
        </w:rPr>
        <w:t>在列示涉及基金业绩表现的财务指标时，应当有费用提示条款，包括但不限于，“所述基金业绩指标不包括持有人认购或交易基金的各项费用（例如，封闭式基金交易佣金、开放式基金的申购赎回费、红利再投资费、基金转换费等），计入费用后实际收益水平要低于所列数字”。</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第十六条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本规则由中国证监会负责解释。</w:t>
      </w:r>
    </w:p>
    <w:p w:rsidR="00A95C54" w:rsidRPr="00707F3D" w:rsidRDefault="00A95C54" w:rsidP="00A95C54">
      <w:pPr>
        <w:autoSpaceDE w:val="0"/>
        <w:autoSpaceDN w:val="0"/>
        <w:adjustRightInd w:val="0"/>
        <w:snapToGrid w:val="0"/>
        <w:spacing w:before="48" w:after="48"/>
        <w:ind w:firstLine="420"/>
        <w:rPr>
          <w:rFonts w:ascii="宋体" w:hAnsi="宋体"/>
          <w:szCs w:val="21"/>
        </w:rPr>
      </w:pPr>
      <w:r w:rsidRPr="00707F3D">
        <w:rPr>
          <w:rFonts w:ascii="宋体" w:hAnsi="宋体" w:cs="Arial Unicode MS" w:hint="eastAsia"/>
          <w:color w:val="000000"/>
          <w:kern w:val="0"/>
          <w:szCs w:val="21"/>
        </w:rPr>
        <w:t>第十七条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本规则自</w:t>
      </w:r>
      <w:smartTag w:uri="urn:schemas-microsoft-com:office:smarttags" w:element="chsdate">
        <w:smartTagPr>
          <w:attr w:name="IsROCDate" w:val="False"/>
          <w:attr w:name="IsLunarDate" w:val="False"/>
          <w:attr w:name="Day" w:val="1"/>
          <w:attr w:name="Month" w:val="1"/>
          <w:attr w:name="Year" w:val="2004"/>
        </w:smartTagPr>
        <w:r w:rsidRPr="00707F3D">
          <w:rPr>
            <w:rFonts w:ascii="宋体" w:hAnsi="宋体" w:cs="Arial Unicode MS"/>
            <w:color w:val="000000"/>
            <w:kern w:val="0"/>
            <w:szCs w:val="21"/>
          </w:rPr>
          <w:t>2004</w:t>
        </w:r>
        <w:r w:rsidRPr="00707F3D">
          <w:rPr>
            <w:rFonts w:ascii="宋体" w:hAnsi="宋体" w:cs="Arial Unicode MS" w:hint="eastAsia"/>
            <w:color w:val="000000"/>
            <w:kern w:val="0"/>
            <w:szCs w:val="21"/>
          </w:rPr>
          <w:t>年</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月</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日起</w:t>
        </w:r>
      </w:smartTag>
      <w:r w:rsidRPr="00707F3D">
        <w:rPr>
          <w:rFonts w:ascii="宋体" w:hAnsi="宋体" w:cs="Arial Unicode MS" w:hint="eastAsia"/>
          <w:color w:val="000000"/>
          <w:kern w:val="0"/>
          <w:szCs w:val="21"/>
        </w:rPr>
        <w:t>施行。</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szCs w:val="21"/>
        </w:rPr>
        <w:br w:type="page"/>
      </w:r>
      <w:r w:rsidRPr="00707F3D">
        <w:rPr>
          <w:rFonts w:hAnsi="宋体" w:cs="Arial Unicode MS" w:hint="eastAsia"/>
          <w:color w:val="000000"/>
          <w:szCs w:val="21"/>
        </w:rPr>
        <w:lastRenderedPageBreak/>
        <w:t>示</w:t>
      </w:r>
      <w:r w:rsidRPr="00707F3D">
        <w:rPr>
          <w:rFonts w:hAnsi="宋体" w:cs="Arial Unicode MS"/>
          <w:color w:val="000000"/>
          <w:szCs w:val="21"/>
        </w:rPr>
        <w:t xml:space="preserve">  </w:t>
      </w:r>
      <w:r w:rsidRPr="00707F3D">
        <w:rPr>
          <w:rFonts w:hAnsi="宋体" w:cs="Arial Unicode MS" w:hint="eastAsia"/>
          <w:color w:val="000000"/>
          <w:szCs w:val="21"/>
        </w:rPr>
        <w:t>例</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（注：开放式基金财务指标计算示例</w:t>
      </w:r>
      <w:r w:rsidRPr="00707F3D">
        <w:rPr>
          <w:rFonts w:hAnsi="宋体" w:cs="Arial Unicode MS"/>
          <w:color w:val="000000"/>
          <w:szCs w:val="21"/>
        </w:rPr>
        <w:t>,</w:t>
      </w:r>
      <w:r w:rsidRPr="00707F3D">
        <w:rPr>
          <w:rFonts w:hAnsi="宋体" w:cs="Arial Unicode MS" w:hint="eastAsia"/>
          <w:color w:val="000000"/>
          <w:szCs w:val="21"/>
        </w:rPr>
        <w:t>封闭式基金财务指标计算可参照计算）</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 xml:space="preserve">1. </w:t>
      </w:r>
      <w:r w:rsidRPr="00707F3D">
        <w:rPr>
          <w:rFonts w:hAnsi="宋体" w:cs="Arial Unicode MS" w:hint="eastAsia"/>
          <w:color w:val="000000"/>
          <w:szCs w:val="21"/>
        </w:rPr>
        <w:t>加权平均单位基金本期净收益</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w:t>
      </w:r>
      <w:r w:rsidRPr="00707F3D">
        <w:rPr>
          <w:rFonts w:hAnsi="宋体" w:cs="Arial Unicode MS" w:hint="eastAsia"/>
          <w:color w:val="000000"/>
          <w:szCs w:val="21"/>
        </w:rPr>
        <w:object w:dxaOrig="2060" w:dyaOrig="980">
          <v:shape id="_x0000_i1033" type="#_x0000_t75" style="width:102.75pt;height:48.75pt" o:ole="">
            <v:imagedata r:id="rId5" o:title=""/>
          </v:shape>
          <o:OLEObject Type="Embed" ProgID="Equation.3" ShapeID="_x0000_i1033" DrawAspect="Content" ObjectID="_1538804894" r:id="rId21"/>
        </w:objec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=83,628,608.46</w:t>
      </w:r>
      <w:r w:rsidRPr="00707F3D">
        <w:rPr>
          <w:rFonts w:hAnsi="宋体" w:cs="Arial Unicode MS" w:hint="eastAsia"/>
          <w:color w:val="000000"/>
          <w:szCs w:val="21"/>
        </w:rPr>
        <w:t>÷</w:t>
      </w:r>
      <w:r w:rsidRPr="00707F3D">
        <w:rPr>
          <w:rFonts w:hAnsi="宋体" w:cs="Arial Unicode MS"/>
          <w:color w:val="000000"/>
          <w:szCs w:val="21"/>
        </w:rPr>
        <w:t>2,891,510,305.10</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=0.0289</w:t>
      </w:r>
      <w:r w:rsidRPr="00707F3D">
        <w:rPr>
          <w:rFonts w:hAnsi="宋体" w:cs="Arial Unicode MS" w:hint="eastAsia"/>
          <w:color w:val="000000"/>
          <w:szCs w:val="21"/>
        </w:rPr>
        <w:t>元</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 xml:space="preserve">2. </w:t>
      </w:r>
      <w:r w:rsidRPr="00707F3D">
        <w:rPr>
          <w:rFonts w:hAnsi="宋体" w:cs="Arial Unicode MS" w:hint="eastAsia"/>
          <w:color w:val="000000"/>
          <w:szCs w:val="21"/>
        </w:rPr>
        <w:t>开放式基金加权平均净值收益率</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w:t>
      </w:r>
      <w:r w:rsidRPr="00707F3D">
        <w:rPr>
          <w:rFonts w:hAnsi="宋体" w:cs="Arial Unicode MS" w:hint="eastAsia"/>
          <w:color w:val="000000"/>
          <w:szCs w:val="21"/>
        </w:rPr>
        <w:object w:dxaOrig="2860" w:dyaOrig="980">
          <v:shape id="_x0000_i1034" type="#_x0000_t75" style="width:143.25pt;height:48.75pt" o:ole="">
            <v:imagedata r:id="rId11" o:title=""/>
          </v:shape>
          <o:OLEObject Type="Embed" ProgID="Equation.3" ShapeID="_x0000_i1034" DrawAspect="Content" ObjectID="_1538804895" r:id="rId22"/>
        </w:object>
      </w:r>
      <w:r w:rsidRPr="00707F3D">
        <w:rPr>
          <w:rFonts w:hAnsi="宋体" w:cs="Arial Unicode MS"/>
          <w:color w:val="000000"/>
          <w:szCs w:val="21"/>
        </w:rPr>
        <w:t xml:space="preserve"> </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w:t>
      </w:r>
      <w:r w:rsidRPr="00707F3D">
        <w:rPr>
          <w:rFonts w:hAnsi="宋体" w:cs="Arial Unicode MS"/>
          <w:color w:val="000000"/>
          <w:szCs w:val="21"/>
        </w:rPr>
        <w:t>83,628,608.46</w:t>
      </w:r>
      <w:r w:rsidRPr="00707F3D">
        <w:rPr>
          <w:rFonts w:hAnsi="宋体" w:cs="Arial Unicode MS" w:hint="eastAsia"/>
          <w:color w:val="000000"/>
          <w:szCs w:val="21"/>
        </w:rPr>
        <w:t>÷</w:t>
      </w:r>
      <w:r w:rsidRPr="00707F3D">
        <w:rPr>
          <w:rFonts w:hAnsi="宋体" w:cs="Arial Unicode MS"/>
          <w:color w:val="000000"/>
          <w:szCs w:val="21"/>
        </w:rPr>
        <w:t>2,884,510,960.46</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w:t>
      </w:r>
      <w:r w:rsidRPr="00707F3D">
        <w:rPr>
          <w:rFonts w:hAnsi="宋体" w:cs="Arial Unicode MS"/>
          <w:color w:val="000000"/>
          <w:szCs w:val="21"/>
        </w:rPr>
        <w:t>2.90%</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3.</w:t>
      </w:r>
      <w:r w:rsidRPr="00707F3D">
        <w:rPr>
          <w:rFonts w:hAnsi="宋体" w:cs="Arial Unicode MS" w:hint="eastAsia"/>
          <w:color w:val="000000"/>
          <w:szCs w:val="21"/>
        </w:rPr>
        <w:t>本期单位基金净值增长率</w:t>
      </w:r>
    </w:p>
    <w:p w:rsidR="00A95C54"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w:t>
      </w:r>
      <w:r w:rsidRPr="00707F3D">
        <w:rPr>
          <w:rFonts w:hAnsi="宋体" w:cs="Arial Unicode MS" w:hint="eastAsia"/>
          <w:color w:val="000000"/>
          <w:szCs w:val="21"/>
        </w:rPr>
        <w:t>（本期分红前单位基金资产净值÷期初单位基金资产净值）×（期末单位基金资产净值÷本期分红后单位基金资产净值）</w:t>
      </w:r>
      <w:r w:rsidRPr="00707F3D">
        <w:rPr>
          <w:rFonts w:hAnsi="宋体" w:cs="Arial Unicode MS"/>
          <w:color w:val="000000"/>
          <w:szCs w:val="21"/>
        </w:rPr>
        <w:t xml:space="preserve">-1 </w:t>
      </w:r>
    </w:p>
    <w:p w:rsidR="00A95C54" w:rsidRDefault="00A95C54" w:rsidP="00A95C54">
      <w:pPr>
        <w:pStyle w:val="ad"/>
        <w:snapToGrid w:val="0"/>
        <w:spacing w:before="48" w:after="48" w:line="400" w:lineRule="exact"/>
        <w:ind w:firstLine="420"/>
        <w:rPr>
          <w:rFonts w:hAnsi="宋体" w:cs="Arial Unicode MS"/>
          <w:color w:val="000000"/>
          <w:szCs w:val="21"/>
        </w:rPr>
      </w:pPr>
      <w:r>
        <w:rPr>
          <w:rFonts w:hAnsi="宋体" w:cs="Arial Unicode MS" w:hint="eastAsia"/>
          <w:color w:val="000000"/>
          <w:szCs w:val="21"/>
        </w:rPr>
        <w:t>=0.9003÷（1.0155-0.015）×1.0155÷（1.0383-0.025）×1.0383÷1.002-1</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=-6.55%</w:t>
      </w:r>
    </w:p>
    <w:p w:rsidR="00A95C54" w:rsidRPr="00490895" w:rsidRDefault="00A95C54" w:rsidP="00A95C54">
      <w:pPr>
        <w:pStyle w:val="ad"/>
        <w:snapToGrid w:val="0"/>
        <w:spacing w:before="48" w:after="48" w:line="400" w:lineRule="exact"/>
        <w:ind w:firstLine="420"/>
        <w:rPr>
          <w:rFonts w:hAnsi="宋体" w:cs="Arial Unicode MS"/>
          <w:color w:val="000000"/>
          <w:szCs w:val="21"/>
        </w:rPr>
      </w:pP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【财务指标的数据假定】</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1.</w:t>
      </w:r>
      <w:r w:rsidRPr="00707F3D">
        <w:rPr>
          <w:rFonts w:hAnsi="宋体" w:cs="Arial Unicode MS" w:hint="eastAsia"/>
          <w:color w:val="000000"/>
          <w:szCs w:val="21"/>
        </w:rPr>
        <w:t>计算期为一个会计年度；</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2.</w:t>
      </w:r>
      <w:r w:rsidRPr="00707F3D">
        <w:rPr>
          <w:rFonts w:hAnsi="宋体" w:cs="Arial Unicode MS" w:hint="eastAsia"/>
          <w:color w:val="000000"/>
          <w:szCs w:val="21"/>
        </w:rPr>
        <w:t>基金</w:t>
      </w:r>
      <w:r w:rsidRPr="00707F3D">
        <w:rPr>
          <w:rFonts w:hAnsi="宋体" w:cs="Arial Unicode MS"/>
          <w:color w:val="000000"/>
          <w:szCs w:val="21"/>
        </w:rPr>
        <w:t>XX</w:t>
      </w:r>
      <w:r w:rsidRPr="00707F3D">
        <w:rPr>
          <w:rFonts w:hAnsi="宋体" w:cs="Arial Unicode MS" w:hint="eastAsia"/>
          <w:color w:val="000000"/>
          <w:szCs w:val="21"/>
        </w:rPr>
        <w:t>本期基本数据如下：</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表格</w:t>
      </w:r>
      <w:r w:rsidRPr="00707F3D">
        <w:rPr>
          <w:rFonts w:hAnsi="宋体" w:cs="Arial Unicode MS"/>
          <w:color w:val="000000"/>
          <w:szCs w:val="21"/>
        </w:rPr>
        <w:t xml:space="preserve"> </w:t>
      </w:r>
      <w:r w:rsidRPr="00707F3D">
        <w:rPr>
          <w:rFonts w:hAnsi="宋体" w:cs="Arial Unicode MS"/>
          <w:color w:val="000000"/>
          <w:szCs w:val="21"/>
        </w:rPr>
        <w:fldChar w:fldCharType="begin"/>
      </w:r>
      <w:r w:rsidRPr="00707F3D">
        <w:rPr>
          <w:rFonts w:hAnsi="宋体" w:cs="Arial Unicode MS"/>
          <w:color w:val="000000"/>
          <w:szCs w:val="21"/>
        </w:rPr>
        <w:instrText xml:space="preserve"> SEQ </w:instrText>
      </w:r>
      <w:r w:rsidRPr="00707F3D">
        <w:rPr>
          <w:rFonts w:hAnsi="宋体" w:cs="Arial Unicode MS" w:hint="eastAsia"/>
          <w:color w:val="000000"/>
          <w:szCs w:val="21"/>
        </w:rPr>
        <w:instrText>表格</w:instrText>
      </w:r>
      <w:r w:rsidRPr="00707F3D">
        <w:rPr>
          <w:rFonts w:hAnsi="宋体" w:cs="Arial Unicode MS"/>
          <w:color w:val="000000"/>
          <w:szCs w:val="21"/>
        </w:rPr>
        <w:instrText xml:space="preserve"> \* ARABIC </w:instrText>
      </w:r>
      <w:r w:rsidRPr="00707F3D">
        <w:rPr>
          <w:rFonts w:hAnsi="宋体" w:cs="Arial Unicode MS"/>
          <w:color w:val="000000"/>
          <w:szCs w:val="21"/>
        </w:rPr>
        <w:fldChar w:fldCharType="separate"/>
      </w:r>
      <w:r>
        <w:rPr>
          <w:rFonts w:hAnsi="宋体" w:cs="Arial Unicode MS"/>
          <w:noProof/>
          <w:color w:val="000000"/>
          <w:szCs w:val="21"/>
        </w:rPr>
        <w:t>1</w:t>
      </w:r>
      <w:r w:rsidRPr="00707F3D">
        <w:rPr>
          <w:rFonts w:hAnsi="宋体" w:cs="Arial Unicode MS"/>
          <w:color w:val="000000"/>
          <w:szCs w:val="21"/>
        </w:rPr>
        <w:fldChar w:fldCharType="end"/>
      </w:r>
      <w:r w:rsidRPr="00707F3D">
        <w:rPr>
          <w:rFonts w:hAnsi="宋体" w:cs="Arial Unicode MS"/>
          <w:color w:val="000000"/>
          <w:szCs w:val="21"/>
        </w:rPr>
        <w:t xml:space="preserve">  </w:t>
      </w:r>
      <w:r w:rsidRPr="00707F3D">
        <w:rPr>
          <w:rFonts w:hAnsi="宋体" w:cs="Arial Unicode MS" w:hint="eastAsia"/>
          <w:color w:val="000000"/>
          <w:szCs w:val="21"/>
        </w:rPr>
        <w:t>基金</w:t>
      </w:r>
      <w:r w:rsidRPr="00707F3D">
        <w:rPr>
          <w:rFonts w:hAnsi="宋体" w:cs="Arial Unicode MS"/>
          <w:color w:val="000000"/>
          <w:szCs w:val="21"/>
        </w:rPr>
        <w:t>XX</w:t>
      </w:r>
      <w:r w:rsidRPr="00707F3D">
        <w:rPr>
          <w:rFonts w:hAnsi="宋体" w:cs="Arial Unicode MS" w:hint="eastAsia"/>
          <w:color w:val="000000"/>
          <w:szCs w:val="21"/>
        </w:rPr>
        <w:t>的基本数据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6"/>
        <w:gridCol w:w="2376"/>
      </w:tblGrid>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vAlign w:val="center"/>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项目</w:t>
            </w:r>
          </w:p>
        </w:tc>
        <w:tc>
          <w:tcPr>
            <w:tcW w:w="2376" w:type="dxa"/>
            <w:tcBorders>
              <w:top w:val="single" w:sz="4" w:space="0" w:color="auto"/>
              <w:left w:val="single" w:sz="4" w:space="0" w:color="auto"/>
              <w:bottom w:val="single" w:sz="4" w:space="0" w:color="auto"/>
              <w:right w:val="single" w:sz="4" w:space="0" w:color="auto"/>
            </w:tcBorders>
            <w:vAlign w:val="center"/>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项目值</w:t>
            </w:r>
          </w:p>
        </w:tc>
      </w:tr>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期初基金单位总份额</w:t>
            </w:r>
          </w:p>
        </w:tc>
        <w:tc>
          <w:tcPr>
            <w:tcW w:w="237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2168103650.30</w:t>
            </w:r>
            <w:r w:rsidRPr="00707F3D">
              <w:rPr>
                <w:rFonts w:hAnsi="宋体" w:cs="Arial Unicode MS" w:hint="eastAsia"/>
                <w:color w:val="000000"/>
                <w:szCs w:val="21"/>
              </w:rPr>
              <w:t>份</w:t>
            </w:r>
          </w:p>
        </w:tc>
      </w:tr>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期初基金资产净值</w:t>
            </w:r>
          </w:p>
        </w:tc>
        <w:tc>
          <w:tcPr>
            <w:tcW w:w="237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2172439857.60</w:t>
            </w:r>
            <w:r w:rsidRPr="00707F3D">
              <w:rPr>
                <w:rFonts w:hAnsi="宋体" w:cs="Arial Unicode MS" w:hint="eastAsia"/>
                <w:color w:val="000000"/>
                <w:szCs w:val="21"/>
              </w:rPr>
              <w:t>元</w:t>
            </w:r>
          </w:p>
        </w:tc>
      </w:tr>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期初单位资产净值</w:t>
            </w:r>
          </w:p>
        </w:tc>
        <w:tc>
          <w:tcPr>
            <w:tcW w:w="237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1.0020</w:t>
            </w:r>
            <w:r w:rsidRPr="00707F3D">
              <w:rPr>
                <w:rFonts w:hAnsi="宋体" w:cs="Arial Unicode MS" w:hint="eastAsia"/>
                <w:color w:val="000000"/>
                <w:szCs w:val="21"/>
              </w:rPr>
              <w:t>元</w:t>
            </w:r>
          </w:p>
        </w:tc>
      </w:tr>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本期基金净收益</w:t>
            </w:r>
          </w:p>
        </w:tc>
        <w:tc>
          <w:tcPr>
            <w:tcW w:w="237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83,628,608.46</w:t>
            </w:r>
            <w:r w:rsidRPr="00707F3D">
              <w:rPr>
                <w:rFonts w:hAnsi="宋体" w:cs="Arial Unicode MS" w:hint="eastAsia"/>
                <w:color w:val="000000"/>
                <w:szCs w:val="21"/>
              </w:rPr>
              <w:t>元</w:t>
            </w:r>
          </w:p>
        </w:tc>
      </w:tr>
    </w:tbl>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3.</w:t>
      </w:r>
      <w:r w:rsidRPr="00707F3D">
        <w:rPr>
          <w:rFonts w:hAnsi="宋体" w:cs="Arial Unicode MS" w:hint="eastAsia"/>
          <w:color w:val="000000"/>
          <w:szCs w:val="21"/>
        </w:rPr>
        <w:t>本期基金</w:t>
      </w:r>
      <w:r w:rsidRPr="00707F3D">
        <w:rPr>
          <w:rFonts w:hAnsi="宋体" w:cs="Arial Unicode MS"/>
          <w:color w:val="000000"/>
          <w:szCs w:val="21"/>
        </w:rPr>
        <w:t>XX</w:t>
      </w:r>
      <w:r w:rsidRPr="00707F3D">
        <w:rPr>
          <w:rFonts w:hAnsi="宋体" w:cs="Arial Unicode MS" w:hint="eastAsia"/>
          <w:color w:val="000000"/>
          <w:szCs w:val="21"/>
        </w:rPr>
        <w:t>净值数据如下：</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表格</w:t>
      </w:r>
      <w:r w:rsidRPr="00707F3D">
        <w:rPr>
          <w:rFonts w:hAnsi="宋体" w:cs="Arial Unicode MS"/>
          <w:color w:val="000000"/>
          <w:szCs w:val="21"/>
        </w:rPr>
        <w:t xml:space="preserve"> </w:t>
      </w:r>
      <w:r w:rsidRPr="00707F3D">
        <w:rPr>
          <w:rFonts w:hAnsi="宋体" w:cs="Arial Unicode MS"/>
          <w:color w:val="000000"/>
          <w:szCs w:val="21"/>
        </w:rPr>
        <w:fldChar w:fldCharType="begin"/>
      </w:r>
      <w:r w:rsidRPr="00707F3D">
        <w:rPr>
          <w:rFonts w:hAnsi="宋体" w:cs="Arial Unicode MS"/>
          <w:color w:val="000000"/>
          <w:szCs w:val="21"/>
        </w:rPr>
        <w:instrText xml:space="preserve"> SEQ </w:instrText>
      </w:r>
      <w:r w:rsidRPr="00707F3D">
        <w:rPr>
          <w:rFonts w:hAnsi="宋体" w:cs="Arial Unicode MS" w:hint="eastAsia"/>
          <w:color w:val="000000"/>
          <w:szCs w:val="21"/>
        </w:rPr>
        <w:instrText>表格</w:instrText>
      </w:r>
      <w:r w:rsidRPr="00707F3D">
        <w:rPr>
          <w:rFonts w:hAnsi="宋体" w:cs="Arial Unicode MS"/>
          <w:color w:val="000000"/>
          <w:szCs w:val="21"/>
        </w:rPr>
        <w:instrText xml:space="preserve"> \* ARABIC </w:instrText>
      </w:r>
      <w:r w:rsidRPr="00707F3D">
        <w:rPr>
          <w:rFonts w:hAnsi="宋体" w:cs="Arial Unicode MS"/>
          <w:color w:val="000000"/>
          <w:szCs w:val="21"/>
        </w:rPr>
        <w:fldChar w:fldCharType="separate"/>
      </w:r>
      <w:r>
        <w:rPr>
          <w:rFonts w:hAnsi="宋体" w:cs="Arial Unicode MS"/>
          <w:noProof/>
          <w:color w:val="000000"/>
          <w:szCs w:val="21"/>
        </w:rPr>
        <w:t>2</w:t>
      </w:r>
      <w:r w:rsidRPr="00707F3D">
        <w:rPr>
          <w:rFonts w:hAnsi="宋体" w:cs="Arial Unicode MS"/>
          <w:color w:val="000000"/>
          <w:szCs w:val="21"/>
        </w:rPr>
        <w:fldChar w:fldCharType="end"/>
      </w:r>
      <w:r w:rsidRPr="00707F3D">
        <w:rPr>
          <w:rFonts w:hAnsi="宋体" w:cs="Arial Unicode MS"/>
          <w:color w:val="000000"/>
          <w:szCs w:val="21"/>
        </w:rPr>
        <w:t xml:space="preserve">  </w:t>
      </w:r>
      <w:r w:rsidRPr="00707F3D">
        <w:rPr>
          <w:rFonts w:hAnsi="宋体" w:cs="Arial Unicode MS" w:hint="eastAsia"/>
          <w:color w:val="000000"/>
          <w:szCs w:val="21"/>
        </w:rPr>
        <w:t>基金</w:t>
      </w:r>
      <w:r w:rsidRPr="00707F3D">
        <w:rPr>
          <w:rFonts w:hAnsi="宋体" w:cs="Arial Unicode MS"/>
          <w:color w:val="000000"/>
          <w:szCs w:val="21"/>
        </w:rPr>
        <w:t>XX</w:t>
      </w:r>
      <w:r w:rsidRPr="00707F3D">
        <w:rPr>
          <w:rFonts w:hAnsi="宋体" w:cs="Arial Unicode MS" w:hint="eastAsia"/>
          <w:color w:val="000000"/>
          <w:szCs w:val="21"/>
        </w:rPr>
        <w:t>单位净值、分红和份额数据</w:t>
      </w:r>
    </w:p>
    <w:tbl>
      <w:tblPr>
        <w:tblW w:w="4990" w:type="dxa"/>
        <w:jc w:val="center"/>
        <w:tblLayout w:type="fixed"/>
        <w:tblCellMar>
          <w:left w:w="0" w:type="dxa"/>
          <w:right w:w="0" w:type="dxa"/>
        </w:tblCellMar>
        <w:tblLook w:val="0000" w:firstRow="0" w:lastRow="0" w:firstColumn="0" w:lastColumn="0" w:noHBand="0" w:noVBand="0"/>
      </w:tblPr>
      <w:tblGrid>
        <w:gridCol w:w="1296"/>
        <w:gridCol w:w="911"/>
        <w:gridCol w:w="855"/>
        <w:gridCol w:w="1645"/>
        <w:gridCol w:w="283"/>
      </w:tblGrid>
      <w:tr w:rsidR="00A95C54" w:rsidRPr="00707F3D" w:rsidTr="0023065F">
        <w:trPr>
          <w:trHeight w:val="285"/>
          <w:tblHeader/>
          <w:jc w:val="center"/>
        </w:trPr>
        <w:tc>
          <w:tcPr>
            <w:tcW w:w="1375" w:type="dxa"/>
            <w:tcBorders>
              <w:top w:val="single" w:sz="4" w:space="0" w:color="auto"/>
              <w:left w:val="single" w:sz="4" w:space="0" w:color="auto"/>
              <w:bottom w:val="single" w:sz="4" w:space="0" w:color="auto"/>
              <w:right w:val="single" w:sz="4" w:space="0" w:color="auto"/>
            </w:tcBorders>
            <w:shd w:val="clear" w:color="auto" w:fill="FFFFCC"/>
            <w:noWrap/>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r w:rsidRPr="00707F3D">
              <w:rPr>
                <w:rFonts w:hAnsi="宋体" w:cs="Arial Unicode MS" w:hint="eastAsia"/>
                <w:color w:val="000000"/>
                <w:szCs w:val="21"/>
              </w:rPr>
              <w:lastRenderedPageBreak/>
              <w:t>（注：以下为假设数据，实际计算财务指标所采用的数据必须真实、准确、完整。）</w:t>
            </w:r>
            <w:r w:rsidRPr="00707F3D">
              <w:rPr>
                <w:rFonts w:ascii="宋体" w:hAnsi="宋体" w:hint="eastAsia"/>
                <w:szCs w:val="21"/>
              </w:rPr>
              <w:t>终止日期</w:t>
            </w:r>
          </w:p>
        </w:tc>
        <w:tc>
          <w:tcPr>
            <w:tcW w:w="965"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r w:rsidRPr="00707F3D">
              <w:rPr>
                <w:rFonts w:ascii="宋体" w:hAnsi="宋体" w:hint="eastAsia"/>
                <w:szCs w:val="21"/>
              </w:rPr>
              <w:t>净值</w:t>
            </w:r>
          </w:p>
        </w:tc>
        <w:tc>
          <w:tcPr>
            <w:tcW w:w="905"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r w:rsidRPr="00707F3D">
              <w:rPr>
                <w:rFonts w:ascii="宋体" w:hAnsi="宋体" w:hint="eastAsia"/>
                <w:szCs w:val="21"/>
              </w:rPr>
              <w:t>分红</w:t>
            </w:r>
          </w:p>
        </w:tc>
        <w:tc>
          <w:tcPr>
            <w:tcW w:w="1745" w:type="dxa"/>
            <w:gridSpan w:val="2"/>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r w:rsidRPr="00707F3D">
              <w:rPr>
                <w:rFonts w:ascii="宋体" w:hAnsi="宋体" w:hint="eastAsia"/>
                <w:szCs w:val="21"/>
              </w:rPr>
              <w:t>份额</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1"/>
                <w:attr w:name="Month" w:val="12"/>
                <w:attr w:name="Year" w:val="2001"/>
              </w:smartTagPr>
              <w:r w:rsidRPr="00707F3D">
                <w:rPr>
                  <w:rFonts w:ascii="宋体" w:hAnsi="宋体"/>
                  <w:szCs w:val="21"/>
                </w:rPr>
                <w:t>2001-12-31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2168103650.30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4"/>
                <w:attr w:name="Month" w:val="1"/>
                <w:attr w:name="Year" w:val="2002"/>
              </w:smartTagPr>
              <w:r w:rsidRPr="00707F3D">
                <w:rPr>
                  <w:rFonts w:ascii="宋体" w:hAnsi="宋体"/>
                  <w:szCs w:val="21"/>
                </w:rPr>
                <w:t>2002-1-4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0.9961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2362099622.89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7"/>
                <w:attr w:name="Month" w:val="1"/>
                <w:attr w:name="Year" w:val="2002"/>
              </w:smartTagPr>
              <w:r w:rsidRPr="00707F3D">
                <w:rPr>
                  <w:rFonts w:ascii="宋体" w:hAnsi="宋体"/>
                  <w:szCs w:val="21"/>
                </w:rPr>
                <w:t>2002-1-7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0.9933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2381138710.80</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8"/>
                <w:attr w:name="Month" w:val="1"/>
                <w:attr w:name="Year" w:val="2002"/>
              </w:smartTagPr>
              <w:r w:rsidRPr="00707F3D">
                <w:rPr>
                  <w:rFonts w:ascii="宋体" w:hAnsi="宋体"/>
                  <w:szCs w:val="21"/>
                </w:rPr>
                <w:t>2002-1-8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0.9926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2395121067.47</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9"/>
                <w:attr w:name="Month" w:val="1"/>
                <w:attr w:name="Year" w:val="2002"/>
              </w:smartTagPr>
              <w:r w:rsidRPr="00707F3D">
                <w:rPr>
                  <w:rFonts w:ascii="宋体" w:hAnsi="宋体"/>
                  <w:szCs w:val="21"/>
                </w:rPr>
                <w:t>2002-1-9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0.9908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2394145911.44</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0"/>
                <w:attr w:name="Month" w:val="1"/>
                <w:attr w:name="Year" w:val="2002"/>
              </w:smartTagPr>
              <w:r w:rsidRPr="00707F3D">
                <w:rPr>
                  <w:rFonts w:ascii="宋体" w:hAnsi="宋体"/>
                  <w:szCs w:val="21"/>
                </w:rPr>
                <w:t>2002-1-10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2394138523.15</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1"/>
                <w:attr w:name="Month" w:val="1"/>
                <w:attr w:name="Year" w:val="2002"/>
              </w:smartTagPr>
              <w:r w:rsidRPr="00707F3D">
                <w:rPr>
                  <w:rFonts w:ascii="宋体" w:hAnsi="宋体"/>
                  <w:szCs w:val="21"/>
                </w:rPr>
                <w:t>2002-1-11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2394078095.52</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4"/>
                <w:attr w:name="Month" w:val="1"/>
                <w:attr w:name="Year" w:val="2002"/>
              </w:smartTagPr>
              <w:r w:rsidRPr="00707F3D">
                <w:rPr>
                  <w:rFonts w:ascii="宋体" w:hAnsi="宋体"/>
                  <w:szCs w:val="21"/>
                </w:rPr>
                <w:t>2002-1-14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2393118386.93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5"/>
                <w:attr w:name="Month" w:val="1"/>
                <w:attr w:name="Year" w:val="2002"/>
              </w:smartTagPr>
              <w:r w:rsidRPr="00707F3D">
                <w:rPr>
                  <w:rFonts w:ascii="宋体" w:hAnsi="宋体"/>
                  <w:szCs w:val="21"/>
                </w:rPr>
                <w:t>2002-1-15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2391020308.99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6"/>
                <w:attr w:name="Month" w:val="1"/>
                <w:attr w:name="Year" w:val="2002"/>
              </w:smartTagPr>
              <w:r w:rsidRPr="00707F3D">
                <w:rPr>
                  <w:rFonts w:ascii="宋体" w:hAnsi="宋体"/>
                  <w:szCs w:val="21"/>
                </w:rPr>
                <w:t>2002-1-16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0.9837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2411096822.99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7"/>
                <w:attr w:name="Month" w:val="1"/>
                <w:attr w:name="Year" w:val="2002"/>
              </w:smartTagPr>
              <w:r w:rsidRPr="00707F3D">
                <w:rPr>
                  <w:rFonts w:ascii="宋体" w:hAnsi="宋体"/>
                  <w:szCs w:val="21"/>
                </w:rPr>
                <w:t>2002-1-17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0.9774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2411140814.94</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8"/>
                <w:attr w:name="Month" w:val="1"/>
                <w:attr w:name="Year" w:val="2002"/>
              </w:smartTagPr>
              <w:r w:rsidRPr="00707F3D">
                <w:rPr>
                  <w:rFonts w:ascii="宋体" w:hAnsi="宋体"/>
                  <w:szCs w:val="21"/>
                </w:rPr>
                <w:t>2002-1-</w:t>
              </w:r>
              <w:r w:rsidRPr="00707F3D">
                <w:rPr>
                  <w:rFonts w:ascii="宋体" w:hAnsi="宋体"/>
                  <w:szCs w:val="21"/>
                </w:rPr>
                <w:lastRenderedPageBreak/>
                <w:t>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0.97</w:t>
            </w:r>
            <w:r w:rsidRPr="00707F3D">
              <w:rPr>
                <w:rFonts w:ascii="宋体" w:hAnsi="宋体"/>
                <w:szCs w:val="21"/>
              </w:rPr>
              <w:lastRenderedPageBreak/>
              <w:t>87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2411185757.</w:t>
            </w:r>
            <w:r w:rsidRPr="00707F3D">
              <w:rPr>
                <w:rFonts w:ascii="宋体" w:hAnsi="宋体"/>
                <w:szCs w:val="21"/>
              </w:rPr>
              <w:lastRenderedPageBreak/>
              <w:t>33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1"/>
                <w:attr w:name="Month" w:val="1"/>
                <w:attr w:name="Year" w:val="2002"/>
              </w:smartTagPr>
              <w:r w:rsidRPr="00707F3D">
                <w:rPr>
                  <w:rFonts w:ascii="宋体" w:hAnsi="宋体"/>
                  <w:szCs w:val="21"/>
                </w:rPr>
                <w:lastRenderedPageBreak/>
                <w:t>2002-1-21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0.9745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2411065031.65</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2"/>
                <w:attr w:name="Month" w:val="1"/>
                <w:attr w:name="Year" w:val="2002"/>
              </w:smartTagPr>
              <w:r w:rsidRPr="00707F3D">
                <w:rPr>
                  <w:rFonts w:ascii="宋体" w:hAnsi="宋体"/>
                  <w:szCs w:val="21"/>
                </w:rPr>
                <w:t>2002-1-22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2431118058.22</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3"/>
                <w:attr w:name="Month" w:val="1"/>
                <w:attr w:name="Year" w:val="2002"/>
              </w:smartTagPr>
              <w:r w:rsidRPr="00707F3D">
                <w:rPr>
                  <w:rFonts w:ascii="宋体" w:hAnsi="宋体"/>
                  <w:szCs w:val="21"/>
                </w:rPr>
                <w:t>2002-1-23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0.9903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2431092048.42</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4"/>
                <w:attr w:name="Month" w:val="1"/>
                <w:attr w:name="Year" w:val="2002"/>
              </w:smartTagPr>
              <w:r w:rsidRPr="00707F3D">
                <w:rPr>
                  <w:rFonts w:ascii="宋体" w:hAnsi="宋体"/>
                  <w:szCs w:val="21"/>
                </w:rPr>
                <w:t>2002-1-24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0.9918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2430149783.29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1"/>
                <w:attr w:name="Year" w:val="2002"/>
              </w:smartTagPr>
              <w:r w:rsidRPr="00707F3D">
                <w:rPr>
                  <w:rFonts w:ascii="宋体" w:hAnsi="宋体"/>
                  <w:szCs w:val="21"/>
                </w:rPr>
                <w:t>2002-1-25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0.9914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2429063978.47</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8"/>
                <w:attr w:name="Month" w:val="1"/>
                <w:attr w:name="Year" w:val="2002"/>
              </w:smartTagPr>
              <w:r w:rsidRPr="00707F3D">
                <w:rPr>
                  <w:rFonts w:ascii="宋体" w:hAnsi="宋体"/>
                  <w:szCs w:val="21"/>
                </w:rPr>
                <w:t>2002-1-28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0.9752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2400074827.74</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9"/>
                <w:attr w:name="Month" w:val="1"/>
                <w:attr w:name="Year" w:val="2002"/>
              </w:smartTagPr>
              <w:r w:rsidRPr="00707F3D">
                <w:rPr>
                  <w:rFonts w:ascii="宋体" w:hAnsi="宋体"/>
                  <w:szCs w:val="21"/>
                </w:rPr>
                <w:t>2002-1-29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0.9826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2399125510.33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0"/>
                <w:attr w:name="Month" w:val="1"/>
                <w:attr w:name="Year" w:val="2002"/>
              </w:smartTagPr>
              <w:r w:rsidRPr="00707F3D">
                <w:rPr>
                  <w:rFonts w:ascii="宋体" w:hAnsi="宋体"/>
                  <w:szCs w:val="21"/>
                </w:rPr>
                <w:t>2002-1-30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0.9834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2399079174.44</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1"/>
                <w:attr w:name="Month" w:val="1"/>
                <w:attr w:name="Year" w:val="2002"/>
              </w:smartTagPr>
              <w:r w:rsidRPr="00707F3D">
                <w:rPr>
                  <w:rFonts w:ascii="宋体" w:hAnsi="宋体"/>
                  <w:szCs w:val="21"/>
                </w:rPr>
                <w:t>2002-1-31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2397114411.29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
                <w:attr w:name="Month" w:val="2"/>
                <w:attr w:name="Year" w:val="2002"/>
              </w:smartTagPr>
              <w:r w:rsidRPr="00707F3D">
                <w:rPr>
                  <w:rFonts w:ascii="宋体" w:hAnsi="宋体"/>
                  <w:szCs w:val="21"/>
                </w:rPr>
                <w:t>2002-2-1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2396075531.13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4"/>
                <w:attr w:name="Month" w:val="2"/>
                <w:attr w:name="Year" w:val="2002"/>
              </w:smartTagPr>
              <w:r w:rsidRPr="00707F3D">
                <w:rPr>
                  <w:rFonts w:ascii="宋体" w:hAnsi="宋体"/>
                  <w:szCs w:val="21"/>
                </w:rPr>
                <w:t>2002-2-4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2396033489.00</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5"/>
                <w:attr w:name="Month" w:val="2"/>
                <w:attr w:name="Year" w:val="2002"/>
              </w:smartTagPr>
              <w:r w:rsidRPr="00707F3D">
                <w:rPr>
                  <w:rFonts w:ascii="宋体" w:hAnsi="宋体"/>
                  <w:szCs w:val="21"/>
                </w:rPr>
                <w:lastRenderedPageBreak/>
                <w:t>2002-2-5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2396137766.69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6"/>
                <w:attr w:name="Month" w:val="2"/>
                <w:attr w:name="Year" w:val="2002"/>
              </w:smartTagPr>
              <w:r w:rsidRPr="00707F3D">
                <w:rPr>
                  <w:rFonts w:ascii="宋体" w:hAnsi="宋体"/>
                  <w:szCs w:val="21"/>
                </w:rPr>
                <w:t>2002-2-6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0.9998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2396148976.45</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7"/>
                <w:attr w:name="Month" w:val="2"/>
                <w:attr w:name="Year" w:val="2002"/>
              </w:smartTagPr>
              <w:r w:rsidRPr="00707F3D">
                <w:rPr>
                  <w:rFonts w:ascii="宋体" w:hAnsi="宋体"/>
                  <w:szCs w:val="21"/>
                </w:rPr>
                <w:t>2002-2-7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2419039932.98</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8"/>
                <w:attr w:name="Month" w:val="2"/>
                <w:attr w:name="Year" w:val="2002"/>
              </w:smartTagPr>
              <w:r w:rsidRPr="00707F3D">
                <w:rPr>
                  <w:rFonts w:ascii="宋体" w:hAnsi="宋体"/>
                  <w:szCs w:val="21"/>
                </w:rPr>
                <w:t>2002-2-8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2418024092.46</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2"/>
                <w:attr w:name="Year" w:val="2002"/>
              </w:smartTagPr>
              <w:r w:rsidRPr="00707F3D">
                <w:rPr>
                  <w:rFonts w:ascii="宋体" w:hAnsi="宋体"/>
                  <w:szCs w:val="21"/>
                </w:rPr>
                <w:t>2002-2-25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1.0114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2419054340.66</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6"/>
                <w:attr w:name="Month" w:val="2"/>
                <w:attr w:name="Year" w:val="2002"/>
              </w:smartTagPr>
              <w:r w:rsidRPr="00707F3D">
                <w:rPr>
                  <w:rFonts w:ascii="宋体" w:hAnsi="宋体"/>
                  <w:szCs w:val="21"/>
                </w:rPr>
                <w:t>2002-2-26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2532121870.33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7"/>
                <w:attr w:name="Month" w:val="2"/>
                <w:attr w:name="Year" w:val="2002"/>
              </w:smartTagPr>
              <w:r w:rsidRPr="00707F3D">
                <w:rPr>
                  <w:rFonts w:ascii="宋体" w:hAnsi="宋体"/>
                  <w:szCs w:val="21"/>
                </w:rPr>
                <w:t>2002-2-27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2529130755.48</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8"/>
                <w:attr w:name="Month" w:val="2"/>
                <w:attr w:name="Year" w:val="2002"/>
              </w:smartTagPr>
              <w:r w:rsidRPr="00707F3D">
                <w:rPr>
                  <w:rFonts w:ascii="宋体" w:hAnsi="宋体"/>
                  <w:szCs w:val="21"/>
                </w:rPr>
                <w:t>2002-2-28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2528091824.35</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
                <w:attr w:name="Month" w:val="3"/>
                <w:attr w:name="Year" w:val="2002"/>
              </w:smartTagPr>
              <w:r w:rsidRPr="00707F3D">
                <w:rPr>
                  <w:rFonts w:ascii="宋体" w:hAnsi="宋体"/>
                  <w:szCs w:val="21"/>
                </w:rPr>
                <w:t>2002-3-1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2485149232.23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4"/>
                <w:attr w:name="Month" w:val="3"/>
                <w:attr w:name="Year" w:val="2002"/>
              </w:smartTagPr>
              <w:r w:rsidRPr="00707F3D">
                <w:rPr>
                  <w:rFonts w:ascii="宋体" w:hAnsi="宋体"/>
                  <w:szCs w:val="21"/>
                </w:rPr>
                <w:t>2002-3-4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2288151990.46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5"/>
                <w:attr w:name="Month" w:val="3"/>
                <w:attr w:name="Year" w:val="2002"/>
              </w:smartTagPr>
              <w:r w:rsidRPr="00707F3D">
                <w:rPr>
                  <w:rFonts w:ascii="宋体" w:hAnsi="宋体"/>
                  <w:szCs w:val="21"/>
                </w:rPr>
                <w:t>2002-3-5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2295140617.67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6"/>
                <w:attr w:name="Month" w:val="3"/>
                <w:attr w:name="Year" w:val="2002"/>
              </w:smartTagPr>
              <w:r w:rsidRPr="00707F3D">
                <w:rPr>
                  <w:rFonts w:ascii="宋体" w:hAnsi="宋体"/>
                  <w:szCs w:val="21"/>
                </w:rPr>
                <w:t>2002-3-6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w:t>
            </w:r>
            <w:r w:rsidRPr="00707F3D">
              <w:rPr>
                <w:rFonts w:ascii="宋体" w:hAnsi="宋体"/>
                <w:szCs w:val="21"/>
              </w:rPr>
              <w:lastRenderedPageBreak/>
              <w:t>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2330148378.45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7"/>
                <w:attr w:name="Month" w:val="3"/>
                <w:attr w:name="Year" w:val="2002"/>
              </w:smartTagPr>
              <w:r w:rsidRPr="00707F3D">
                <w:rPr>
                  <w:rFonts w:ascii="宋体" w:hAnsi="宋体"/>
                  <w:szCs w:val="21"/>
                </w:rPr>
                <w:lastRenderedPageBreak/>
                <w:t>2002-3-7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1.0328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2334067067.60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8"/>
                <w:attr w:name="Month" w:val="3"/>
                <w:attr w:name="Year" w:val="2002"/>
              </w:smartTagPr>
              <w:r w:rsidRPr="00707F3D">
                <w:rPr>
                  <w:rFonts w:ascii="宋体" w:hAnsi="宋体"/>
                  <w:szCs w:val="21"/>
                </w:rPr>
                <w:t>2002-3-8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1.0342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2349113198.65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1"/>
                <w:attr w:name="Month" w:val="3"/>
                <w:attr w:name="Year" w:val="2002"/>
              </w:smartTagPr>
              <w:r w:rsidRPr="00707F3D">
                <w:rPr>
                  <w:rFonts w:ascii="宋体" w:hAnsi="宋体"/>
                  <w:szCs w:val="21"/>
                </w:rPr>
                <w:t>2002-3-11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1.0389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2354066204.30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2"/>
                <w:attr w:name="Month" w:val="3"/>
                <w:attr w:name="Year" w:val="2002"/>
              </w:smartTagPr>
              <w:r w:rsidRPr="00707F3D">
                <w:rPr>
                  <w:rFonts w:ascii="宋体" w:hAnsi="宋体"/>
                  <w:szCs w:val="21"/>
                </w:rPr>
                <w:t>2002-3-12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2359034700.43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3"/>
                <w:attr w:name="Month" w:val="3"/>
                <w:attr w:name="Year" w:val="2002"/>
              </w:smartTagPr>
              <w:r w:rsidRPr="00707F3D">
                <w:rPr>
                  <w:rFonts w:ascii="宋体" w:hAnsi="宋体"/>
                  <w:szCs w:val="21"/>
                </w:rPr>
                <w:t>2002-3-13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1.0297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2354035140.20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4"/>
                <w:attr w:name="Month" w:val="3"/>
                <w:attr w:name="Year" w:val="2002"/>
              </w:smartTagPr>
              <w:r w:rsidRPr="00707F3D">
                <w:rPr>
                  <w:rFonts w:ascii="宋体" w:hAnsi="宋体"/>
                  <w:szCs w:val="21"/>
                </w:rPr>
                <w:t>2002-3-14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2361054133.47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5"/>
                <w:attr w:name="Month" w:val="3"/>
                <w:attr w:name="Year" w:val="2002"/>
              </w:smartTagPr>
              <w:r w:rsidRPr="00707F3D">
                <w:rPr>
                  <w:rFonts w:ascii="宋体" w:hAnsi="宋体"/>
                  <w:szCs w:val="21"/>
                </w:rPr>
                <w:t>2002-3-15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1.0289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2368087109.43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8"/>
                <w:attr w:name="Month" w:val="3"/>
                <w:attr w:name="Year" w:val="2002"/>
              </w:smartTagPr>
              <w:r w:rsidRPr="00707F3D">
                <w:rPr>
                  <w:rFonts w:ascii="宋体" w:hAnsi="宋体"/>
                  <w:szCs w:val="21"/>
                </w:rPr>
                <w:t>2002-3-18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1.0281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2373043985.09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9"/>
                <w:attr w:name="Month" w:val="3"/>
                <w:attr w:name="Year" w:val="2002"/>
              </w:smartTagPr>
              <w:r w:rsidRPr="00707F3D">
                <w:rPr>
                  <w:rFonts w:ascii="宋体" w:hAnsi="宋体"/>
                  <w:szCs w:val="21"/>
                </w:rPr>
                <w:t>2002-3-19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2380119853.91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0"/>
                <w:attr w:name="Month" w:val="3"/>
                <w:attr w:name="Year" w:val="2002"/>
              </w:smartTagPr>
              <w:r w:rsidRPr="00707F3D">
                <w:rPr>
                  <w:rFonts w:ascii="宋体" w:hAnsi="宋体"/>
                  <w:szCs w:val="21"/>
                </w:rPr>
                <w:t>2002-3-20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2386127564.26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1"/>
                <w:attr w:name="Month" w:val="3"/>
                <w:attr w:name="Year" w:val="2002"/>
              </w:smartTagPr>
              <w:r w:rsidRPr="00707F3D">
                <w:rPr>
                  <w:rFonts w:ascii="宋体" w:hAnsi="宋体"/>
                  <w:szCs w:val="21"/>
                </w:rPr>
                <w:t>2002-3-21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2393050889.77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2"/>
                <w:attr w:name="Month" w:val="3"/>
                <w:attr w:name="Year" w:val="2002"/>
              </w:smartTagPr>
              <w:r w:rsidRPr="00707F3D">
                <w:rPr>
                  <w:rFonts w:ascii="宋体" w:hAnsi="宋体"/>
                  <w:szCs w:val="21"/>
                </w:rPr>
                <w:lastRenderedPageBreak/>
                <w:t>2002-3-22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2400030719.59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3"/>
                <w:attr w:name="Year" w:val="2002"/>
              </w:smartTagPr>
              <w:r w:rsidRPr="00707F3D">
                <w:rPr>
                  <w:rFonts w:ascii="宋体" w:hAnsi="宋体"/>
                  <w:szCs w:val="21"/>
                </w:rPr>
                <w:t>2002-3-25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1.0401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2409139326.63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6"/>
                <w:attr w:name="Month" w:val="3"/>
                <w:attr w:name="Year" w:val="2002"/>
              </w:smartTagPr>
              <w:r w:rsidRPr="00707F3D">
                <w:rPr>
                  <w:rFonts w:ascii="宋体" w:hAnsi="宋体"/>
                  <w:szCs w:val="21"/>
                </w:rPr>
                <w:t>2002-3-26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1.0359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2420069097.63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7"/>
                <w:attr w:name="Month" w:val="3"/>
                <w:attr w:name="Year" w:val="2002"/>
              </w:smartTagPr>
              <w:r w:rsidRPr="00707F3D">
                <w:rPr>
                  <w:rFonts w:ascii="宋体" w:hAnsi="宋体"/>
                  <w:szCs w:val="21"/>
                </w:rPr>
                <w:t>2002-3-27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2462050060.52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8"/>
                <w:attr w:name="Month" w:val="3"/>
                <w:attr w:name="Year" w:val="2002"/>
              </w:smartTagPr>
              <w:r w:rsidRPr="00707F3D">
                <w:rPr>
                  <w:rFonts w:ascii="宋体" w:hAnsi="宋体"/>
                  <w:szCs w:val="21"/>
                </w:rPr>
                <w:t>2002-3-28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1.0363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2475086609.05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9"/>
                <w:attr w:name="Month" w:val="3"/>
                <w:attr w:name="Year" w:val="2002"/>
              </w:smartTagPr>
              <w:r w:rsidRPr="00707F3D">
                <w:rPr>
                  <w:rFonts w:ascii="宋体" w:hAnsi="宋体"/>
                  <w:szCs w:val="21"/>
                </w:rPr>
                <w:t>2002-3-29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1.0265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2552029701.60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
                <w:attr w:name="Month" w:val="4"/>
                <w:attr w:name="Year" w:val="2002"/>
              </w:smartTagPr>
              <w:r w:rsidRPr="00707F3D">
                <w:rPr>
                  <w:rFonts w:ascii="宋体" w:hAnsi="宋体"/>
                  <w:szCs w:val="21"/>
                </w:rPr>
                <w:t>2002-4-1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2565141697.31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
                <w:attr w:name="Month" w:val="4"/>
                <w:attr w:name="Year" w:val="2002"/>
              </w:smartTagPr>
              <w:r w:rsidRPr="00707F3D">
                <w:rPr>
                  <w:rFonts w:ascii="宋体" w:hAnsi="宋体"/>
                  <w:szCs w:val="21"/>
                </w:rPr>
                <w:t>2002-4-2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1.0227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2579151553.80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
                <w:attr w:name="Month" w:val="4"/>
                <w:attr w:name="Year" w:val="2002"/>
              </w:smartTagPr>
              <w:r w:rsidRPr="00707F3D">
                <w:rPr>
                  <w:rFonts w:ascii="宋体" w:hAnsi="宋体"/>
                  <w:szCs w:val="21"/>
                </w:rPr>
                <w:t>2002-4-3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1.0245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2595052121.01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4"/>
                <w:attr w:name="Month" w:val="4"/>
                <w:attr w:name="Year" w:val="2002"/>
              </w:smartTagPr>
              <w:r w:rsidRPr="00707F3D">
                <w:rPr>
                  <w:rFonts w:ascii="宋体" w:hAnsi="宋体"/>
                  <w:szCs w:val="21"/>
                </w:rPr>
                <w:t>2002-4-4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2616022678.77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5"/>
                <w:attr w:name="Month" w:val="4"/>
                <w:attr w:name="Year" w:val="2002"/>
              </w:smartTagPr>
              <w:r w:rsidRPr="00707F3D">
                <w:rPr>
                  <w:rFonts w:ascii="宋体" w:hAnsi="宋体"/>
                  <w:szCs w:val="21"/>
                </w:rPr>
                <w:t>2002-4-5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2626170496.71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8"/>
                <w:attr w:name="Month" w:val="4"/>
                <w:attr w:name="Year" w:val="2002"/>
              </w:smartTagPr>
              <w:r w:rsidRPr="00707F3D">
                <w:rPr>
                  <w:rFonts w:ascii="宋体" w:hAnsi="宋体"/>
                  <w:szCs w:val="21"/>
                </w:rPr>
                <w:t>2002-4-8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w:t>
            </w:r>
            <w:r w:rsidRPr="00707F3D">
              <w:rPr>
                <w:rFonts w:ascii="宋体" w:hAnsi="宋体"/>
                <w:szCs w:val="21"/>
              </w:rPr>
              <w:lastRenderedPageBreak/>
              <w:t>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2650090432.58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9"/>
                <w:attr w:name="Month" w:val="4"/>
                <w:attr w:name="Year" w:val="2002"/>
              </w:smartTagPr>
              <w:r w:rsidRPr="00707F3D">
                <w:rPr>
                  <w:rFonts w:ascii="宋体" w:hAnsi="宋体"/>
                  <w:szCs w:val="21"/>
                </w:rPr>
                <w:lastRenderedPageBreak/>
                <w:t>2002-4-9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1.0442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2654080621.13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0"/>
                <w:attr w:name="Month" w:val="4"/>
                <w:attr w:name="Year" w:val="2002"/>
              </w:smartTagPr>
              <w:r w:rsidRPr="00707F3D">
                <w:rPr>
                  <w:rFonts w:ascii="宋体" w:hAnsi="宋体"/>
                  <w:szCs w:val="21"/>
                </w:rPr>
                <w:t>2002-4-10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1.0473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2718122413.50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1"/>
                <w:attr w:name="Month" w:val="4"/>
                <w:attr w:name="Year" w:val="2002"/>
              </w:smartTagPr>
              <w:r w:rsidRPr="00707F3D">
                <w:rPr>
                  <w:rFonts w:ascii="宋体" w:hAnsi="宋体"/>
                  <w:szCs w:val="21"/>
                </w:rPr>
                <w:t>2002-4-11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1.0413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2739065240.11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2"/>
                <w:attr w:name="Month" w:val="4"/>
                <w:attr w:name="Year" w:val="2002"/>
              </w:smartTagPr>
              <w:r w:rsidRPr="00707F3D">
                <w:rPr>
                  <w:rFonts w:ascii="宋体" w:hAnsi="宋体"/>
                  <w:szCs w:val="21"/>
                </w:rPr>
                <w:t>2002-4-12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1.0429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2742065354.00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5"/>
                <w:attr w:name="Month" w:val="4"/>
                <w:attr w:name="Year" w:val="2002"/>
              </w:smartTagPr>
              <w:r w:rsidRPr="00707F3D">
                <w:rPr>
                  <w:rFonts w:ascii="宋体" w:hAnsi="宋体"/>
                  <w:szCs w:val="21"/>
                </w:rPr>
                <w:t>2002-4-15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2744183854.02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6"/>
                <w:attr w:name="Month" w:val="4"/>
                <w:attr w:name="Year" w:val="2002"/>
              </w:smartTagPr>
              <w:r w:rsidRPr="00707F3D">
                <w:rPr>
                  <w:rFonts w:ascii="宋体" w:hAnsi="宋体"/>
                  <w:szCs w:val="21"/>
                </w:rPr>
                <w:t>2002-4-16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2747072611.56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7"/>
                <w:attr w:name="Month" w:val="4"/>
                <w:attr w:name="Year" w:val="2002"/>
              </w:smartTagPr>
              <w:r w:rsidRPr="00707F3D">
                <w:rPr>
                  <w:rFonts w:ascii="宋体" w:hAnsi="宋体"/>
                  <w:szCs w:val="21"/>
                </w:rPr>
                <w:t>2002-4-17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2751060385.19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8"/>
                <w:attr w:name="Month" w:val="4"/>
                <w:attr w:name="Year" w:val="2002"/>
              </w:smartTagPr>
              <w:r w:rsidRPr="00707F3D">
                <w:rPr>
                  <w:rFonts w:ascii="宋体" w:hAnsi="宋体"/>
                  <w:szCs w:val="21"/>
                </w:rPr>
                <w:t>2002-4-18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2753085193.53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9"/>
                <w:attr w:name="Month" w:val="4"/>
                <w:attr w:name="Year" w:val="2002"/>
              </w:smartTagPr>
              <w:r w:rsidRPr="00707F3D">
                <w:rPr>
                  <w:rFonts w:ascii="宋体" w:hAnsi="宋体"/>
                  <w:szCs w:val="21"/>
                </w:rPr>
                <w:t>2002-4-19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2755127929.08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2"/>
                <w:attr w:name="Month" w:val="4"/>
                <w:attr w:name="Year" w:val="2002"/>
              </w:smartTagPr>
              <w:r w:rsidRPr="00707F3D">
                <w:rPr>
                  <w:rFonts w:ascii="宋体" w:hAnsi="宋体"/>
                  <w:szCs w:val="21"/>
                </w:rPr>
                <w:t>2002-4-22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0.025</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2756133778.88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3"/>
                <w:attr w:name="Month" w:val="4"/>
                <w:attr w:name="Year" w:val="2002"/>
              </w:smartTagPr>
              <w:r w:rsidRPr="00707F3D">
                <w:rPr>
                  <w:rFonts w:ascii="宋体" w:hAnsi="宋体"/>
                  <w:szCs w:val="21"/>
                </w:rPr>
                <w:t>2002-4-23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2758184602.11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4"/>
                <w:attr w:name="Month" w:val="4"/>
                <w:attr w:name="Year" w:val="2002"/>
              </w:smartTagPr>
              <w:r w:rsidRPr="00707F3D">
                <w:rPr>
                  <w:rFonts w:ascii="宋体" w:hAnsi="宋体"/>
                  <w:szCs w:val="21"/>
                </w:rPr>
                <w:lastRenderedPageBreak/>
                <w:t>2002-4-24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2760119576.81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4"/>
                <w:attr w:name="Year" w:val="2002"/>
              </w:smartTagPr>
              <w:r w:rsidRPr="00707F3D">
                <w:rPr>
                  <w:rFonts w:ascii="宋体" w:hAnsi="宋体"/>
                  <w:szCs w:val="21"/>
                </w:rPr>
                <w:t>2002-4-25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2761106140.46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6"/>
                <w:attr w:name="Month" w:val="4"/>
                <w:attr w:name="Year" w:val="2002"/>
              </w:smartTagPr>
              <w:r w:rsidRPr="00707F3D">
                <w:rPr>
                  <w:rFonts w:ascii="宋体" w:hAnsi="宋体"/>
                  <w:szCs w:val="21"/>
                </w:rPr>
                <w:t>2002-4-26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1.0112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2808047679.04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9"/>
                <w:attr w:name="Month" w:val="4"/>
                <w:attr w:name="Year" w:val="2002"/>
              </w:smartTagPr>
              <w:r w:rsidRPr="00707F3D">
                <w:rPr>
                  <w:rFonts w:ascii="宋体" w:hAnsi="宋体"/>
                  <w:szCs w:val="21"/>
                </w:rPr>
                <w:t>2002-4-29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2809098102.56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0"/>
                <w:attr w:name="Month" w:val="4"/>
                <w:attr w:name="Year" w:val="2002"/>
              </w:smartTagPr>
              <w:r w:rsidRPr="00707F3D">
                <w:rPr>
                  <w:rFonts w:ascii="宋体" w:hAnsi="宋体"/>
                  <w:szCs w:val="21"/>
                </w:rPr>
                <w:t>2002-4-30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1.0174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2810107540.92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8"/>
                <w:attr w:name="Month" w:val="5"/>
                <w:attr w:name="Year" w:val="2002"/>
              </w:smartTagPr>
              <w:r w:rsidRPr="00707F3D">
                <w:rPr>
                  <w:rFonts w:ascii="宋体" w:hAnsi="宋体"/>
                  <w:szCs w:val="21"/>
                </w:rPr>
                <w:t>2002-5-8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1.0147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2802101610.20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9"/>
                <w:attr w:name="Month" w:val="5"/>
                <w:attr w:name="Year" w:val="2002"/>
              </w:smartTagPr>
              <w:r w:rsidRPr="00707F3D">
                <w:rPr>
                  <w:rFonts w:ascii="宋体" w:hAnsi="宋体"/>
                  <w:szCs w:val="21"/>
                </w:rPr>
                <w:t>2002-5-9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1.0149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2828056063.02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0"/>
                <w:attr w:name="Month" w:val="5"/>
                <w:attr w:name="Year" w:val="2002"/>
              </w:smartTagPr>
              <w:r w:rsidRPr="00707F3D">
                <w:rPr>
                  <w:rFonts w:ascii="宋体" w:hAnsi="宋体"/>
                  <w:szCs w:val="21"/>
                </w:rPr>
                <w:t>2002-5-10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2828037174.53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3"/>
                <w:attr w:name="Month" w:val="5"/>
                <w:attr w:name="Year" w:val="2002"/>
              </w:smartTagPr>
              <w:r w:rsidRPr="00707F3D">
                <w:rPr>
                  <w:rFonts w:ascii="宋体" w:hAnsi="宋体"/>
                  <w:szCs w:val="21"/>
                </w:rPr>
                <w:t>2002-5-13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2829133317.49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4"/>
                <w:attr w:name="Month" w:val="5"/>
                <w:attr w:name="Year" w:val="2002"/>
              </w:smartTagPr>
              <w:r w:rsidRPr="00707F3D">
                <w:rPr>
                  <w:rFonts w:ascii="宋体" w:hAnsi="宋体"/>
                  <w:szCs w:val="21"/>
                </w:rPr>
                <w:t>2002-5-14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2830053382.73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5"/>
                <w:attr w:name="Month" w:val="5"/>
                <w:attr w:name="Year" w:val="2002"/>
              </w:smartTagPr>
              <w:r w:rsidRPr="00707F3D">
                <w:rPr>
                  <w:rFonts w:ascii="宋体" w:hAnsi="宋体"/>
                  <w:szCs w:val="21"/>
                </w:rPr>
                <w:t>2002-5-15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1.0064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2831014040.20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6"/>
                <w:attr w:name="Month" w:val="5"/>
                <w:attr w:name="Year" w:val="2002"/>
              </w:smartTagPr>
              <w:r w:rsidRPr="00707F3D">
                <w:rPr>
                  <w:rFonts w:ascii="宋体" w:hAnsi="宋体"/>
                  <w:szCs w:val="21"/>
                </w:rPr>
                <w:t>2002-5-</w:t>
              </w:r>
              <w:r w:rsidRPr="00707F3D">
                <w:rPr>
                  <w:rFonts w:ascii="宋体" w:hAnsi="宋体"/>
                  <w:szCs w:val="21"/>
                </w:rPr>
                <w:lastRenderedPageBreak/>
                <w:t>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1.00</w:t>
            </w:r>
            <w:r w:rsidRPr="00707F3D">
              <w:rPr>
                <w:rFonts w:ascii="宋体" w:hAnsi="宋体"/>
                <w:szCs w:val="21"/>
              </w:rPr>
              <w:lastRenderedPageBreak/>
              <w:t>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2831131057.68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7"/>
                <w:attr w:name="Month" w:val="5"/>
                <w:attr w:name="Year" w:val="2002"/>
              </w:smartTagPr>
              <w:r w:rsidRPr="00707F3D">
                <w:rPr>
                  <w:rFonts w:ascii="宋体" w:hAnsi="宋体"/>
                  <w:szCs w:val="21"/>
                </w:rPr>
                <w:lastRenderedPageBreak/>
                <w:t>2002-5-17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2832159776.75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0"/>
                <w:attr w:name="Month" w:val="5"/>
                <w:attr w:name="Year" w:val="2002"/>
              </w:smartTagPr>
              <w:r w:rsidRPr="00707F3D">
                <w:rPr>
                  <w:rFonts w:ascii="宋体" w:hAnsi="宋体"/>
                  <w:szCs w:val="21"/>
                </w:rPr>
                <w:t>2002-5-20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2853109753.10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1"/>
                <w:attr w:name="Month" w:val="5"/>
                <w:attr w:name="Year" w:val="2002"/>
              </w:smartTagPr>
              <w:r w:rsidRPr="00707F3D">
                <w:rPr>
                  <w:rFonts w:ascii="宋体" w:hAnsi="宋体"/>
                  <w:szCs w:val="21"/>
                </w:rPr>
                <w:t>2002-5-21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2856127448.35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2"/>
                <w:attr w:name="Month" w:val="5"/>
                <w:attr w:name="Year" w:val="2002"/>
              </w:smartTagPr>
              <w:r w:rsidRPr="00707F3D">
                <w:rPr>
                  <w:rFonts w:ascii="宋体" w:hAnsi="宋体"/>
                  <w:szCs w:val="21"/>
                </w:rPr>
                <w:t>2002-5-22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2859112531.95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3"/>
                <w:attr w:name="Month" w:val="5"/>
                <w:attr w:name="Year" w:val="2002"/>
              </w:smartTagPr>
              <w:r w:rsidRPr="00707F3D">
                <w:rPr>
                  <w:rFonts w:ascii="宋体" w:hAnsi="宋体"/>
                  <w:szCs w:val="21"/>
                </w:rPr>
                <w:t>2002-5-23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2859118507.12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4"/>
                <w:attr w:name="Month" w:val="5"/>
                <w:attr w:name="Year" w:val="2002"/>
              </w:smartTagPr>
              <w:r w:rsidRPr="00707F3D">
                <w:rPr>
                  <w:rFonts w:ascii="宋体" w:hAnsi="宋体"/>
                  <w:szCs w:val="21"/>
                </w:rPr>
                <w:t>2002-5-24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2860100643.78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7"/>
                <w:attr w:name="Month" w:val="5"/>
                <w:attr w:name="Year" w:val="2002"/>
              </w:smartTagPr>
              <w:r w:rsidRPr="00707F3D">
                <w:rPr>
                  <w:rFonts w:ascii="宋体" w:hAnsi="宋体"/>
                  <w:szCs w:val="21"/>
                </w:rPr>
                <w:t>2002-5-27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1.0066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2861164875.61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8"/>
                <w:attr w:name="Month" w:val="5"/>
                <w:attr w:name="Year" w:val="2002"/>
              </w:smartTagPr>
              <w:r w:rsidRPr="00707F3D">
                <w:rPr>
                  <w:rFonts w:ascii="宋体" w:hAnsi="宋体"/>
                  <w:szCs w:val="21"/>
                </w:rPr>
                <w:t>2002-5-28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2862085628.44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9"/>
                <w:attr w:name="Month" w:val="5"/>
                <w:attr w:name="Year" w:val="2002"/>
              </w:smartTagPr>
              <w:r w:rsidRPr="00707F3D">
                <w:rPr>
                  <w:rFonts w:ascii="宋体" w:hAnsi="宋体"/>
                  <w:szCs w:val="21"/>
                </w:rPr>
                <w:t>2002-5-29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3204099193.17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0"/>
                <w:attr w:name="Month" w:val="5"/>
                <w:attr w:name="Year" w:val="2002"/>
              </w:smartTagPr>
              <w:r w:rsidRPr="00707F3D">
                <w:rPr>
                  <w:rFonts w:ascii="宋体" w:hAnsi="宋体"/>
                  <w:szCs w:val="21"/>
                </w:rPr>
                <w:t>2002-5-30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3206118356.86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1"/>
                <w:attr w:name="Month" w:val="5"/>
                <w:attr w:name="Year" w:val="2002"/>
              </w:smartTagPr>
              <w:r w:rsidRPr="00707F3D">
                <w:rPr>
                  <w:rFonts w:ascii="宋体" w:hAnsi="宋体"/>
                  <w:szCs w:val="21"/>
                </w:rPr>
                <w:t>2002-5-31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0.9991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3206025001.78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
                <w:attr w:name="Month" w:val="6"/>
                <w:attr w:name="Year" w:val="2002"/>
              </w:smartTagPr>
              <w:r w:rsidRPr="00707F3D">
                <w:rPr>
                  <w:rFonts w:ascii="宋体" w:hAnsi="宋体"/>
                  <w:szCs w:val="21"/>
                </w:rPr>
                <w:lastRenderedPageBreak/>
                <w:t>2002-6-3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3177084753.14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4"/>
                <w:attr w:name="Month" w:val="6"/>
                <w:attr w:name="Year" w:val="2002"/>
              </w:smartTagPr>
              <w:r w:rsidRPr="00707F3D">
                <w:rPr>
                  <w:rFonts w:ascii="宋体" w:hAnsi="宋体"/>
                  <w:szCs w:val="21"/>
                </w:rPr>
                <w:t>2002-6-4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0.9935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3179102806.19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5"/>
                <w:attr w:name="Month" w:val="6"/>
                <w:attr w:name="Year" w:val="2002"/>
              </w:smartTagPr>
              <w:r w:rsidRPr="00707F3D">
                <w:rPr>
                  <w:rFonts w:ascii="宋体" w:hAnsi="宋体"/>
                  <w:szCs w:val="21"/>
                </w:rPr>
                <w:t>2002-6-5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3179101882.94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6"/>
                <w:attr w:name="Month" w:val="6"/>
                <w:attr w:name="Year" w:val="2002"/>
              </w:smartTagPr>
              <w:r w:rsidRPr="00707F3D">
                <w:rPr>
                  <w:rFonts w:ascii="宋体" w:hAnsi="宋体"/>
                  <w:szCs w:val="21"/>
                </w:rPr>
                <w:t>2002-6-6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1.0016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3183134585.27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7"/>
                <w:attr w:name="Month" w:val="6"/>
                <w:attr w:name="Year" w:val="2002"/>
              </w:smartTagPr>
              <w:r w:rsidRPr="00707F3D">
                <w:rPr>
                  <w:rFonts w:ascii="宋体" w:hAnsi="宋体"/>
                  <w:szCs w:val="21"/>
                </w:rPr>
                <w:t>2002-6-7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3184104198.65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0"/>
                <w:attr w:name="Month" w:val="6"/>
                <w:attr w:name="Year" w:val="2002"/>
              </w:smartTagPr>
              <w:r w:rsidRPr="00707F3D">
                <w:rPr>
                  <w:rFonts w:ascii="宋体" w:hAnsi="宋体"/>
                  <w:szCs w:val="21"/>
                </w:rPr>
                <w:t>2002-6-10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3196077191.42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1"/>
                <w:attr w:name="Month" w:val="6"/>
                <w:attr w:name="Year" w:val="2002"/>
              </w:smartTagPr>
              <w:r w:rsidRPr="00707F3D">
                <w:rPr>
                  <w:rFonts w:ascii="宋体" w:hAnsi="宋体"/>
                  <w:szCs w:val="21"/>
                </w:rPr>
                <w:t>2002-6-11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3197139184.51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2"/>
                <w:attr w:name="Month" w:val="6"/>
                <w:attr w:name="Year" w:val="2002"/>
              </w:smartTagPr>
              <w:r w:rsidRPr="00707F3D">
                <w:rPr>
                  <w:rFonts w:ascii="宋体" w:hAnsi="宋体"/>
                  <w:szCs w:val="21"/>
                </w:rPr>
                <w:t>2002-6-12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3178073378.44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3"/>
                <w:attr w:name="Month" w:val="6"/>
                <w:attr w:name="Year" w:val="2002"/>
              </w:smartTagPr>
              <w:r w:rsidRPr="00707F3D">
                <w:rPr>
                  <w:rFonts w:ascii="宋体" w:hAnsi="宋体"/>
                  <w:szCs w:val="21"/>
                </w:rPr>
                <w:t>2002-6-13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3179091930.43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4"/>
                <w:attr w:name="Month" w:val="6"/>
                <w:attr w:name="Year" w:val="2002"/>
              </w:smartTagPr>
              <w:r w:rsidRPr="00707F3D">
                <w:rPr>
                  <w:rFonts w:ascii="宋体" w:hAnsi="宋体"/>
                  <w:szCs w:val="21"/>
                </w:rPr>
                <w:t>2002-6-14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0.9958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3181091036.63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7"/>
                <w:attr w:name="Month" w:val="6"/>
                <w:attr w:name="Year" w:val="2002"/>
              </w:smartTagPr>
              <w:r w:rsidRPr="00707F3D">
                <w:rPr>
                  <w:rFonts w:ascii="宋体" w:hAnsi="宋体"/>
                  <w:szCs w:val="21"/>
                </w:rPr>
                <w:t>2002-6-17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3182113015.03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8"/>
                <w:attr w:name="Month" w:val="6"/>
                <w:attr w:name="Year" w:val="2002"/>
              </w:smartTagPr>
              <w:r w:rsidRPr="00707F3D">
                <w:rPr>
                  <w:rFonts w:ascii="宋体" w:hAnsi="宋体"/>
                  <w:szCs w:val="21"/>
                </w:rPr>
                <w:t>2002-6-</w:t>
              </w:r>
              <w:r w:rsidRPr="00707F3D">
                <w:rPr>
                  <w:rFonts w:ascii="宋体" w:hAnsi="宋体"/>
                  <w:szCs w:val="21"/>
                </w:rPr>
                <w:lastRenderedPageBreak/>
                <w:t>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1.00</w:t>
            </w:r>
            <w:r w:rsidRPr="00707F3D">
              <w:rPr>
                <w:rFonts w:ascii="宋体" w:hAnsi="宋体"/>
                <w:szCs w:val="21"/>
              </w:rPr>
              <w:lastRenderedPageBreak/>
              <w:t>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3175062893.17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9"/>
                <w:attr w:name="Month" w:val="6"/>
                <w:attr w:name="Year" w:val="2002"/>
              </w:smartTagPr>
              <w:r w:rsidRPr="00707F3D">
                <w:rPr>
                  <w:rFonts w:ascii="宋体" w:hAnsi="宋体"/>
                  <w:szCs w:val="21"/>
                </w:rPr>
                <w:lastRenderedPageBreak/>
                <w:t>2002-6-19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3170116093.92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0"/>
                <w:attr w:name="Month" w:val="6"/>
                <w:attr w:name="Year" w:val="2002"/>
              </w:smartTagPr>
              <w:r w:rsidRPr="00707F3D">
                <w:rPr>
                  <w:rFonts w:ascii="宋体" w:hAnsi="宋体"/>
                  <w:szCs w:val="21"/>
                </w:rPr>
                <w:t>2002-6-20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3171100682.77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1"/>
                <w:attr w:name="Month" w:val="6"/>
                <w:attr w:name="Year" w:val="2002"/>
              </w:smartTagPr>
              <w:r w:rsidRPr="00707F3D">
                <w:rPr>
                  <w:rFonts w:ascii="宋体" w:hAnsi="宋体"/>
                  <w:szCs w:val="21"/>
                </w:rPr>
                <w:t>2002-6-21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1.0123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3172047775.28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4"/>
                <w:attr w:name="Month" w:val="6"/>
                <w:attr w:name="Year" w:val="2002"/>
              </w:smartTagPr>
              <w:r w:rsidRPr="00707F3D">
                <w:rPr>
                  <w:rFonts w:ascii="宋体" w:hAnsi="宋体"/>
                  <w:szCs w:val="21"/>
                </w:rPr>
                <w:t>2002-6-24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1.0479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3173043290.30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6"/>
                <w:attr w:name="Year" w:val="2002"/>
              </w:smartTagPr>
              <w:r w:rsidRPr="00707F3D">
                <w:rPr>
                  <w:rFonts w:ascii="宋体" w:hAnsi="宋体"/>
                  <w:szCs w:val="21"/>
                </w:rPr>
                <w:t>2002-6-25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1.0446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3173096258.64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6"/>
                <w:attr w:name="Month" w:val="6"/>
                <w:attr w:name="Year" w:val="2002"/>
              </w:smartTagPr>
              <w:r w:rsidRPr="00707F3D">
                <w:rPr>
                  <w:rFonts w:ascii="宋体" w:hAnsi="宋体"/>
                  <w:szCs w:val="21"/>
                </w:rPr>
                <w:t>2002-6-26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1.0488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3173098407.30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7"/>
                <w:attr w:name="Month" w:val="6"/>
                <w:attr w:name="Year" w:val="2002"/>
              </w:smartTagPr>
              <w:r w:rsidRPr="00707F3D">
                <w:rPr>
                  <w:rFonts w:ascii="宋体" w:hAnsi="宋体"/>
                  <w:szCs w:val="21"/>
                </w:rPr>
                <w:t>2002-6-27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3174100361.73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8"/>
                <w:attr w:name="Month" w:val="6"/>
                <w:attr w:name="Year" w:val="2002"/>
              </w:smartTagPr>
              <w:r w:rsidRPr="00707F3D">
                <w:rPr>
                  <w:rFonts w:ascii="宋体" w:hAnsi="宋体"/>
                  <w:szCs w:val="21"/>
                </w:rPr>
                <w:t>2002-6-28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1.0493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3174094857.71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
                <w:attr w:name="Month" w:val="7"/>
                <w:attr w:name="Year" w:val="2002"/>
              </w:smartTagPr>
              <w:r w:rsidRPr="00707F3D">
                <w:rPr>
                  <w:rFonts w:ascii="宋体" w:hAnsi="宋体"/>
                  <w:szCs w:val="21"/>
                </w:rPr>
                <w:t>2002-7-1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1.0453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3174039787.85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
                <w:attr w:name="Month" w:val="7"/>
                <w:attr w:name="Year" w:val="2002"/>
              </w:smartTagPr>
              <w:r w:rsidRPr="00707F3D">
                <w:rPr>
                  <w:rFonts w:ascii="宋体" w:hAnsi="宋体"/>
                  <w:szCs w:val="21"/>
                </w:rPr>
                <w:t>2002-7-2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3175098752.78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
                <w:attr w:name="Month" w:val="7"/>
                <w:attr w:name="Year" w:val="2002"/>
              </w:smartTagPr>
              <w:r w:rsidRPr="00707F3D">
                <w:rPr>
                  <w:rFonts w:ascii="宋体" w:hAnsi="宋体"/>
                  <w:szCs w:val="21"/>
                </w:rPr>
                <w:t>2002-7-3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3177093295.36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4"/>
                <w:attr w:name="Month" w:val="7"/>
                <w:attr w:name="Year" w:val="2002"/>
              </w:smartTagPr>
              <w:r w:rsidRPr="00707F3D">
                <w:rPr>
                  <w:rFonts w:ascii="宋体" w:hAnsi="宋体"/>
                  <w:szCs w:val="21"/>
                </w:rPr>
                <w:lastRenderedPageBreak/>
                <w:t>2002-7-4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1.0446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3179095998.08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5"/>
                <w:attr w:name="Month" w:val="7"/>
                <w:attr w:name="Year" w:val="2002"/>
              </w:smartTagPr>
              <w:r w:rsidRPr="00707F3D">
                <w:rPr>
                  <w:rFonts w:ascii="宋体" w:hAnsi="宋体"/>
                  <w:szCs w:val="21"/>
                </w:rPr>
                <w:t>2002-7-5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1.0468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3179139395.12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8"/>
                <w:attr w:name="Month" w:val="7"/>
                <w:attr w:name="Year" w:val="2002"/>
              </w:smartTagPr>
              <w:r w:rsidRPr="00707F3D">
                <w:rPr>
                  <w:rFonts w:ascii="宋体" w:hAnsi="宋体"/>
                  <w:szCs w:val="21"/>
                </w:rPr>
                <w:t>2002-7-8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1.0512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3179041755.58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9"/>
                <w:attr w:name="Month" w:val="7"/>
                <w:attr w:name="Year" w:val="2002"/>
              </w:smartTagPr>
              <w:r w:rsidRPr="00707F3D">
                <w:rPr>
                  <w:rFonts w:ascii="宋体" w:hAnsi="宋体"/>
                  <w:szCs w:val="21"/>
                </w:rPr>
                <w:t>2002-7-9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1.0499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3180123838.87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0"/>
                <w:attr w:name="Month" w:val="7"/>
                <w:attr w:name="Year" w:val="2002"/>
              </w:smartTagPr>
              <w:r w:rsidRPr="00707F3D">
                <w:rPr>
                  <w:rFonts w:ascii="宋体" w:hAnsi="宋体"/>
                  <w:szCs w:val="21"/>
                </w:rPr>
                <w:t>2002-7-10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1.0414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3180163759.27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1"/>
                <w:attr w:name="Month" w:val="7"/>
                <w:attr w:name="Year" w:val="2002"/>
              </w:smartTagPr>
              <w:r w:rsidRPr="00707F3D">
                <w:rPr>
                  <w:rFonts w:ascii="宋体" w:hAnsi="宋体"/>
                  <w:szCs w:val="21"/>
                </w:rPr>
                <w:t>2002-7-11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3181122093.86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2"/>
                <w:attr w:name="Month" w:val="7"/>
                <w:attr w:name="Year" w:val="2002"/>
              </w:smartTagPr>
              <w:r w:rsidRPr="00707F3D">
                <w:rPr>
                  <w:rFonts w:ascii="宋体" w:hAnsi="宋体"/>
                  <w:szCs w:val="21"/>
                </w:rPr>
                <w:t>2002-7-12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3180026074.86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5"/>
                <w:attr w:name="Month" w:val="7"/>
                <w:attr w:name="Year" w:val="2002"/>
              </w:smartTagPr>
              <w:r w:rsidRPr="00707F3D">
                <w:rPr>
                  <w:rFonts w:ascii="宋体" w:hAnsi="宋体"/>
                  <w:szCs w:val="21"/>
                </w:rPr>
                <w:t>2002-7-15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3181123494.18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6"/>
                <w:attr w:name="Month" w:val="7"/>
                <w:attr w:name="Year" w:val="2002"/>
              </w:smartTagPr>
              <w:r w:rsidRPr="00707F3D">
                <w:rPr>
                  <w:rFonts w:ascii="宋体" w:hAnsi="宋体"/>
                  <w:szCs w:val="21"/>
                </w:rPr>
                <w:t>2002-7-16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3181078604.44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7"/>
                <w:attr w:name="Month" w:val="7"/>
                <w:attr w:name="Year" w:val="2002"/>
              </w:smartTagPr>
              <w:r w:rsidRPr="00707F3D">
                <w:rPr>
                  <w:rFonts w:ascii="宋体" w:hAnsi="宋体"/>
                  <w:szCs w:val="21"/>
                </w:rPr>
                <w:t>2002-7-17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3180116444.98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8"/>
                <w:attr w:name="Month" w:val="7"/>
                <w:attr w:name="Year" w:val="2002"/>
              </w:smartTagPr>
              <w:r w:rsidRPr="00707F3D">
                <w:rPr>
                  <w:rFonts w:ascii="宋体" w:hAnsi="宋体"/>
                  <w:szCs w:val="21"/>
                </w:rPr>
                <w:t>2002-7-18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3181048374.80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9"/>
                <w:attr w:name="Month" w:val="7"/>
                <w:attr w:name="Year" w:val="2002"/>
              </w:smartTagPr>
              <w:r w:rsidRPr="00707F3D">
                <w:rPr>
                  <w:rFonts w:ascii="宋体" w:hAnsi="宋体"/>
                  <w:szCs w:val="21"/>
                </w:rPr>
                <w:t>2002-7-</w:t>
              </w:r>
              <w:r w:rsidRPr="00707F3D">
                <w:rPr>
                  <w:rFonts w:ascii="宋体" w:hAnsi="宋体"/>
                  <w:szCs w:val="21"/>
                </w:rPr>
                <w:lastRenderedPageBreak/>
                <w:t>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1.04</w:t>
            </w:r>
            <w:r w:rsidRPr="00707F3D">
              <w:rPr>
                <w:rFonts w:ascii="宋体" w:hAnsi="宋体"/>
                <w:szCs w:val="21"/>
              </w:rPr>
              <w:lastRenderedPageBreak/>
              <w:t>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3181131135.65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2"/>
                <w:attr w:name="Month" w:val="7"/>
                <w:attr w:name="Year" w:val="2002"/>
              </w:smartTagPr>
              <w:r w:rsidRPr="00707F3D">
                <w:rPr>
                  <w:rFonts w:ascii="宋体" w:hAnsi="宋体"/>
                  <w:szCs w:val="21"/>
                </w:rPr>
                <w:lastRenderedPageBreak/>
                <w:t>2002-7-22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3181125442.92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3"/>
                <w:attr w:name="Month" w:val="7"/>
                <w:attr w:name="Year" w:val="2002"/>
              </w:smartTagPr>
              <w:r w:rsidRPr="00707F3D">
                <w:rPr>
                  <w:rFonts w:ascii="宋体" w:hAnsi="宋体"/>
                  <w:szCs w:val="21"/>
                </w:rPr>
                <w:t>2002-7-23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3181017166.07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4"/>
                <w:attr w:name="Month" w:val="7"/>
                <w:attr w:name="Year" w:val="2002"/>
              </w:smartTagPr>
              <w:r w:rsidRPr="00707F3D">
                <w:rPr>
                  <w:rFonts w:ascii="宋体" w:hAnsi="宋体"/>
                  <w:szCs w:val="21"/>
                </w:rPr>
                <w:t>2002-7-24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1.0308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3181130240.17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7"/>
                <w:attr w:name="Year" w:val="2002"/>
              </w:smartTagPr>
              <w:r w:rsidRPr="00707F3D">
                <w:rPr>
                  <w:rFonts w:ascii="宋体" w:hAnsi="宋体"/>
                  <w:szCs w:val="21"/>
                </w:rPr>
                <w:t>2002-7-25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1.0282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3181130965.10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6"/>
                <w:attr w:name="Month" w:val="7"/>
                <w:attr w:name="Year" w:val="2002"/>
              </w:smartTagPr>
              <w:r w:rsidRPr="00707F3D">
                <w:rPr>
                  <w:rFonts w:ascii="宋体" w:hAnsi="宋体"/>
                  <w:szCs w:val="21"/>
                </w:rPr>
                <w:t>2002-7-26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1.0263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3181050485.00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9"/>
                <w:attr w:name="Month" w:val="7"/>
                <w:attr w:name="Year" w:val="2002"/>
              </w:smartTagPr>
              <w:r w:rsidRPr="00707F3D">
                <w:rPr>
                  <w:rFonts w:ascii="宋体" w:hAnsi="宋体"/>
                  <w:szCs w:val="21"/>
                </w:rPr>
                <w:t>2002-7-29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3172155481.14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0"/>
                <w:attr w:name="Month" w:val="7"/>
                <w:attr w:name="Year" w:val="2002"/>
              </w:smartTagPr>
              <w:r w:rsidRPr="00707F3D">
                <w:rPr>
                  <w:rFonts w:ascii="宋体" w:hAnsi="宋体"/>
                  <w:szCs w:val="21"/>
                </w:rPr>
                <w:t>2002-7-30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1.0295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3172122575.30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1"/>
                <w:attr w:name="Month" w:val="7"/>
                <w:attr w:name="Year" w:val="2002"/>
              </w:smartTagPr>
              <w:r w:rsidRPr="00707F3D">
                <w:rPr>
                  <w:rFonts w:ascii="宋体" w:hAnsi="宋体"/>
                  <w:szCs w:val="21"/>
                </w:rPr>
                <w:t>2002-7-31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1.0249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3172154240.54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
                <w:attr w:name="Month" w:val="8"/>
                <w:attr w:name="Year" w:val="2002"/>
              </w:smartTagPr>
              <w:r w:rsidRPr="00707F3D">
                <w:rPr>
                  <w:rFonts w:ascii="宋体" w:hAnsi="宋体"/>
                  <w:szCs w:val="21"/>
                </w:rPr>
                <w:t>2002-8-1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3172138634.51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
                <w:attr w:name="Month" w:val="8"/>
                <w:attr w:name="Year" w:val="2002"/>
              </w:smartTagPr>
              <w:r w:rsidRPr="00707F3D">
                <w:rPr>
                  <w:rFonts w:ascii="宋体" w:hAnsi="宋体"/>
                  <w:szCs w:val="21"/>
                </w:rPr>
                <w:t>2002-8-2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1.0277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3173171779.70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5"/>
                <w:attr w:name="Month" w:val="8"/>
                <w:attr w:name="Year" w:val="2002"/>
              </w:smartTagPr>
              <w:r w:rsidRPr="00707F3D">
                <w:rPr>
                  <w:rFonts w:ascii="宋体" w:hAnsi="宋体"/>
                  <w:szCs w:val="21"/>
                </w:rPr>
                <w:t>2002-8-5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3173090674.80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6"/>
                <w:attr w:name="Month" w:val="8"/>
                <w:attr w:name="Year" w:val="2002"/>
              </w:smartTagPr>
              <w:r w:rsidRPr="00707F3D">
                <w:rPr>
                  <w:rFonts w:ascii="宋体" w:hAnsi="宋体"/>
                  <w:szCs w:val="21"/>
                </w:rPr>
                <w:lastRenderedPageBreak/>
                <w:t>2002-8-6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1.0308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3173059441.47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7"/>
                <w:attr w:name="Month" w:val="8"/>
                <w:attr w:name="Year" w:val="2002"/>
              </w:smartTagPr>
              <w:r w:rsidRPr="00707F3D">
                <w:rPr>
                  <w:rFonts w:ascii="宋体" w:hAnsi="宋体"/>
                  <w:szCs w:val="21"/>
                </w:rPr>
                <w:t>2002-8-7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3174116901.67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8"/>
                <w:attr w:name="Month" w:val="8"/>
                <w:attr w:name="Year" w:val="2002"/>
              </w:smartTagPr>
              <w:r w:rsidRPr="00707F3D">
                <w:rPr>
                  <w:rFonts w:ascii="宋体" w:hAnsi="宋体"/>
                  <w:szCs w:val="21"/>
                </w:rPr>
                <w:t>2002-8-8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1.0273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3173133519.71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9"/>
                <w:attr w:name="Month" w:val="8"/>
                <w:attr w:name="Year" w:val="2002"/>
              </w:smartTagPr>
              <w:r w:rsidRPr="00707F3D">
                <w:rPr>
                  <w:rFonts w:ascii="宋体" w:hAnsi="宋体"/>
                  <w:szCs w:val="21"/>
                </w:rPr>
                <w:t>2002-8-9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1.0245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3173139367.85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2"/>
                <w:attr w:name="Month" w:val="8"/>
                <w:attr w:name="Year" w:val="2002"/>
              </w:smartTagPr>
              <w:r w:rsidRPr="00707F3D">
                <w:rPr>
                  <w:rFonts w:ascii="宋体" w:hAnsi="宋体"/>
                  <w:szCs w:val="21"/>
                </w:rPr>
                <w:t>2002-8-12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3173073900.25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3"/>
                <w:attr w:name="Month" w:val="8"/>
                <w:attr w:name="Year" w:val="2002"/>
              </w:smartTagPr>
              <w:r w:rsidRPr="00707F3D">
                <w:rPr>
                  <w:rFonts w:ascii="宋体" w:hAnsi="宋体"/>
                  <w:szCs w:val="21"/>
                </w:rPr>
                <w:t>2002-8-13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3164016659.40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4"/>
                <w:attr w:name="Month" w:val="8"/>
                <w:attr w:name="Year" w:val="2002"/>
              </w:smartTagPr>
              <w:r w:rsidRPr="00707F3D">
                <w:rPr>
                  <w:rFonts w:ascii="宋体" w:hAnsi="宋体"/>
                  <w:szCs w:val="21"/>
                </w:rPr>
                <w:t>2002-8-14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1.0251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3164054211.46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5"/>
                <w:attr w:name="Month" w:val="8"/>
                <w:attr w:name="Year" w:val="2002"/>
              </w:smartTagPr>
              <w:r w:rsidRPr="00707F3D">
                <w:rPr>
                  <w:rFonts w:ascii="宋体" w:hAnsi="宋体"/>
                  <w:szCs w:val="21"/>
                </w:rPr>
                <w:t>2002-8-15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3164153036.28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6"/>
                <w:attr w:name="Month" w:val="8"/>
                <w:attr w:name="Year" w:val="2002"/>
              </w:smartTagPr>
              <w:r w:rsidRPr="00707F3D">
                <w:rPr>
                  <w:rFonts w:ascii="宋体" w:hAnsi="宋体"/>
                  <w:szCs w:val="21"/>
                </w:rPr>
                <w:t>2002-8-16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3164111579.24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9"/>
                <w:attr w:name="Month" w:val="8"/>
                <w:attr w:name="Year" w:val="2002"/>
              </w:smartTagPr>
              <w:r w:rsidRPr="00707F3D">
                <w:rPr>
                  <w:rFonts w:ascii="宋体" w:hAnsi="宋体"/>
                  <w:szCs w:val="21"/>
                </w:rPr>
                <w:t>2002-8-19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1.0244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3163061982.02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0"/>
                <w:attr w:name="Month" w:val="8"/>
                <w:attr w:name="Year" w:val="2002"/>
              </w:smartTagPr>
              <w:r w:rsidRPr="00707F3D">
                <w:rPr>
                  <w:rFonts w:ascii="宋体" w:hAnsi="宋体"/>
                  <w:szCs w:val="21"/>
                </w:rPr>
                <w:t>2002-8-20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3163067678.46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1"/>
                <w:attr w:name="Month" w:val="8"/>
                <w:attr w:name="Year" w:val="2002"/>
              </w:smartTagPr>
              <w:r w:rsidRPr="00707F3D">
                <w:rPr>
                  <w:rFonts w:ascii="宋体" w:hAnsi="宋体"/>
                  <w:szCs w:val="21"/>
                </w:rPr>
                <w:t>2002-8-</w:t>
              </w:r>
              <w:r w:rsidRPr="00707F3D">
                <w:rPr>
                  <w:rFonts w:ascii="宋体" w:hAnsi="宋体"/>
                  <w:szCs w:val="21"/>
                </w:rPr>
                <w:lastRenderedPageBreak/>
                <w:t>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1.03</w:t>
            </w:r>
            <w:r w:rsidRPr="00707F3D">
              <w:rPr>
                <w:rFonts w:ascii="宋体" w:hAnsi="宋体"/>
                <w:szCs w:val="21"/>
              </w:rPr>
              <w:lastRenderedPageBreak/>
              <w:t>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3163112399.09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2"/>
                <w:attr w:name="Month" w:val="8"/>
                <w:attr w:name="Year" w:val="2002"/>
              </w:smartTagPr>
              <w:r w:rsidRPr="00707F3D">
                <w:rPr>
                  <w:rFonts w:ascii="宋体" w:hAnsi="宋体"/>
                  <w:szCs w:val="21"/>
                </w:rPr>
                <w:lastRenderedPageBreak/>
                <w:t>2002-8-22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1.0382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3163113725.62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3"/>
                <w:attr w:name="Month" w:val="8"/>
                <w:attr w:name="Year" w:val="2002"/>
              </w:smartTagPr>
              <w:r w:rsidRPr="00707F3D">
                <w:rPr>
                  <w:rFonts w:ascii="宋体" w:hAnsi="宋体"/>
                  <w:szCs w:val="21"/>
                </w:rPr>
                <w:t>2002-8-23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3163141614.43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6"/>
                <w:attr w:name="Month" w:val="8"/>
                <w:attr w:name="Year" w:val="2002"/>
              </w:smartTagPr>
              <w:r w:rsidRPr="00707F3D">
                <w:rPr>
                  <w:rFonts w:ascii="宋体" w:hAnsi="宋体"/>
                  <w:szCs w:val="21"/>
                </w:rPr>
                <w:t>2002-8-26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3162137583.42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7"/>
                <w:attr w:name="Month" w:val="8"/>
                <w:attr w:name="Year" w:val="2002"/>
              </w:smartTagPr>
              <w:r w:rsidRPr="00707F3D">
                <w:rPr>
                  <w:rFonts w:ascii="宋体" w:hAnsi="宋体"/>
                  <w:szCs w:val="21"/>
                </w:rPr>
                <w:t>2002-8-27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3163149013.31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8"/>
                <w:attr w:name="Month" w:val="8"/>
                <w:attr w:name="Year" w:val="2002"/>
              </w:smartTagPr>
              <w:r w:rsidRPr="00707F3D">
                <w:rPr>
                  <w:rFonts w:ascii="宋体" w:hAnsi="宋体"/>
                  <w:szCs w:val="21"/>
                </w:rPr>
                <w:t>2002-8-28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3163102005.59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9"/>
                <w:attr w:name="Month" w:val="8"/>
                <w:attr w:name="Year" w:val="2002"/>
              </w:smartTagPr>
              <w:r w:rsidRPr="00707F3D">
                <w:rPr>
                  <w:rFonts w:ascii="宋体" w:hAnsi="宋体"/>
                  <w:szCs w:val="21"/>
                </w:rPr>
                <w:t>2002-8-29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3163039192.78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0"/>
                <w:attr w:name="Month" w:val="8"/>
                <w:attr w:name="Year" w:val="2002"/>
              </w:smartTagPr>
              <w:r w:rsidRPr="00707F3D">
                <w:rPr>
                  <w:rFonts w:ascii="宋体" w:hAnsi="宋体"/>
                  <w:szCs w:val="21"/>
                </w:rPr>
                <w:t>2002-8-30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3163054601.65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
                <w:attr w:name="Month" w:val="9"/>
                <w:attr w:name="Year" w:val="2002"/>
              </w:smartTagPr>
              <w:r w:rsidRPr="00707F3D">
                <w:rPr>
                  <w:rFonts w:ascii="宋体" w:hAnsi="宋体"/>
                  <w:szCs w:val="21"/>
                </w:rPr>
                <w:t>2002-9-2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3143085044.37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
                <w:attr w:name="Month" w:val="9"/>
                <w:attr w:name="Year" w:val="2002"/>
              </w:smartTagPr>
              <w:r w:rsidRPr="00707F3D">
                <w:rPr>
                  <w:rFonts w:ascii="宋体" w:hAnsi="宋体"/>
                  <w:szCs w:val="21"/>
                </w:rPr>
                <w:t>2002-9-3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1.0351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3143163010.64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4"/>
                <w:attr w:name="Month" w:val="9"/>
                <w:attr w:name="Year" w:val="2002"/>
              </w:smartTagPr>
              <w:r w:rsidRPr="00707F3D">
                <w:rPr>
                  <w:rFonts w:ascii="宋体" w:hAnsi="宋体"/>
                  <w:szCs w:val="21"/>
                </w:rPr>
                <w:t>2002-9-4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1.0311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3142069730.96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5"/>
                <w:attr w:name="Month" w:val="9"/>
                <w:attr w:name="Year" w:val="2002"/>
              </w:smartTagPr>
              <w:r w:rsidRPr="00707F3D">
                <w:rPr>
                  <w:rFonts w:ascii="宋体" w:hAnsi="宋体"/>
                  <w:szCs w:val="21"/>
                </w:rPr>
                <w:t>2002-9-5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1.0234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3141070041.73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6"/>
                <w:attr w:name="Month" w:val="9"/>
                <w:attr w:name="Year" w:val="2002"/>
              </w:smartTagPr>
              <w:r w:rsidRPr="00707F3D">
                <w:rPr>
                  <w:rFonts w:ascii="宋体" w:hAnsi="宋体"/>
                  <w:szCs w:val="21"/>
                </w:rPr>
                <w:lastRenderedPageBreak/>
                <w:t>2002-9-6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1.0201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3141122075.32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9"/>
                <w:attr w:name="Month" w:val="9"/>
                <w:attr w:name="Year" w:val="2002"/>
              </w:smartTagPr>
              <w:r w:rsidRPr="00707F3D">
                <w:rPr>
                  <w:rFonts w:ascii="宋体" w:hAnsi="宋体"/>
                  <w:szCs w:val="21"/>
                </w:rPr>
                <w:t>2002-9-9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1.0163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3141044019.01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0"/>
                <w:attr w:name="Month" w:val="9"/>
                <w:attr w:name="Year" w:val="2002"/>
              </w:smartTagPr>
              <w:r w:rsidRPr="00707F3D">
                <w:rPr>
                  <w:rFonts w:ascii="宋体" w:hAnsi="宋体"/>
                  <w:szCs w:val="21"/>
                </w:rPr>
                <w:t>2002-9-10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3140052946.29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1"/>
                <w:attr w:name="Month" w:val="9"/>
                <w:attr w:name="Year" w:val="2002"/>
              </w:smartTagPr>
              <w:r w:rsidRPr="00707F3D">
                <w:rPr>
                  <w:rFonts w:ascii="宋体" w:hAnsi="宋体"/>
                  <w:szCs w:val="21"/>
                </w:rPr>
                <w:t>2002-9-11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3140127777.12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2"/>
                <w:attr w:name="Month" w:val="9"/>
                <w:attr w:name="Year" w:val="2002"/>
              </w:smartTagPr>
              <w:r w:rsidRPr="00707F3D">
                <w:rPr>
                  <w:rFonts w:ascii="宋体" w:hAnsi="宋体"/>
                  <w:szCs w:val="21"/>
                </w:rPr>
                <w:t>2002-9-12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1.0177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3139141311.94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3"/>
                <w:attr w:name="Month" w:val="9"/>
                <w:attr w:name="Year" w:val="2002"/>
              </w:smartTagPr>
              <w:r w:rsidRPr="00707F3D">
                <w:rPr>
                  <w:rFonts w:ascii="宋体" w:hAnsi="宋体"/>
                  <w:szCs w:val="21"/>
                </w:rPr>
                <w:t>2002-9-13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1.0179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3139066810.82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6"/>
                <w:attr w:name="Month" w:val="9"/>
                <w:attr w:name="Year" w:val="2002"/>
              </w:smartTagPr>
              <w:r w:rsidRPr="00707F3D">
                <w:rPr>
                  <w:rFonts w:ascii="宋体" w:hAnsi="宋体"/>
                  <w:szCs w:val="21"/>
                </w:rPr>
                <w:t>2002-9-16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3138091293.78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7"/>
                <w:attr w:name="Month" w:val="9"/>
                <w:attr w:name="Year" w:val="2002"/>
              </w:smartTagPr>
              <w:r w:rsidRPr="00707F3D">
                <w:rPr>
                  <w:rFonts w:ascii="宋体" w:hAnsi="宋体"/>
                  <w:szCs w:val="21"/>
                </w:rPr>
                <w:t>2002-9-17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1.0105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3137038491.70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8"/>
                <w:attr w:name="Month" w:val="9"/>
                <w:attr w:name="Year" w:val="2002"/>
              </w:smartTagPr>
              <w:r w:rsidRPr="00707F3D">
                <w:rPr>
                  <w:rFonts w:ascii="宋体" w:hAnsi="宋体"/>
                  <w:szCs w:val="21"/>
                </w:rPr>
                <w:t>2002-9-18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3136069224.63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9"/>
                <w:attr w:name="Month" w:val="9"/>
                <w:attr w:name="Year" w:val="2002"/>
              </w:smartTagPr>
              <w:r w:rsidRPr="00707F3D">
                <w:rPr>
                  <w:rFonts w:ascii="宋体" w:hAnsi="宋体"/>
                  <w:szCs w:val="21"/>
                </w:rPr>
                <w:t>2002-9-19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3135097338.36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0"/>
                <w:attr w:name="Month" w:val="9"/>
                <w:attr w:name="Year" w:val="2002"/>
              </w:smartTagPr>
              <w:r w:rsidRPr="00707F3D">
                <w:rPr>
                  <w:rFonts w:ascii="宋体" w:hAnsi="宋体"/>
                  <w:szCs w:val="21"/>
                </w:rPr>
                <w:t>2002-9-20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0.015</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3137102342.31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3"/>
                <w:attr w:name="Month" w:val="9"/>
                <w:attr w:name="Year" w:val="2002"/>
              </w:smartTagPr>
              <w:r w:rsidRPr="00707F3D">
                <w:rPr>
                  <w:rFonts w:ascii="宋体" w:hAnsi="宋体"/>
                  <w:szCs w:val="21"/>
                </w:rPr>
                <w:t>2002-9-</w:t>
              </w:r>
              <w:r w:rsidRPr="00707F3D">
                <w:rPr>
                  <w:rFonts w:ascii="宋体" w:hAnsi="宋体"/>
                  <w:szCs w:val="21"/>
                </w:rPr>
                <w:lastRenderedPageBreak/>
                <w:t>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0.99</w:t>
            </w:r>
            <w:r w:rsidRPr="00707F3D">
              <w:rPr>
                <w:rFonts w:ascii="宋体" w:hAnsi="宋体"/>
                <w:szCs w:val="21"/>
              </w:rPr>
              <w:lastRenderedPageBreak/>
              <w:t>46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3137146115.82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4"/>
                <w:attr w:name="Month" w:val="9"/>
                <w:attr w:name="Year" w:val="2002"/>
              </w:smartTagPr>
              <w:r w:rsidRPr="00707F3D">
                <w:rPr>
                  <w:rFonts w:ascii="宋体" w:hAnsi="宋体"/>
                  <w:szCs w:val="21"/>
                </w:rPr>
                <w:lastRenderedPageBreak/>
                <w:t>2002-9-24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3137145780.46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9"/>
                <w:attr w:name="Year" w:val="2002"/>
              </w:smartTagPr>
              <w:r w:rsidRPr="00707F3D">
                <w:rPr>
                  <w:rFonts w:ascii="宋体" w:hAnsi="宋体"/>
                  <w:szCs w:val="21"/>
                </w:rPr>
                <w:t>2002-9-25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3136152145.83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6"/>
                <w:attr w:name="Month" w:val="9"/>
                <w:attr w:name="Year" w:val="2002"/>
              </w:smartTagPr>
              <w:r w:rsidRPr="00707F3D">
                <w:rPr>
                  <w:rFonts w:ascii="宋体" w:hAnsi="宋体"/>
                  <w:szCs w:val="21"/>
                </w:rPr>
                <w:t>2002-9-26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0.9885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3138166417.92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7"/>
                <w:attr w:name="Month" w:val="9"/>
                <w:attr w:name="Year" w:val="2002"/>
              </w:smartTagPr>
              <w:r w:rsidRPr="00707F3D">
                <w:rPr>
                  <w:rFonts w:ascii="宋体" w:hAnsi="宋体"/>
                  <w:szCs w:val="21"/>
                </w:rPr>
                <w:t>2002-9-27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0.9859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3138132700.75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8"/>
                <w:attr w:name="Month" w:val="10"/>
                <w:attr w:name="Year" w:val="2002"/>
              </w:smartTagPr>
              <w:r w:rsidRPr="00707F3D">
                <w:rPr>
                  <w:rFonts w:ascii="宋体" w:hAnsi="宋体"/>
                  <w:szCs w:val="21"/>
                </w:rPr>
                <w:t>2002-10-8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0.9791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3138096292.49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9"/>
                <w:attr w:name="Month" w:val="10"/>
                <w:attr w:name="Year" w:val="2002"/>
              </w:smartTagPr>
              <w:r w:rsidRPr="00707F3D">
                <w:rPr>
                  <w:rFonts w:ascii="宋体" w:hAnsi="宋体"/>
                  <w:szCs w:val="21"/>
                </w:rPr>
                <w:t>2002-10-9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3138130815.48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0"/>
                <w:attr w:name="Month" w:val="10"/>
                <w:attr w:name="Year" w:val="2002"/>
              </w:smartTagPr>
              <w:r w:rsidRPr="00707F3D">
                <w:rPr>
                  <w:rFonts w:ascii="宋体" w:hAnsi="宋体"/>
                  <w:szCs w:val="21"/>
                </w:rPr>
                <w:t>2002-10-10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3137081046.19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1"/>
                <w:attr w:name="Month" w:val="10"/>
                <w:attr w:name="Year" w:val="2002"/>
              </w:smartTagPr>
              <w:r w:rsidRPr="00707F3D">
                <w:rPr>
                  <w:rFonts w:ascii="宋体" w:hAnsi="宋体"/>
                  <w:szCs w:val="21"/>
                </w:rPr>
                <w:t>2002-10-11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0.9668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3134096920.45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4"/>
                <w:attr w:name="Month" w:val="10"/>
                <w:attr w:name="Year" w:val="2002"/>
              </w:smartTagPr>
              <w:r w:rsidRPr="00707F3D">
                <w:rPr>
                  <w:rFonts w:ascii="宋体" w:hAnsi="宋体"/>
                  <w:szCs w:val="21"/>
                </w:rPr>
                <w:t>2002-10-14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0.9674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3133098034.06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5"/>
                <w:attr w:name="Month" w:val="10"/>
                <w:attr w:name="Year" w:val="2002"/>
              </w:smartTagPr>
              <w:r w:rsidRPr="00707F3D">
                <w:rPr>
                  <w:rFonts w:ascii="宋体" w:hAnsi="宋体"/>
                  <w:szCs w:val="21"/>
                </w:rPr>
                <w:t>2002-10-15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3132134739.63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6"/>
                <w:attr w:name="Month" w:val="10"/>
                <w:attr w:name="Year" w:val="2002"/>
              </w:smartTagPr>
              <w:r w:rsidRPr="00707F3D">
                <w:rPr>
                  <w:rFonts w:ascii="宋体" w:hAnsi="宋体"/>
                  <w:szCs w:val="21"/>
                </w:rPr>
                <w:t>2002-10-16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0.9684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3121120214.73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7"/>
                <w:attr w:name="Month" w:val="10"/>
                <w:attr w:name="Year" w:val="2002"/>
              </w:smartTagPr>
              <w:r w:rsidRPr="00707F3D">
                <w:rPr>
                  <w:rFonts w:ascii="宋体" w:hAnsi="宋体"/>
                  <w:szCs w:val="21"/>
                </w:rPr>
                <w:lastRenderedPageBreak/>
                <w:t>2002-10-17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3120171106.25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8"/>
                <w:attr w:name="Month" w:val="10"/>
                <w:attr w:name="Year" w:val="2002"/>
              </w:smartTagPr>
              <w:r w:rsidRPr="00707F3D">
                <w:rPr>
                  <w:rFonts w:ascii="宋体" w:hAnsi="宋体"/>
                  <w:szCs w:val="21"/>
                </w:rPr>
                <w:t>2002-10-18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3120176739.69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1"/>
                <w:attr w:name="Month" w:val="10"/>
                <w:attr w:name="Year" w:val="2002"/>
              </w:smartTagPr>
              <w:r w:rsidRPr="00707F3D">
                <w:rPr>
                  <w:rFonts w:ascii="宋体" w:hAnsi="宋体"/>
                  <w:szCs w:val="21"/>
                </w:rPr>
                <w:t>2002-10-21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3119102758.00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2"/>
                <w:attr w:name="Month" w:val="10"/>
                <w:attr w:name="Year" w:val="2002"/>
              </w:smartTagPr>
              <w:r w:rsidRPr="00707F3D">
                <w:rPr>
                  <w:rFonts w:ascii="宋体" w:hAnsi="宋体"/>
                  <w:szCs w:val="21"/>
                </w:rPr>
                <w:t>2002-10-22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3147128589.44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3"/>
                <w:attr w:name="Month" w:val="10"/>
                <w:attr w:name="Year" w:val="2002"/>
              </w:smartTagPr>
              <w:r w:rsidRPr="00707F3D">
                <w:rPr>
                  <w:rFonts w:ascii="宋体" w:hAnsi="宋体"/>
                  <w:szCs w:val="21"/>
                </w:rPr>
                <w:t>2002-10-23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0.9688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3166119132.33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4"/>
                <w:attr w:name="Month" w:val="10"/>
                <w:attr w:name="Year" w:val="2002"/>
              </w:smartTagPr>
              <w:r w:rsidRPr="00707F3D">
                <w:rPr>
                  <w:rFonts w:ascii="宋体" w:hAnsi="宋体"/>
                  <w:szCs w:val="21"/>
                </w:rPr>
                <w:t>2002-10-24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0.9649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3165140926.31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10"/>
                <w:attr w:name="Year" w:val="2002"/>
              </w:smartTagPr>
              <w:r w:rsidRPr="00707F3D">
                <w:rPr>
                  <w:rFonts w:ascii="宋体" w:hAnsi="宋体"/>
                  <w:szCs w:val="21"/>
                </w:rPr>
                <w:t>2002-10-25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0.9594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3163079565.45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8"/>
                <w:attr w:name="Month" w:val="10"/>
                <w:attr w:name="Year" w:val="2002"/>
              </w:smartTagPr>
              <w:r w:rsidRPr="00707F3D">
                <w:rPr>
                  <w:rFonts w:ascii="宋体" w:hAnsi="宋体"/>
                  <w:szCs w:val="21"/>
                </w:rPr>
                <w:t>2002-10-28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3152154556.51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9"/>
                <w:attr w:name="Month" w:val="10"/>
                <w:attr w:name="Year" w:val="2002"/>
              </w:smartTagPr>
              <w:r w:rsidRPr="00707F3D">
                <w:rPr>
                  <w:rFonts w:ascii="宋体" w:hAnsi="宋体"/>
                  <w:szCs w:val="21"/>
                </w:rPr>
                <w:t>2002-10-29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0.9523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3151141707.61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0"/>
                <w:attr w:name="Month" w:val="10"/>
                <w:attr w:name="Year" w:val="2002"/>
              </w:smartTagPr>
              <w:r w:rsidRPr="00707F3D">
                <w:rPr>
                  <w:rFonts w:ascii="宋体" w:hAnsi="宋体"/>
                  <w:szCs w:val="21"/>
                </w:rPr>
                <w:t>2002-10-30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3150152679.75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1"/>
                <w:attr w:name="Month" w:val="10"/>
                <w:attr w:name="Year" w:val="2002"/>
              </w:smartTagPr>
              <w:r w:rsidRPr="00707F3D">
                <w:rPr>
                  <w:rFonts w:ascii="宋体" w:hAnsi="宋体"/>
                  <w:szCs w:val="21"/>
                </w:rPr>
                <w:t>2002-10-31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0.9513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3150110058.24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
                <w:attr w:name="Month" w:val="11"/>
                <w:attr w:name="Year" w:val="2002"/>
              </w:smartTagPr>
              <w:r w:rsidRPr="00707F3D">
                <w:rPr>
                  <w:rFonts w:ascii="宋体" w:hAnsi="宋体"/>
                  <w:szCs w:val="21"/>
                </w:rPr>
                <w:t>2002-11-</w:t>
              </w:r>
              <w:r w:rsidRPr="00707F3D">
                <w:rPr>
                  <w:rFonts w:ascii="宋体" w:hAnsi="宋体"/>
                  <w:szCs w:val="21"/>
                </w:rPr>
                <w:lastRenderedPageBreak/>
                <w:t>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0.95</w:t>
            </w:r>
            <w:r w:rsidRPr="00707F3D">
              <w:rPr>
                <w:rFonts w:ascii="宋体" w:hAnsi="宋体"/>
                <w:szCs w:val="21"/>
              </w:rPr>
              <w:lastRenderedPageBreak/>
              <w:t>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3169124230.05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4"/>
                <w:attr w:name="Month" w:val="11"/>
                <w:attr w:name="Year" w:val="2002"/>
              </w:smartTagPr>
              <w:r w:rsidRPr="00707F3D">
                <w:rPr>
                  <w:rFonts w:ascii="宋体" w:hAnsi="宋体"/>
                  <w:szCs w:val="21"/>
                </w:rPr>
                <w:lastRenderedPageBreak/>
                <w:t>2002-11-4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3168105554.89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5"/>
                <w:attr w:name="Month" w:val="11"/>
                <w:attr w:name="Year" w:val="2002"/>
              </w:smartTagPr>
              <w:r w:rsidRPr="00707F3D">
                <w:rPr>
                  <w:rFonts w:ascii="宋体" w:hAnsi="宋体"/>
                  <w:szCs w:val="21"/>
                </w:rPr>
                <w:t>2002-11-5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0.9654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3167096842.67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6"/>
                <w:attr w:name="Month" w:val="11"/>
                <w:attr w:name="Year" w:val="2002"/>
              </w:smartTagPr>
              <w:r w:rsidRPr="00707F3D">
                <w:rPr>
                  <w:rFonts w:ascii="宋体" w:hAnsi="宋体"/>
                  <w:szCs w:val="21"/>
                </w:rPr>
                <w:t>2002-11-6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0.9634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3161134175.63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7"/>
                <w:attr w:name="Month" w:val="11"/>
                <w:attr w:name="Year" w:val="2002"/>
              </w:smartTagPr>
              <w:r w:rsidRPr="00707F3D">
                <w:rPr>
                  <w:rFonts w:ascii="宋体" w:hAnsi="宋体"/>
                  <w:szCs w:val="21"/>
                </w:rPr>
                <w:t>2002-11-7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0.9636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3161081144.79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8"/>
                <w:attr w:name="Month" w:val="11"/>
                <w:attr w:name="Year" w:val="2002"/>
              </w:smartTagPr>
              <w:r w:rsidRPr="00707F3D">
                <w:rPr>
                  <w:rFonts w:ascii="宋体" w:hAnsi="宋体"/>
                  <w:szCs w:val="21"/>
                </w:rPr>
                <w:t>2002-11-8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3160065223.42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1"/>
                <w:attr w:name="Month" w:val="11"/>
                <w:attr w:name="Year" w:val="2002"/>
              </w:smartTagPr>
              <w:r w:rsidRPr="00707F3D">
                <w:rPr>
                  <w:rFonts w:ascii="宋体" w:hAnsi="宋体"/>
                  <w:szCs w:val="21"/>
                </w:rPr>
                <w:t>2002-11-11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0.9495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3159101462.45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2"/>
                <w:attr w:name="Month" w:val="11"/>
                <w:attr w:name="Year" w:val="2002"/>
              </w:smartTagPr>
              <w:r w:rsidRPr="00707F3D">
                <w:rPr>
                  <w:rFonts w:ascii="宋体" w:hAnsi="宋体"/>
                  <w:szCs w:val="21"/>
                </w:rPr>
                <w:t>2002-11-12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0.9439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3158105017.10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3"/>
                <w:attr w:name="Month" w:val="11"/>
                <w:attr w:name="Year" w:val="2002"/>
              </w:smartTagPr>
              <w:r w:rsidRPr="00707F3D">
                <w:rPr>
                  <w:rFonts w:ascii="宋体" w:hAnsi="宋体"/>
                  <w:szCs w:val="21"/>
                </w:rPr>
                <w:t>2002-11-13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0.9447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3156015219.19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4"/>
                <w:attr w:name="Month" w:val="11"/>
                <w:attr w:name="Year" w:val="2002"/>
              </w:smartTagPr>
              <w:r w:rsidRPr="00707F3D">
                <w:rPr>
                  <w:rFonts w:ascii="宋体" w:hAnsi="宋体"/>
                  <w:szCs w:val="21"/>
                </w:rPr>
                <w:t>2002-11-14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0.9376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3155109960.02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5"/>
                <w:attr w:name="Month" w:val="11"/>
                <w:attr w:name="Year" w:val="2002"/>
              </w:smartTagPr>
              <w:r w:rsidRPr="00707F3D">
                <w:rPr>
                  <w:rFonts w:ascii="宋体" w:hAnsi="宋体"/>
                  <w:szCs w:val="21"/>
                </w:rPr>
                <w:t>2002-11-15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0.9386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3154159585.37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8"/>
                <w:attr w:name="Month" w:val="11"/>
                <w:attr w:name="Year" w:val="2002"/>
              </w:smartTagPr>
              <w:r w:rsidRPr="00707F3D">
                <w:rPr>
                  <w:rFonts w:ascii="宋体" w:hAnsi="宋体"/>
                  <w:szCs w:val="21"/>
                </w:rPr>
                <w:t>2002-11-18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0.9339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3154130220.60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9"/>
                <w:attr w:name="Month" w:val="11"/>
                <w:attr w:name="Year" w:val="2002"/>
              </w:smartTagPr>
              <w:r w:rsidRPr="00707F3D">
                <w:rPr>
                  <w:rFonts w:ascii="宋体" w:hAnsi="宋体"/>
                  <w:szCs w:val="21"/>
                </w:rPr>
                <w:lastRenderedPageBreak/>
                <w:t>2002-11-19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0.9364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3153138761.23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0"/>
                <w:attr w:name="Month" w:val="11"/>
                <w:attr w:name="Year" w:val="2002"/>
              </w:smartTagPr>
              <w:r w:rsidRPr="00707F3D">
                <w:rPr>
                  <w:rFonts w:ascii="宋体" w:hAnsi="宋体"/>
                  <w:szCs w:val="21"/>
                </w:rPr>
                <w:t>2002-11-20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0.9259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3152116289.56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1"/>
                <w:attr w:name="Month" w:val="11"/>
                <w:attr w:name="Year" w:val="2002"/>
              </w:smartTagPr>
              <w:r w:rsidRPr="00707F3D">
                <w:rPr>
                  <w:rFonts w:ascii="宋体" w:hAnsi="宋体"/>
                  <w:szCs w:val="21"/>
                </w:rPr>
                <w:t>2002-11-21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3059122003.87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2"/>
                <w:attr w:name="Month" w:val="11"/>
                <w:attr w:name="Year" w:val="2002"/>
              </w:smartTagPr>
              <w:r w:rsidRPr="00707F3D">
                <w:rPr>
                  <w:rFonts w:ascii="宋体" w:hAnsi="宋体"/>
                  <w:szCs w:val="21"/>
                </w:rPr>
                <w:t>2002-11-22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3058042283.92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11"/>
                <w:attr w:name="Year" w:val="2002"/>
              </w:smartTagPr>
              <w:r w:rsidRPr="00707F3D">
                <w:rPr>
                  <w:rFonts w:ascii="宋体" w:hAnsi="宋体"/>
                  <w:szCs w:val="21"/>
                </w:rPr>
                <w:t>2002-11-25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0.9169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3058112615.75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6"/>
                <w:attr w:name="Month" w:val="11"/>
                <w:attr w:name="Year" w:val="2002"/>
              </w:smartTagPr>
              <w:r w:rsidRPr="00707F3D">
                <w:rPr>
                  <w:rFonts w:ascii="宋体" w:hAnsi="宋体"/>
                  <w:szCs w:val="21"/>
                </w:rPr>
                <w:t>2002-11-26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0.9071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3037141520.41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7"/>
                <w:attr w:name="Month" w:val="11"/>
                <w:attr w:name="Year" w:val="2002"/>
              </w:smartTagPr>
              <w:r w:rsidRPr="00707F3D">
                <w:rPr>
                  <w:rFonts w:ascii="宋体" w:hAnsi="宋体"/>
                  <w:szCs w:val="21"/>
                </w:rPr>
                <w:t>2002-11-27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0.9091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3035114224.98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8"/>
                <w:attr w:name="Month" w:val="11"/>
                <w:attr w:name="Year" w:val="2002"/>
              </w:smartTagPr>
              <w:r w:rsidRPr="00707F3D">
                <w:rPr>
                  <w:rFonts w:ascii="宋体" w:hAnsi="宋体"/>
                  <w:szCs w:val="21"/>
                </w:rPr>
                <w:t>2002-11-28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0.9194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3033045779.05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9"/>
                <w:attr w:name="Month" w:val="11"/>
                <w:attr w:name="Year" w:val="2002"/>
              </w:smartTagPr>
              <w:r w:rsidRPr="00707F3D">
                <w:rPr>
                  <w:rFonts w:ascii="宋体" w:hAnsi="宋体"/>
                  <w:szCs w:val="21"/>
                </w:rPr>
                <w:t>2002-11-29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0.9249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3011038291.87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
                <w:attr w:name="Month" w:val="12"/>
                <w:attr w:name="Year" w:val="2002"/>
              </w:smartTagPr>
              <w:r w:rsidRPr="00707F3D">
                <w:rPr>
                  <w:rFonts w:ascii="宋体" w:hAnsi="宋体"/>
                  <w:szCs w:val="21"/>
                </w:rPr>
                <w:t>2002-12-2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0.9116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3009106701.70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
                <w:attr w:name="Month" w:val="12"/>
                <w:attr w:name="Year" w:val="2002"/>
              </w:smartTagPr>
              <w:r w:rsidRPr="00707F3D">
                <w:rPr>
                  <w:rFonts w:ascii="宋体" w:hAnsi="宋体"/>
                  <w:szCs w:val="21"/>
                </w:rPr>
                <w:t>2002-12-3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0.9164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3009059643.43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4"/>
                <w:attr w:name="Month" w:val="12"/>
                <w:attr w:name="Year" w:val="2002"/>
              </w:smartTagPr>
              <w:r w:rsidRPr="00707F3D">
                <w:rPr>
                  <w:rFonts w:ascii="宋体" w:hAnsi="宋体"/>
                  <w:szCs w:val="21"/>
                </w:rPr>
                <w:t>2002-12-</w:t>
              </w:r>
              <w:r w:rsidRPr="00707F3D">
                <w:rPr>
                  <w:rFonts w:ascii="宋体" w:hAnsi="宋体"/>
                  <w:szCs w:val="21"/>
                </w:rPr>
                <w:lastRenderedPageBreak/>
                <w:t>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0.91</w:t>
            </w:r>
            <w:r w:rsidRPr="00707F3D">
              <w:rPr>
                <w:rFonts w:ascii="宋体" w:hAnsi="宋体"/>
                <w:szCs w:val="21"/>
              </w:rPr>
              <w:lastRenderedPageBreak/>
              <w:t>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3006100431.84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5"/>
                <w:attr w:name="Month" w:val="12"/>
                <w:attr w:name="Year" w:val="2002"/>
              </w:smartTagPr>
              <w:r w:rsidRPr="00707F3D">
                <w:rPr>
                  <w:rFonts w:ascii="宋体" w:hAnsi="宋体"/>
                  <w:szCs w:val="21"/>
                </w:rPr>
                <w:lastRenderedPageBreak/>
                <w:t>2002-12-5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3005083359.51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6"/>
                <w:attr w:name="Month" w:val="12"/>
                <w:attr w:name="Year" w:val="2002"/>
              </w:smartTagPr>
              <w:r w:rsidRPr="00707F3D">
                <w:rPr>
                  <w:rFonts w:ascii="宋体" w:hAnsi="宋体"/>
                  <w:szCs w:val="21"/>
                </w:rPr>
                <w:t>2002-12-6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0.9161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3062116009.93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9"/>
                <w:attr w:name="Month" w:val="12"/>
                <w:attr w:name="Year" w:val="2002"/>
              </w:smartTagPr>
              <w:r w:rsidRPr="00707F3D">
                <w:rPr>
                  <w:rFonts w:ascii="宋体" w:hAnsi="宋体"/>
                  <w:szCs w:val="21"/>
                </w:rPr>
                <w:t>2002-12-9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0.9144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3061075796.62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0"/>
                <w:attr w:name="Month" w:val="12"/>
                <w:attr w:name="Year" w:val="2002"/>
              </w:smartTagPr>
              <w:r w:rsidRPr="00707F3D">
                <w:rPr>
                  <w:rFonts w:ascii="宋体" w:hAnsi="宋体"/>
                  <w:szCs w:val="21"/>
                </w:rPr>
                <w:t>2002-12-10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0.9095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3007040915.50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1"/>
                <w:attr w:name="Month" w:val="12"/>
                <w:attr w:name="Year" w:val="2002"/>
              </w:smartTagPr>
              <w:r w:rsidRPr="00707F3D">
                <w:rPr>
                  <w:rFonts w:ascii="宋体" w:hAnsi="宋体"/>
                  <w:szCs w:val="21"/>
                </w:rPr>
                <w:t>2002-12-11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0.9076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3007173397.57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2"/>
                <w:attr w:name="Month" w:val="12"/>
                <w:attr w:name="Year" w:val="2002"/>
              </w:smartTagPr>
              <w:r w:rsidRPr="00707F3D">
                <w:rPr>
                  <w:rFonts w:ascii="宋体" w:hAnsi="宋体"/>
                  <w:szCs w:val="21"/>
                </w:rPr>
                <w:t>2002-12-12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2926079777.44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3"/>
                <w:attr w:name="Month" w:val="12"/>
                <w:attr w:name="Year" w:val="2002"/>
              </w:smartTagPr>
              <w:r w:rsidRPr="00707F3D">
                <w:rPr>
                  <w:rFonts w:ascii="宋体" w:hAnsi="宋体"/>
                  <w:szCs w:val="21"/>
                </w:rPr>
                <w:t>2002-12-13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0.9127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2814136468.34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6"/>
                <w:attr w:name="Month" w:val="12"/>
                <w:attr w:name="Year" w:val="2002"/>
              </w:smartTagPr>
              <w:r w:rsidRPr="00707F3D">
                <w:rPr>
                  <w:rFonts w:ascii="宋体" w:hAnsi="宋体"/>
                  <w:szCs w:val="21"/>
                </w:rPr>
                <w:t>2002-12-16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0.9153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2702097831.94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7"/>
                <w:attr w:name="Month" w:val="12"/>
                <w:attr w:name="Year" w:val="2002"/>
              </w:smartTagPr>
              <w:r w:rsidRPr="00707F3D">
                <w:rPr>
                  <w:rFonts w:ascii="宋体" w:hAnsi="宋体"/>
                  <w:szCs w:val="21"/>
                </w:rPr>
                <w:t>2002-12-17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0.9179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2612149700.23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8"/>
                <w:attr w:name="Month" w:val="12"/>
                <w:attr w:name="Year" w:val="2002"/>
              </w:smartTagPr>
              <w:r w:rsidRPr="00707F3D">
                <w:rPr>
                  <w:rFonts w:ascii="宋体" w:hAnsi="宋体"/>
                  <w:szCs w:val="21"/>
                </w:rPr>
                <w:t>2002-12-18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0.9169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2474148222.43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19"/>
                <w:attr w:name="Month" w:val="12"/>
                <w:attr w:name="Year" w:val="2002"/>
              </w:smartTagPr>
              <w:r w:rsidRPr="00707F3D">
                <w:rPr>
                  <w:rFonts w:ascii="宋体" w:hAnsi="宋体"/>
                  <w:szCs w:val="21"/>
                </w:rPr>
                <w:t>2002-12-19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2461134729.33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0"/>
                <w:attr w:name="Month" w:val="12"/>
                <w:attr w:name="Year" w:val="2002"/>
              </w:smartTagPr>
              <w:r w:rsidRPr="00707F3D">
                <w:rPr>
                  <w:rFonts w:ascii="宋体" w:hAnsi="宋体"/>
                  <w:szCs w:val="21"/>
                </w:rPr>
                <w:lastRenderedPageBreak/>
                <w:t>2002-12-20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2458019009.61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3"/>
                <w:attr w:name="Month" w:val="12"/>
                <w:attr w:name="Year" w:val="2002"/>
              </w:smartTagPr>
              <w:r w:rsidRPr="00707F3D">
                <w:rPr>
                  <w:rFonts w:ascii="宋体" w:hAnsi="宋体"/>
                  <w:szCs w:val="21"/>
                </w:rPr>
                <w:t>2002-12-23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0.9231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2456035633.21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4"/>
                <w:attr w:name="Month" w:val="12"/>
                <w:attr w:name="Year" w:val="2002"/>
              </w:smartTagPr>
              <w:r w:rsidRPr="00707F3D">
                <w:rPr>
                  <w:rFonts w:ascii="宋体" w:hAnsi="宋体"/>
                  <w:szCs w:val="21"/>
                </w:rPr>
                <w:t>2002-12-24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0.9233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2452096064.00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5"/>
                <w:attr w:name="Month" w:val="12"/>
                <w:attr w:name="Year" w:val="2002"/>
              </w:smartTagPr>
              <w:r w:rsidRPr="00707F3D">
                <w:rPr>
                  <w:rFonts w:ascii="宋体" w:hAnsi="宋体"/>
                  <w:szCs w:val="21"/>
                </w:rPr>
                <w:t>2002-12-25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2449086835.10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6"/>
                <w:attr w:name="Month" w:val="12"/>
                <w:attr w:name="Year" w:val="2002"/>
              </w:smartTagPr>
              <w:r w:rsidRPr="00707F3D">
                <w:rPr>
                  <w:rFonts w:ascii="宋体" w:hAnsi="宋体"/>
                  <w:szCs w:val="21"/>
                </w:rPr>
                <w:t>2002-12-26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0.9088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2458149764.18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27"/>
                <w:attr w:name="Month" w:val="12"/>
                <w:attr w:name="Year" w:val="2002"/>
              </w:smartTagPr>
              <w:r w:rsidRPr="00707F3D">
                <w:rPr>
                  <w:rFonts w:ascii="宋体" w:hAnsi="宋体"/>
                  <w:szCs w:val="21"/>
                </w:rPr>
                <w:t>2002-12-27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2467076255.58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0"/>
                <w:attr w:name="Month" w:val="12"/>
                <w:attr w:name="Year" w:val="2002"/>
              </w:smartTagPr>
              <w:r w:rsidRPr="00707F3D">
                <w:rPr>
                  <w:rFonts w:ascii="宋体" w:hAnsi="宋体"/>
                  <w:szCs w:val="21"/>
                </w:rPr>
                <w:t>2002-12-30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0.9022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2468148341.45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IsROCDate" w:val="False"/>
                <w:attr w:name="IsLunarDate" w:val="False"/>
                <w:attr w:name="Day" w:val="31"/>
                <w:attr w:name="Month" w:val="12"/>
                <w:attr w:name="Year" w:val="2002"/>
              </w:smartTagPr>
              <w:r w:rsidRPr="00707F3D">
                <w:rPr>
                  <w:rFonts w:ascii="宋体" w:hAnsi="宋体"/>
                  <w:szCs w:val="21"/>
                </w:rPr>
                <w:t>2002-12-31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0.9003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2468075283.31</w:t>
            </w:r>
          </w:p>
        </w:tc>
      </w:tr>
    </w:tbl>
    <w:p w:rsidR="00A95C54" w:rsidRDefault="00A95C54" w:rsidP="00A95C54">
      <w:pPr>
        <w:pStyle w:val="3"/>
        <w:spacing w:before="48" w:after="48"/>
        <w:ind w:firstLineChars="0" w:firstLine="0"/>
        <w:rPr>
          <w:rFonts w:ascii="宋体" w:hAnsi="宋体"/>
          <w:kern w:val="0"/>
          <w:sz w:val="21"/>
          <w:szCs w:val="21"/>
        </w:rPr>
        <w:sectPr w:rsidR="00A95C54" w:rsidSect="00025791">
          <w:pgSz w:w="11906" w:h="16838"/>
          <w:pgMar w:top="1440" w:right="1797" w:bottom="1440" w:left="1797" w:header="851" w:footer="992" w:gutter="0"/>
          <w:cols w:space="425"/>
          <w:docGrid w:linePitch="312"/>
        </w:sectPr>
      </w:pPr>
    </w:p>
    <w:p w:rsidR="00596B6A" w:rsidRDefault="00596B6A" w:rsidP="00A95C54">
      <w:pPr>
        <w:spacing w:before="62" w:after="62"/>
        <w:ind w:firstLineChars="0" w:firstLine="0"/>
      </w:pPr>
    </w:p>
    <w:sectPr w:rsidR="00596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黑体简体">
    <w:altName w:val="宋体"/>
    <w:charset w:val="86"/>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japaneseCounting"/>
      <w:lvlText w:val="（%1）"/>
      <w:lvlJc w:val="left"/>
      <w:pPr>
        <w:tabs>
          <w:tab w:val="num" w:pos="1620"/>
        </w:tabs>
        <w:ind w:left="1620" w:hanging="108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15:restartNumberingAfterBreak="0">
    <w:nsid w:val="00000007"/>
    <w:multiLevelType w:val="singleLevel"/>
    <w:tmpl w:val="00000007"/>
    <w:lvl w:ilvl="0">
      <w:start w:val="1"/>
      <w:numFmt w:val="chineseCounting"/>
      <w:suff w:val="nothing"/>
      <w:lvlText w:val="（%1）"/>
      <w:lvlJc w:val="left"/>
    </w:lvl>
  </w:abstractNum>
  <w:abstractNum w:abstractNumId="2" w15:restartNumberingAfterBreak="0">
    <w:nsid w:val="0000000A"/>
    <w:multiLevelType w:val="multilevel"/>
    <w:tmpl w:val="0000000A"/>
    <w:lvl w:ilvl="0">
      <w:start w:val="1"/>
      <w:numFmt w:val="japaneseCounting"/>
      <w:lvlText w:val="（%1）"/>
      <w:lvlJc w:val="left"/>
      <w:pPr>
        <w:tabs>
          <w:tab w:val="num" w:pos="1620"/>
        </w:tabs>
        <w:ind w:left="1620" w:hanging="108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 w15:restartNumberingAfterBreak="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4"/>
    <w:multiLevelType w:val="multilevel"/>
    <w:tmpl w:val="00000014"/>
    <w:lvl w:ilvl="0">
      <w:start w:val="1"/>
      <w:numFmt w:val="decimal"/>
      <w:lvlText w:val="%1、"/>
      <w:lvlJc w:val="left"/>
      <w:pPr>
        <w:tabs>
          <w:tab w:val="num" w:pos="780"/>
        </w:tabs>
        <w:ind w:left="780" w:hanging="360"/>
      </w:pPr>
      <w:rPr>
        <w:rFonts w:hint="default"/>
        <w:color w:val="0000FF"/>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1D"/>
    <w:multiLevelType w:val="multilevel"/>
    <w:tmpl w:val="0000001D"/>
    <w:lvl w:ilvl="0">
      <w:start w:val="1"/>
      <w:numFmt w:val="japaneseCounting"/>
      <w:lvlText w:val="第%1条"/>
      <w:lvlJc w:val="left"/>
      <w:pPr>
        <w:tabs>
          <w:tab w:val="num" w:pos="1440"/>
        </w:tabs>
        <w:ind w:left="1440" w:hanging="960"/>
      </w:pPr>
      <w:rPr>
        <w:rFonts w:eastAsia="方正黑体简体" w:hint="default"/>
        <w:b w:val="0"/>
      </w:rPr>
    </w:lvl>
    <w:lvl w:ilvl="1">
      <w:start w:val="1"/>
      <w:numFmt w:val="chineseCountingThousand"/>
      <w:lvlText w:val="(%2)"/>
      <w:lvlJc w:val="left"/>
      <w:pPr>
        <w:tabs>
          <w:tab w:val="num" w:pos="1320"/>
        </w:tabs>
        <w:ind w:left="1320" w:hanging="420"/>
      </w:pPr>
      <w:rPr>
        <w:rFonts w:ascii="宋体" w:eastAsia="宋体" w:hAnsi="宋体" w:hint="eastAsia"/>
        <w:b w:val="0"/>
        <w:i w:val="0"/>
        <w:sz w:val="28"/>
        <w:szCs w:val="28"/>
      </w:rPr>
    </w:lvl>
    <w:lvl w:ilvl="2">
      <w:start w:val="1"/>
      <w:numFmt w:val="japaneseCounting"/>
      <w:lvlText w:val="（%3）"/>
      <w:lvlJc w:val="left"/>
      <w:pPr>
        <w:tabs>
          <w:tab w:val="num" w:pos="2175"/>
        </w:tabs>
        <w:ind w:left="2175" w:hanging="855"/>
      </w:pPr>
      <w:rPr>
        <w:rFonts w:hint="default"/>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15:restartNumberingAfterBreak="0">
    <w:nsid w:val="04223FC2"/>
    <w:multiLevelType w:val="hybridMultilevel"/>
    <w:tmpl w:val="52C844E8"/>
    <w:lvl w:ilvl="0" w:tplc="0204C69A">
      <w:start w:val="6"/>
      <w:numFmt w:val="japaneseCounting"/>
      <w:lvlText w:val="第%1章"/>
      <w:lvlJc w:val="left"/>
      <w:pPr>
        <w:tabs>
          <w:tab w:val="num" w:pos="960"/>
        </w:tabs>
        <w:ind w:left="960" w:hanging="960"/>
      </w:pPr>
      <w:rPr>
        <w:rFonts w:hint="default"/>
      </w:rPr>
    </w:lvl>
    <w:lvl w:ilvl="1" w:tplc="0578293E">
      <w:start w:val="1"/>
      <w:numFmt w:val="japaneseCounting"/>
      <w:lvlText w:val="第%2节"/>
      <w:lvlJc w:val="left"/>
      <w:pPr>
        <w:tabs>
          <w:tab w:val="num" w:pos="1380"/>
        </w:tabs>
        <w:ind w:left="1380" w:hanging="9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7991643"/>
    <w:multiLevelType w:val="hybridMultilevel"/>
    <w:tmpl w:val="37E6FB66"/>
    <w:lvl w:ilvl="0" w:tplc="2ACAE448">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CDC0576"/>
    <w:multiLevelType w:val="hybridMultilevel"/>
    <w:tmpl w:val="DA28C66E"/>
    <w:lvl w:ilvl="0" w:tplc="29B8BA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194215D"/>
    <w:multiLevelType w:val="hybridMultilevel"/>
    <w:tmpl w:val="2EF4B016"/>
    <w:lvl w:ilvl="0" w:tplc="BD96D05E">
      <w:start w:val="2"/>
      <w:numFmt w:val="japaneseCounting"/>
      <w:lvlText w:val="第%1章"/>
      <w:lvlJc w:val="left"/>
      <w:pPr>
        <w:tabs>
          <w:tab w:val="num" w:pos="1305"/>
        </w:tabs>
        <w:ind w:left="1305" w:hanging="1125"/>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3926BAB"/>
    <w:multiLevelType w:val="hybridMultilevel"/>
    <w:tmpl w:val="CCCE81DE"/>
    <w:lvl w:ilvl="0" w:tplc="70DAEDB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468154D"/>
    <w:multiLevelType w:val="hybridMultilevel"/>
    <w:tmpl w:val="FD706706"/>
    <w:lvl w:ilvl="0" w:tplc="6DC6B584">
      <w:start w:val="1"/>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58C4E08"/>
    <w:multiLevelType w:val="hybridMultilevel"/>
    <w:tmpl w:val="59D2425E"/>
    <w:lvl w:ilvl="0" w:tplc="C7049B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B63634C"/>
    <w:multiLevelType w:val="hybridMultilevel"/>
    <w:tmpl w:val="B84254BE"/>
    <w:lvl w:ilvl="0" w:tplc="6BC60D42">
      <w:start w:val="1"/>
      <w:numFmt w:val="chineseCountingThousand"/>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6D0B4C"/>
    <w:multiLevelType w:val="hybridMultilevel"/>
    <w:tmpl w:val="AF1C5980"/>
    <w:lvl w:ilvl="0" w:tplc="A63CFE84">
      <w:start w:val="1"/>
      <w:numFmt w:val="japaneseCounting"/>
      <w:lvlText w:val="（%1）"/>
      <w:lvlJc w:val="left"/>
      <w:pPr>
        <w:tabs>
          <w:tab w:val="num" w:pos="1425"/>
        </w:tabs>
        <w:ind w:left="1425" w:hanging="8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9FC51A2"/>
    <w:multiLevelType w:val="hybridMultilevel"/>
    <w:tmpl w:val="7BCCC236"/>
    <w:lvl w:ilvl="0" w:tplc="00B6B2C4">
      <w:start w:val="1"/>
      <w:numFmt w:val="japaneseCounting"/>
      <w:lvlText w:val="（%1）"/>
      <w:lvlJc w:val="left"/>
      <w:pPr>
        <w:tabs>
          <w:tab w:val="num" w:pos="1425"/>
        </w:tabs>
        <w:ind w:left="1425" w:hanging="8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223300E"/>
    <w:multiLevelType w:val="multilevel"/>
    <w:tmpl w:val="6270DBF8"/>
    <w:lvl w:ilvl="0">
      <w:start w:val="4"/>
      <w:numFmt w:val="japaneseCounting"/>
      <w:lvlText w:val="第%1章"/>
      <w:lvlJc w:val="left"/>
      <w:pPr>
        <w:tabs>
          <w:tab w:val="num" w:pos="960"/>
        </w:tabs>
        <w:ind w:left="960" w:hanging="9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384025C3"/>
    <w:multiLevelType w:val="hybridMultilevel"/>
    <w:tmpl w:val="584E05BA"/>
    <w:lvl w:ilvl="0" w:tplc="0EA2E1C2">
      <w:start w:val="1"/>
      <w:numFmt w:val="japaneseCounting"/>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15:restartNumberingAfterBreak="0">
    <w:nsid w:val="3ACF4479"/>
    <w:multiLevelType w:val="hybridMultilevel"/>
    <w:tmpl w:val="043CA92A"/>
    <w:lvl w:ilvl="0" w:tplc="2C6CA0AA">
      <w:start w:val="1"/>
      <w:numFmt w:val="decimal"/>
      <w:lvlText w:val="%1、"/>
      <w:lvlJc w:val="left"/>
      <w:pPr>
        <w:tabs>
          <w:tab w:val="num" w:pos="1290"/>
        </w:tabs>
        <w:ind w:left="129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D5C4100"/>
    <w:multiLevelType w:val="singleLevel"/>
    <w:tmpl w:val="CD92DF3A"/>
    <w:lvl w:ilvl="0">
      <w:start w:val="77"/>
      <w:numFmt w:val="japaneseCounting"/>
      <w:lvlText w:val="第%1条"/>
      <w:lvlJc w:val="left"/>
      <w:pPr>
        <w:tabs>
          <w:tab w:val="num" w:pos="1440"/>
        </w:tabs>
        <w:ind w:left="1440" w:hanging="1440"/>
      </w:pPr>
      <w:rPr>
        <w:rFonts w:hint="eastAsia"/>
      </w:rPr>
    </w:lvl>
  </w:abstractNum>
  <w:abstractNum w:abstractNumId="20" w15:restartNumberingAfterBreak="0">
    <w:nsid w:val="3D9C59F4"/>
    <w:multiLevelType w:val="singleLevel"/>
    <w:tmpl w:val="3CAE500E"/>
    <w:lvl w:ilvl="0">
      <w:start w:val="5"/>
      <w:numFmt w:val="japaneseCounting"/>
      <w:lvlText w:val="第%1章"/>
      <w:lvlJc w:val="left"/>
      <w:pPr>
        <w:tabs>
          <w:tab w:val="num" w:pos="720"/>
        </w:tabs>
        <w:ind w:left="720" w:hanging="720"/>
      </w:pPr>
      <w:rPr>
        <w:rFonts w:hint="eastAsia"/>
      </w:rPr>
    </w:lvl>
  </w:abstractNum>
  <w:abstractNum w:abstractNumId="21" w15:restartNumberingAfterBreak="0">
    <w:nsid w:val="3DAC2829"/>
    <w:multiLevelType w:val="singleLevel"/>
    <w:tmpl w:val="F12E0C8C"/>
    <w:lvl w:ilvl="0">
      <w:start w:val="1"/>
      <w:numFmt w:val="decimal"/>
      <w:lvlText w:val="(%1)"/>
      <w:lvlJc w:val="left"/>
      <w:pPr>
        <w:tabs>
          <w:tab w:val="num" w:pos="907"/>
        </w:tabs>
        <w:ind w:left="907" w:hanging="482"/>
      </w:pPr>
      <w:rPr>
        <w:rFonts w:hint="default"/>
      </w:rPr>
    </w:lvl>
  </w:abstractNum>
  <w:abstractNum w:abstractNumId="22" w15:restartNumberingAfterBreak="0">
    <w:nsid w:val="44885F0E"/>
    <w:multiLevelType w:val="hybridMultilevel"/>
    <w:tmpl w:val="7E7271EA"/>
    <w:lvl w:ilvl="0" w:tplc="70841518">
      <w:start w:val="6"/>
      <w:numFmt w:val="japaneseCounting"/>
      <w:lvlText w:val="第%1条"/>
      <w:lvlJc w:val="left"/>
      <w:pPr>
        <w:tabs>
          <w:tab w:val="num" w:pos="1680"/>
        </w:tabs>
        <w:ind w:left="1680" w:hanging="9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3" w15:restartNumberingAfterBreak="0">
    <w:nsid w:val="49102476"/>
    <w:multiLevelType w:val="hybridMultilevel"/>
    <w:tmpl w:val="6270DBF8"/>
    <w:lvl w:ilvl="0" w:tplc="60C4BC7C">
      <w:start w:val="4"/>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A695243"/>
    <w:multiLevelType w:val="hybridMultilevel"/>
    <w:tmpl w:val="D3D4E39E"/>
    <w:lvl w:ilvl="0" w:tplc="74846F00">
      <w:start w:val="1"/>
      <w:numFmt w:val="japaneseCounting"/>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BDC76B1"/>
    <w:multiLevelType w:val="singleLevel"/>
    <w:tmpl w:val="5798B5A4"/>
    <w:lvl w:ilvl="0">
      <w:start w:val="94"/>
      <w:numFmt w:val="japaneseCounting"/>
      <w:lvlText w:val="第%1条"/>
      <w:lvlJc w:val="left"/>
      <w:pPr>
        <w:tabs>
          <w:tab w:val="num" w:pos="1440"/>
        </w:tabs>
        <w:ind w:left="1440" w:hanging="1440"/>
      </w:pPr>
      <w:rPr>
        <w:rFonts w:hint="eastAsia"/>
      </w:rPr>
    </w:lvl>
  </w:abstractNum>
  <w:abstractNum w:abstractNumId="26" w15:restartNumberingAfterBreak="0">
    <w:nsid w:val="4D6C6593"/>
    <w:multiLevelType w:val="singleLevel"/>
    <w:tmpl w:val="7D301416"/>
    <w:lvl w:ilvl="0">
      <w:start w:val="1"/>
      <w:numFmt w:val="decimal"/>
      <w:lvlText w:val="%1、"/>
      <w:lvlJc w:val="left"/>
      <w:pPr>
        <w:tabs>
          <w:tab w:val="num" w:pos="644"/>
        </w:tabs>
        <w:ind w:left="567" w:hanging="283"/>
      </w:pPr>
      <w:rPr>
        <w:rFonts w:hint="eastAsia"/>
      </w:rPr>
    </w:lvl>
  </w:abstractNum>
  <w:abstractNum w:abstractNumId="27" w15:restartNumberingAfterBreak="0">
    <w:nsid w:val="4F5B10F5"/>
    <w:multiLevelType w:val="hybridMultilevel"/>
    <w:tmpl w:val="70F60BB6"/>
    <w:lvl w:ilvl="0" w:tplc="964A0642">
      <w:start w:val="1"/>
      <w:numFmt w:val="japaneseCounting"/>
      <w:lvlText w:val="%1、"/>
      <w:lvlJc w:val="left"/>
      <w:pPr>
        <w:tabs>
          <w:tab w:val="num" w:pos="1650"/>
        </w:tabs>
        <w:ind w:left="1650" w:hanging="111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8" w15:restartNumberingAfterBreak="0">
    <w:nsid w:val="521C3DBB"/>
    <w:multiLevelType w:val="hybridMultilevel"/>
    <w:tmpl w:val="073E3720"/>
    <w:lvl w:ilvl="0" w:tplc="3EA478C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3396854"/>
    <w:multiLevelType w:val="singleLevel"/>
    <w:tmpl w:val="375084C8"/>
    <w:lvl w:ilvl="0">
      <w:start w:val="3"/>
      <w:numFmt w:val="japaneseCounting"/>
      <w:lvlText w:val="第%1章"/>
      <w:lvlJc w:val="left"/>
      <w:pPr>
        <w:tabs>
          <w:tab w:val="num" w:pos="1080"/>
        </w:tabs>
        <w:ind w:left="1080" w:hanging="1080"/>
      </w:pPr>
      <w:rPr>
        <w:rFonts w:hint="eastAsia"/>
      </w:rPr>
    </w:lvl>
  </w:abstractNum>
  <w:abstractNum w:abstractNumId="30" w15:restartNumberingAfterBreak="0">
    <w:nsid w:val="54993341"/>
    <w:multiLevelType w:val="hybridMultilevel"/>
    <w:tmpl w:val="25DCECEE"/>
    <w:lvl w:ilvl="0" w:tplc="FFFFFFFF">
      <w:start w:val="1"/>
      <w:numFmt w:val="decimal"/>
      <w:lvlText w:val="%1."/>
      <w:lvlJc w:val="left"/>
      <w:pPr>
        <w:ind w:left="420" w:hanging="420"/>
      </w:pPr>
      <w:rPr>
        <w:rFonts w:hint="default"/>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559925A3"/>
    <w:multiLevelType w:val="hybridMultilevel"/>
    <w:tmpl w:val="7A742A90"/>
    <w:lvl w:ilvl="0" w:tplc="E140E08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8CD03E6"/>
    <w:multiLevelType w:val="hybridMultilevel"/>
    <w:tmpl w:val="77A222F6"/>
    <w:lvl w:ilvl="0" w:tplc="B15A5F9C">
      <w:start w:val="5"/>
      <w:numFmt w:val="japaneseCounting"/>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B645E37"/>
    <w:multiLevelType w:val="hybridMultilevel"/>
    <w:tmpl w:val="71BCD98A"/>
    <w:lvl w:ilvl="0" w:tplc="039493F6">
      <w:start w:val="1"/>
      <w:numFmt w:val="decimal"/>
      <w:lvlText w:val="%1）"/>
      <w:lvlJc w:val="left"/>
      <w:pPr>
        <w:tabs>
          <w:tab w:val="num" w:pos="2430"/>
        </w:tabs>
        <w:ind w:left="243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E592531"/>
    <w:multiLevelType w:val="hybridMultilevel"/>
    <w:tmpl w:val="D86AFF42"/>
    <w:lvl w:ilvl="0" w:tplc="0A862CE6">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15:restartNumberingAfterBreak="0">
    <w:nsid w:val="725C104C"/>
    <w:multiLevelType w:val="hybridMultilevel"/>
    <w:tmpl w:val="52503F6C"/>
    <w:lvl w:ilvl="0" w:tplc="6C50B9E0">
      <w:start w:val="1"/>
      <w:numFmt w:val="japaneseCounting"/>
      <w:lvlText w:val="%1、"/>
      <w:lvlJc w:val="left"/>
      <w:pPr>
        <w:tabs>
          <w:tab w:val="num" w:pos="600"/>
        </w:tabs>
        <w:ind w:left="600" w:hanging="6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4F11B9B"/>
    <w:multiLevelType w:val="hybridMultilevel"/>
    <w:tmpl w:val="70DC36C6"/>
    <w:lvl w:ilvl="0" w:tplc="96EC68B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76271477"/>
    <w:multiLevelType w:val="hybridMultilevel"/>
    <w:tmpl w:val="E7D43A90"/>
    <w:lvl w:ilvl="0" w:tplc="3D58AF2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E706D1C"/>
    <w:multiLevelType w:val="hybridMultilevel"/>
    <w:tmpl w:val="ADEA9688"/>
    <w:lvl w:ilvl="0" w:tplc="87F2F7E4">
      <w:start w:val="1"/>
      <w:numFmt w:val="japaneseCounting"/>
      <w:lvlText w:val="%1、"/>
      <w:lvlJc w:val="left"/>
      <w:pPr>
        <w:tabs>
          <w:tab w:val="num" w:pos="1202"/>
        </w:tabs>
        <w:ind w:left="1202" w:hanging="600"/>
      </w:pPr>
      <w:rPr>
        <w:rFonts w:hint="eastAsia"/>
      </w:rPr>
    </w:lvl>
    <w:lvl w:ilvl="1" w:tplc="04090019" w:tentative="1">
      <w:start w:val="1"/>
      <w:numFmt w:val="lowerLetter"/>
      <w:lvlText w:val="%2)"/>
      <w:lvlJc w:val="left"/>
      <w:pPr>
        <w:tabs>
          <w:tab w:val="num" w:pos="1442"/>
        </w:tabs>
        <w:ind w:left="1442" w:hanging="420"/>
      </w:pPr>
    </w:lvl>
    <w:lvl w:ilvl="2" w:tplc="0409001B" w:tentative="1">
      <w:start w:val="1"/>
      <w:numFmt w:val="lowerRoman"/>
      <w:lvlText w:val="%3."/>
      <w:lvlJc w:val="right"/>
      <w:pPr>
        <w:tabs>
          <w:tab w:val="num" w:pos="1862"/>
        </w:tabs>
        <w:ind w:left="1862" w:hanging="420"/>
      </w:pPr>
    </w:lvl>
    <w:lvl w:ilvl="3" w:tplc="0409000F" w:tentative="1">
      <w:start w:val="1"/>
      <w:numFmt w:val="decimal"/>
      <w:lvlText w:val="%4."/>
      <w:lvlJc w:val="left"/>
      <w:pPr>
        <w:tabs>
          <w:tab w:val="num" w:pos="2282"/>
        </w:tabs>
        <w:ind w:left="2282" w:hanging="420"/>
      </w:pPr>
    </w:lvl>
    <w:lvl w:ilvl="4" w:tplc="04090019" w:tentative="1">
      <w:start w:val="1"/>
      <w:numFmt w:val="lowerLetter"/>
      <w:lvlText w:val="%5)"/>
      <w:lvlJc w:val="left"/>
      <w:pPr>
        <w:tabs>
          <w:tab w:val="num" w:pos="2702"/>
        </w:tabs>
        <w:ind w:left="2702" w:hanging="420"/>
      </w:pPr>
    </w:lvl>
    <w:lvl w:ilvl="5" w:tplc="0409001B" w:tentative="1">
      <w:start w:val="1"/>
      <w:numFmt w:val="lowerRoman"/>
      <w:lvlText w:val="%6."/>
      <w:lvlJc w:val="right"/>
      <w:pPr>
        <w:tabs>
          <w:tab w:val="num" w:pos="3122"/>
        </w:tabs>
        <w:ind w:left="3122" w:hanging="420"/>
      </w:pPr>
    </w:lvl>
    <w:lvl w:ilvl="6" w:tplc="0409000F" w:tentative="1">
      <w:start w:val="1"/>
      <w:numFmt w:val="decimal"/>
      <w:lvlText w:val="%7."/>
      <w:lvlJc w:val="left"/>
      <w:pPr>
        <w:tabs>
          <w:tab w:val="num" w:pos="3542"/>
        </w:tabs>
        <w:ind w:left="3542" w:hanging="420"/>
      </w:pPr>
    </w:lvl>
    <w:lvl w:ilvl="7" w:tplc="04090019" w:tentative="1">
      <w:start w:val="1"/>
      <w:numFmt w:val="lowerLetter"/>
      <w:lvlText w:val="%8)"/>
      <w:lvlJc w:val="left"/>
      <w:pPr>
        <w:tabs>
          <w:tab w:val="num" w:pos="3962"/>
        </w:tabs>
        <w:ind w:left="3962" w:hanging="420"/>
      </w:pPr>
    </w:lvl>
    <w:lvl w:ilvl="8" w:tplc="0409001B" w:tentative="1">
      <w:start w:val="1"/>
      <w:numFmt w:val="lowerRoman"/>
      <w:lvlText w:val="%9."/>
      <w:lvlJc w:val="right"/>
      <w:pPr>
        <w:tabs>
          <w:tab w:val="num" w:pos="4382"/>
        </w:tabs>
        <w:ind w:left="4382" w:hanging="420"/>
      </w:pPr>
    </w:lvl>
  </w:abstractNum>
  <w:num w:numId="1">
    <w:abstractNumId w:val="6"/>
  </w:num>
  <w:num w:numId="2">
    <w:abstractNumId w:val="3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num>
  <w:num w:numId="7">
    <w:abstractNumId w:val="29"/>
  </w:num>
  <w:num w:numId="8">
    <w:abstractNumId w:val="20"/>
  </w:num>
  <w:num w:numId="9">
    <w:abstractNumId w:val="25"/>
  </w:num>
  <w:num w:numId="10">
    <w:abstractNumId w:val="19"/>
  </w:num>
  <w:num w:numId="11">
    <w:abstractNumId w:val="38"/>
  </w:num>
  <w:num w:numId="12">
    <w:abstractNumId w:val="21"/>
  </w:num>
  <w:num w:numId="13">
    <w:abstractNumId w:val="26"/>
  </w:num>
  <w:num w:numId="14">
    <w:abstractNumId w:val="9"/>
  </w:num>
  <w:num w:numId="15">
    <w:abstractNumId w:val="32"/>
  </w:num>
  <w:num w:numId="16">
    <w:abstractNumId w:val="8"/>
  </w:num>
  <w:num w:numId="17">
    <w:abstractNumId w:val="28"/>
  </w:num>
  <w:num w:numId="18">
    <w:abstractNumId w:val="12"/>
  </w:num>
  <w:num w:numId="19">
    <w:abstractNumId w:val="10"/>
  </w:num>
  <w:num w:numId="20">
    <w:abstractNumId w:val="24"/>
  </w:num>
  <w:num w:numId="21">
    <w:abstractNumId w:val="36"/>
  </w:num>
  <w:num w:numId="22">
    <w:abstractNumId w:val="22"/>
  </w:num>
  <w:num w:numId="23">
    <w:abstractNumId w:val="7"/>
  </w:num>
  <w:num w:numId="24">
    <w:abstractNumId w:val="4"/>
  </w:num>
  <w:num w:numId="25">
    <w:abstractNumId w:val="3"/>
  </w:num>
  <w:num w:numId="26">
    <w:abstractNumId w:val="11"/>
  </w:num>
  <w:num w:numId="27">
    <w:abstractNumId w:val="23"/>
  </w:num>
  <w:num w:numId="28">
    <w:abstractNumId w:val="16"/>
  </w:num>
  <w:num w:numId="29">
    <w:abstractNumId w:val="17"/>
  </w:num>
  <w:num w:numId="30">
    <w:abstractNumId w:val="37"/>
  </w:num>
  <w:num w:numId="31">
    <w:abstractNumId w:val="27"/>
  </w:num>
  <w:num w:numId="32">
    <w:abstractNumId w:val="34"/>
  </w:num>
  <w:num w:numId="33">
    <w:abstractNumId w:val="33"/>
  </w:num>
  <w:num w:numId="34">
    <w:abstractNumId w:val="0"/>
  </w:num>
  <w:num w:numId="35">
    <w:abstractNumId w:val="1"/>
  </w:num>
  <w:num w:numId="36">
    <w:abstractNumId w:val="2"/>
  </w:num>
  <w:num w:numId="37">
    <w:abstractNumId w:val="5"/>
  </w:num>
  <w:num w:numId="38">
    <w:abstractNumId w:val="13"/>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54"/>
    <w:rsid w:val="00596B6A"/>
    <w:rsid w:val="00A721C4"/>
    <w:rsid w:val="00A95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3FE5E6C4-8095-433F-A76D-D00477F9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C54"/>
    <w:pPr>
      <w:widowControl w:val="0"/>
      <w:spacing w:beforeLines="20" w:before="20" w:afterLines="20" w:after="20" w:line="400" w:lineRule="exact"/>
      <w:ind w:firstLineChars="200" w:firstLine="200"/>
      <w:jc w:val="both"/>
    </w:pPr>
    <w:rPr>
      <w:rFonts w:ascii="Calibri" w:eastAsia="宋体" w:hAnsi="Calibri" w:cs="Times New Roman"/>
    </w:rPr>
  </w:style>
  <w:style w:type="paragraph" w:styleId="1">
    <w:name w:val="heading 1"/>
    <w:basedOn w:val="a"/>
    <w:next w:val="a"/>
    <w:link w:val="1Char"/>
    <w:autoRedefine/>
    <w:qFormat/>
    <w:rsid w:val="00A95C54"/>
    <w:pPr>
      <w:keepNext/>
      <w:keepLines/>
      <w:spacing w:before="62" w:after="62" w:line="360" w:lineRule="auto"/>
      <w:ind w:left="1132"/>
      <w:jc w:val="left"/>
      <w:outlineLvl w:val="0"/>
    </w:pPr>
    <w:rPr>
      <w:rFonts w:ascii="宋体" w:hAnsi="宋体"/>
      <w:b/>
      <w:bCs/>
      <w:kern w:val="0"/>
      <w:szCs w:val="21"/>
    </w:rPr>
  </w:style>
  <w:style w:type="paragraph" w:styleId="2">
    <w:name w:val="heading 2"/>
    <w:basedOn w:val="a"/>
    <w:next w:val="a"/>
    <w:link w:val="2Char"/>
    <w:qFormat/>
    <w:rsid w:val="00A95C54"/>
    <w:pPr>
      <w:keepNext/>
      <w:keepLines/>
      <w:spacing w:before="260" w:after="260" w:line="416" w:lineRule="auto"/>
      <w:jc w:val="center"/>
      <w:outlineLvl w:val="1"/>
    </w:pPr>
    <w:rPr>
      <w:rFonts w:eastAsia="黑体"/>
      <w:b/>
      <w:bCs/>
      <w:sz w:val="30"/>
      <w:szCs w:val="18"/>
    </w:rPr>
  </w:style>
  <w:style w:type="paragraph" w:styleId="3">
    <w:name w:val="heading 3"/>
    <w:basedOn w:val="a"/>
    <w:next w:val="a"/>
    <w:link w:val="3Char"/>
    <w:uiPriority w:val="9"/>
    <w:unhideWhenUsed/>
    <w:qFormat/>
    <w:rsid w:val="00A95C54"/>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95C54"/>
    <w:rPr>
      <w:rFonts w:ascii="宋体" w:eastAsia="宋体" w:hAnsi="宋体" w:cs="Times New Roman"/>
      <w:b/>
      <w:bCs/>
      <w:kern w:val="0"/>
      <w:szCs w:val="21"/>
    </w:rPr>
  </w:style>
  <w:style w:type="character" w:customStyle="1" w:styleId="2Char">
    <w:name w:val="标题 2 Char"/>
    <w:basedOn w:val="a0"/>
    <w:link w:val="2"/>
    <w:rsid w:val="00A95C54"/>
    <w:rPr>
      <w:rFonts w:ascii="Calibri" w:eastAsia="黑体" w:hAnsi="Calibri" w:cs="Times New Roman"/>
      <w:b/>
      <w:bCs/>
      <w:sz w:val="30"/>
      <w:szCs w:val="18"/>
    </w:rPr>
  </w:style>
  <w:style w:type="character" w:customStyle="1" w:styleId="3Char">
    <w:name w:val="标题 3 Char"/>
    <w:basedOn w:val="a0"/>
    <w:link w:val="3"/>
    <w:uiPriority w:val="9"/>
    <w:rsid w:val="00A95C54"/>
    <w:rPr>
      <w:rFonts w:ascii="Calibri" w:eastAsia="宋体" w:hAnsi="Calibri" w:cs="Times New Roman"/>
      <w:b/>
      <w:bCs/>
      <w:sz w:val="32"/>
      <w:szCs w:val="32"/>
    </w:rPr>
  </w:style>
  <w:style w:type="paragraph" w:styleId="a3">
    <w:name w:val="header"/>
    <w:basedOn w:val="a"/>
    <w:link w:val="Char"/>
    <w:unhideWhenUsed/>
    <w:rsid w:val="00A95C5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rsid w:val="00A95C54"/>
    <w:rPr>
      <w:rFonts w:ascii="Calibri" w:eastAsia="宋体" w:hAnsi="Calibri" w:cs="Times New Roman"/>
      <w:sz w:val="18"/>
      <w:szCs w:val="18"/>
    </w:rPr>
  </w:style>
  <w:style w:type="paragraph" w:styleId="a4">
    <w:name w:val="footer"/>
    <w:basedOn w:val="a"/>
    <w:link w:val="Char0"/>
    <w:unhideWhenUsed/>
    <w:rsid w:val="00A95C54"/>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rsid w:val="00A95C54"/>
    <w:rPr>
      <w:rFonts w:ascii="Calibri" w:eastAsia="宋体" w:hAnsi="Calibri" w:cs="Times New Roman"/>
      <w:sz w:val="18"/>
      <w:szCs w:val="18"/>
    </w:rPr>
  </w:style>
  <w:style w:type="paragraph" w:styleId="a5">
    <w:name w:val="Document Map"/>
    <w:basedOn w:val="a"/>
    <w:link w:val="Char1"/>
    <w:semiHidden/>
    <w:unhideWhenUsed/>
    <w:rsid w:val="00A95C54"/>
    <w:rPr>
      <w:rFonts w:ascii="宋体"/>
      <w:sz w:val="18"/>
      <w:szCs w:val="18"/>
    </w:rPr>
  </w:style>
  <w:style w:type="character" w:customStyle="1" w:styleId="Char1">
    <w:name w:val="文档结构图 Char"/>
    <w:basedOn w:val="a0"/>
    <w:link w:val="a5"/>
    <w:semiHidden/>
    <w:rsid w:val="00A95C54"/>
    <w:rPr>
      <w:rFonts w:ascii="宋体" w:eastAsia="宋体" w:hAnsi="Calibri" w:cs="Times New Roman"/>
      <w:sz w:val="18"/>
      <w:szCs w:val="18"/>
    </w:rPr>
  </w:style>
  <w:style w:type="character" w:styleId="a6">
    <w:name w:val="page number"/>
    <w:basedOn w:val="a0"/>
    <w:rsid w:val="00A95C54"/>
  </w:style>
  <w:style w:type="character" w:styleId="a7">
    <w:name w:val="Hyperlink"/>
    <w:basedOn w:val="a0"/>
    <w:uiPriority w:val="99"/>
    <w:unhideWhenUsed/>
    <w:rsid w:val="00A95C54"/>
    <w:rPr>
      <w:color w:val="0000FF"/>
      <w:u w:val="single"/>
    </w:rPr>
  </w:style>
  <w:style w:type="character" w:styleId="a8">
    <w:name w:val="FollowedHyperlink"/>
    <w:basedOn w:val="a0"/>
    <w:uiPriority w:val="99"/>
    <w:semiHidden/>
    <w:unhideWhenUsed/>
    <w:rsid w:val="00A95C54"/>
    <w:rPr>
      <w:color w:val="800080"/>
      <w:u w:val="single"/>
    </w:rPr>
  </w:style>
  <w:style w:type="paragraph" w:styleId="a9">
    <w:name w:val="Balloon Text"/>
    <w:basedOn w:val="a"/>
    <w:link w:val="Char2"/>
    <w:unhideWhenUsed/>
    <w:rsid w:val="00A95C54"/>
    <w:rPr>
      <w:sz w:val="18"/>
      <w:szCs w:val="18"/>
    </w:rPr>
  </w:style>
  <w:style w:type="character" w:customStyle="1" w:styleId="Char2">
    <w:name w:val="批注框文本 Char"/>
    <w:basedOn w:val="a0"/>
    <w:link w:val="a9"/>
    <w:rsid w:val="00A95C54"/>
    <w:rPr>
      <w:rFonts w:ascii="Calibri" w:eastAsia="宋体" w:hAnsi="Calibri" w:cs="Times New Roman"/>
      <w:sz w:val="18"/>
      <w:szCs w:val="18"/>
    </w:rPr>
  </w:style>
  <w:style w:type="paragraph" w:styleId="aa">
    <w:name w:val="Date"/>
    <w:basedOn w:val="a"/>
    <w:next w:val="a"/>
    <w:link w:val="Char3"/>
    <w:unhideWhenUsed/>
    <w:rsid w:val="00A95C54"/>
    <w:pPr>
      <w:ind w:leftChars="2500" w:left="100"/>
    </w:pPr>
  </w:style>
  <w:style w:type="character" w:customStyle="1" w:styleId="Char3">
    <w:name w:val="日期 Char"/>
    <w:basedOn w:val="a0"/>
    <w:link w:val="aa"/>
    <w:rsid w:val="00A95C54"/>
    <w:rPr>
      <w:rFonts w:ascii="Calibri" w:eastAsia="宋体" w:hAnsi="Calibri" w:cs="Times New Roman"/>
    </w:rPr>
  </w:style>
  <w:style w:type="paragraph" w:styleId="10">
    <w:name w:val="toc 1"/>
    <w:basedOn w:val="a"/>
    <w:next w:val="a"/>
    <w:autoRedefine/>
    <w:uiPriority w:val="39"/>
    <w:unhideWhenUsed/>
    <w:qFormat/>
    <w:rsid w:val="00A95C54"/>
    <w:pPr>
      <w:tabs>
        <w:tab w:val="right" w:leader="dot" w:pos="8296"/>
      </w:tabs>
    </w:pPr>
    <w:rPr>
      <w:b/>
      <w:noProof/>
      <w:kern w:val="44"/>
    </w:rPr>
  </w:style>
  <w:style w:type="paragraph" w:styleId="20">
    <w:name w:val="toc 2"/>
    <w:basedOn w:val="a"/>
    <w:next w:val="a"/>
    <w:autoRedefine/>
    <w:uiPriority w:val="39"/>
    <w:unhideWhenUsed/>
    <w:qFormat/>
    <w:rsid w:val="00A95C54"/>
    <w:pPr>
      <w:ind w:leftChars="200" w:left="420"/>
    </w:pPr>
  </w:style>
  <w:style w:type="character" w:styleId="ab">
    <w:name w:val="Strong"/>
    <w:basedOn w:val="a0"/>
    <w:uiPriority w:val="22"/>
    <w:qFormat/>
    <w:rsid w:val="00A95C54"/>
    <w:rPr>
      <w:b/>
      <w:bCs/>
    </w:rPr>
  </w:style>
  <w:style w:type="paragraph" w:styleId="ac">
    <w:name w:val="Normal (Web)"/>
    <w:basedOn w:val="a"/>
    <w:uiPriority w:val="99"/>
    <w:rsid w:val="00A95C5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black">
    <w:name w:val="black"/>
    <w:basedOn w:val="a"/>
    <w:rsid w:val="00A95C54"/>
    <w:pPr>
      <w:widowControl/>
      <w:spacing w:before="100" w:beforeAutospacing="1" w:after="100" w:afterAutospacing="1" w:line="260" w:lineRule="atLeast"/>
      <w:jc w:val="left"/>
    </w:pPr>
    <w:rPr>
      <w:rFonts w:ascii="Arial Unicode MS" w:eastAsia="Arial Unicode MS" w:hAnsi="Arial Unicode MS" w:cs="Arial Unicode MS"/>
      <w:kern w:val="0"/>
      <w:sz w:val="18"/>
      <w:szCs w:val="18"/>
    </w:rPr>
  </w:style>
  <w:style w:type="paragraph" w:styleId="ad">
    <w:name w:val="Plain Text"/>
    <w:basedOn w:val="a"/>
    <w:link w:val="Char4"/>
    <w:rsid w:val="00A95C54"/>
    <w:pPr>
      <w:adjustRightInd w:val="0"/>
      <w:spacing w:line="312" w:lineRule="atLeast"/>
      <w:textAlignment w:val="baseline"/>
    </w:pPr>
    <w:rPr>
      <w:rFonts w:ascii="宋体" w:hAnsi="Courier New"/>
      <w:kern w:val="0"/>
      <w:szCs w:val="20"/>
    </w:rPr>
  </w:style>
  <w:style w:type="character" w:customStyle="1" w:styleId="Char4">
    <w:name w:val="纯文本 Char"/>
    <w:basedOn w:val="a0"/>
    <w:link w:val="ad"/>
    <w:rsid w:val="00A95C54"/>
    <w:rPr>
      <w:rFonts w:ascii="宋体" w:eastAsia="宋体" w:hAnsi="Courier New" w:cs="Times New Roman"/>
      <w:kern w:val="0"/>
      <w:szCs w:val="20"/>
    </w:rPr>
  </w:style>
  <w:style w:type="paragraph" w:styleId="ae">
    <w:name w:val="Body Text Indent"/>
    <w:basedOn w:val="a"/>
    <w:link w:val="Char5"/>
    <w:rsid w:val="00A95C54"/>
    <w:pPr>
      <w:spacing w:line="460" w:lineRule="exact"/>
      <w:ind w:firstLine="540"/>
    </w:pPr>
    <w:rPr>
      <w:rFonts w:ascii="Times New Roman" w:hAnsi="Times New Roman"/>
      <w:sz w:val="27"/>
      <w:szCs w:val="27"/>
    </w:rPr>
  </w:style>
  <w:style w:type="character" w:customStyle="1" w:styleId="Char5">
    <w:name w:val="正文文本缩进 Char"/>
    <w:basedOn w:val="a0"/>
    <w:link w:val="ae"/>
    <w:rsid w:val="00A95C54"/>
    <w:rPr>
      <w:rFonts w:ascii="Times New Roman" w:eastAsia="宋体" w:hAnsi="Times New Roman" w:cs="Times New Roman"/>
      <w:sz w:val="27"/>
      <w:szCs w:val="27"/>
    </w:rPr>
  </w:style>
  <w:style w:type="paragraph" w:styleId="21">
    <w:name w:val="Body Text Indent 2"/>
    <w:basedOn w:val="a"/>
    <w:link w:val="2Char0"/>
    <w:rsid w:val="00A95C54"/>
    <w:pPr>
      <w:spacing w:line="480" w:lineRule="exact"/>
      <w:ind w:firstLine="539"/>
    </w:pPr>
    <w:rPr>
      <w:rFonts w:ascii="Times New Roman" w:hAnsi="Times New Roman"/>
      <w:sz w:val="27"/>
      <w:szCs w:val="27"/>
    </w:rPr>
  </w:style>
  <w:style w:type="character" w:customStyle="1" w:styleId="2Char0">
    <w:name w:val="正文文本缩进 2 Char"/>
    <w:basedOn w:val="a0"/>
    <w:link w:val="21"/>
    <w:rsid w:val="00A95C54"/>
    <w:rPr>
      <w:rFonts w:ascii="Times New Roman" w:eastAsia="宋体" w:hAnsi="Times New Roman" w:cs="Times New Roman"/>
      <w:sz w:val="27"/>
      <w:szCs w:val="27"/>
    </w:rPr>
  </w:style>
  <w:style w:type="paragraph" w:styleId="af">
    <w:name w:val="Body Text"/>
    <w:basedOn w:val="a"/>
    <w:link w:val="Char6"/>
    <w:rsid w:val="00A95C54"/>
    <w:pPr>
      <w:autoSpaceDE w:val="0"/>
      <w:autoSpaceDN w:val="0"/>
      <w:adjustRightInd w:val="0"/>
      <w:spacing w:line="360" w:lineRule="auto"/>
    </w:pPr>
    <w:rPr>
      <w:rFonts w:ascii="宋体" w:hAnsi="Times New Roman"/>
      <w:color w:val="000000"/>
      <w:sz w:val="24"/>
      <w:szCs w:val="20"/>
    </w:rPr>
  </w:style>
  <w:style w:type="character" w:customStyle="1" w:styleId="Char6">
    <w:name w:val="正文文本 Char"/>
    <w:basedOn w:val="a0"/>
    <w:link w:val="af"/>
    <w:rsid w:val="00A95C54"/>
    <w:rPr>
      <w:rFonts w:ascii="宋体" w:eastAsia="宋体" w:hAnsi="Times New Roman" w:cs="Times New Roman"/>
      <w:color w:val="000000"/>
      <w:sz w:val="24"/>
      <w:szCs w:val="20"/>
    </w:rPr>
  </w:style>
  <w:style w:type="paragraph" w:styleId="HTML">
    <w:name w:val="HTML Preformatted"/>
    <w:basedOn w:val="a"/>
    <w:link w:val="HTMLChar"/>
    <w:rsid w:val="00A95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character" w:customStyle="1" w:styleId="HTMLChar">
    <w:name w:val="HTML 预设格式 Char"/>
    <w:basedOn w:val="a0"/>
    <w:link w:val="HTML"/>
    <w:rsid w:val="00A95C54"/>
    <w:rPr>
      <w:rFonts w:ascii="Arial Unicode MS" w:eastAsia="Arial Unicode MS" w:hAnsi="Arial Unicode MS" w:cs="Arial Unicode MS"/>
      <w:kern w:val="0"/>
      <w:sz w:val="20"/>
      <w:szCs w:val="20"/>
    </w:rPr>
  </w:style>
  <w:style w:type="paragraph" w:styleId="af0">
    <w:name w:val="caption"/>
    <w:basedOn w:val="a"/>
    <w:next w:val="a"/>
    <w:qFormat/>
    <w:rsid w:val="00A95C54"/>
    <w:pPr>
      <w:spacing w:before="152" w:after="160"/>
    </w:pPr>
    <w:rPr>
      <w:rFonts w:ascii="Arial" w:eastAsia="黑体" w:hAnsi="Arial"/>
      <w:sz w:val="20"/>
      <w:szCs w:val="20"/>
    </w:rPr>
  </w:style>
  <w:style w:type="paragraph" w:customStyle="1" w:styleId="pt-11">
    <w:name w:val="pt-11"/>
    <w:basedOn w:val="a"/>
    <w:rsid w:val="00A95C54"/>
    <w:pPr>
      <w:widowControl/>
      <w:spacing w:before="100" w:beforeAutospacing="1" w:after="100" w:afterAutospacing="1"/>
      <w:jc w:val="left"/>
    </w:pPr>
    <w:rPr>
      <w:rFonts w:ascii="Arial Unicode MS" w:eastAsia="Arial Unicode MS" w:hAnsi="Arial Unicode MS" w:cs="Arial Unicode MS"/>
      <w:kern w:val="0"/>
      <w:sz w:val="28"/>
      <w:szCs w:val="28"/>
    </w:rPr>
  </w:style>
  <w:style w:type="paragraph" w:styleId="30">
    <w:name w:val="Body Text Indent 3"/>
    <w:basedOn w:val="a"/>
    <w:link w:val="3Char0"/>
    <w:rsid w:val="00A95C54"/>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customStyle="1" w:styleId="3Char0">
    <w:name w:val="正文文本缩进 3 Char"/>
    <w:basedOn w:val="a0"/>
    <w:link w:val="30"/>
    <w:rsid w:val="00A95C54"/>
    <w:rPr>
      <w:rFonts w:ascii="Arial Unicode MS" w:eastAsia="Arial Unicode MS" w:hAnsi="Arial Unicode MS" w:cs="Arial Unicode MS"/>
      <w:kern w:val="0"/>
      <w:sz w:val="24"/>
      <w:szCs w:val="24"/>
    </w:rPr>
  </w:style>
  <w:style w:type="paragraph" w:customStyle="1" w:styleId="headfont">
    <w:name w:val="headfont"/>
    <w:basedOn w:val="a"/>
    <w:rsid w:val="00A95C54"/>
    <w:pPr>
      <w:widowControl/>
      <w:pBdr>
        <w:bottom w:val="double" w:sz="2" w:space="2" w:color="000000"/>
      </w:pBdr>
      <w:spacing w:before="100" w:beforeAutospacing="1" w:after="100" w:afterAutospacing="1"/>
      <w:jc w:val="left"/>
    </w:pPr>
    <w:rPr>
      <w:rFonts w:ascii="Arial Unicode MS" w:hAnsi="Arial Unicode MS"/>
      <w:b/>
      <w:bCs/>
      <w:color w:val="000000"/>
      <w:kern w:val="0"/>
      <w:sz w:val="24"/>
      <w:szCs w:val="24"/>
    </w:rPr>
  </w:style>
  <w:style w:type="paragraph" w:customStyle="1" w:styleId="af1">
    <w:name w:val="a"/>
    <w:basedOn w:val="a"/>
    <w:rsid w:val="00A95C54"/>
    <w:pPr>
      <w:widowControl/>
      <w:spacing w:before="100" w:beforeAutospacing="1" w:after="100" w:afterAutospacing="1"/>
      <w:jc w:val="left"/>
    </w:pPr>
    <w:rPr>
      <w:rFonts w:ascii="Arial Unicode MS" w:hAnsi="Arial Unicode MS"/>
      <w:kern w:val="0"/>
      <w:sz w:val="24"/>
      <w:szCs w:val="24"/>
    </w:rPr>
  </w:style>
  <w:style w:type="paragraph" w:styleId="22">
    <w:name w:val="Body Text 2"/>
    <w:basedOn w:val="a"/>
    <w:link w:val="2Char1"/>
    <w:rsid w:val="00A95C54"/>
    <w:pPr>
      <w:spacing w:line="360" w:lineRule="auto"/>
    </w:pPr>
    <w:rPr>
      <w:rFonts w:ascii="Times New Roman" w:hAnsi="Times New Roman"/>
      <w:b/>
      <w:bCs/>
      <w:sz w:val="32"/>
      <w:szCs w:val="32"/>
    </w:rPr>
  </w:style>
  <w:style w:type="character" w:customStyle="1" w:styleId="2Char1">
    <w:name w:val="正文文本 2 Char"/>
    <w:basedOn w:val="a0"/>
    <w:link w:val="22"/>
    <w:rsid w:val="00A95C54"/>
    <w:rPr>
      <w:rFonts w:ascii="Times New Roman" w:eastAsia="宋体" w:hAnsi="Times New Roman" w:cs="Times New Roman"/>
      <w:b/>
      <w:bCs/>
      <w:sz w:val="32"/>
      <w:szCs w:val="32"/>
    </w:rPr>
  </w:style>
  <w:style w:type="paragraph" w:customStyle="1" w:styleId="juzhong">
    <w:name w:val="juzhong"/>
    <w:basedOn w:val="a"/>
    <w:rsid w:val="00A95C5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zhang">
    <w:name w:val="zhang"/>
    <w:basedOn w:val="a"/>
    <w:rsid w:val="00A95C5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31">
    <w:name w:val="Body Text 3"/>
    <w:basedOn w:val="a"/>
    <w:link w:val="3Char1"/>
    <w:rsid w:val="00A95C54"/>
    <w:pPr>
      <w:spacing w:line="300" w:lineRule="auto"/>
      <w:jc w:val="center"/>
    </w:pPr>
    <w:rPr>
      <w:rFonts w:ascii="仿宋_GB2312" w:eastAsia="仿宋_GB2312" w:hAnsi="Times New Roman"/>
      <w:b/>
      <w:bCs/>
      <w:color w:val="000000"/>
      <w:sz w:val="24"/>
      <w:szCs w:val="24"/>
    </w:rPr>
  </w:style>
  <w:style w:type="character" w:customStyle="1" w:styleId="3Char1">
    <w:name w:val="正文文本 3 Char"/>
    <w:basedOn w:val="a0"/>
    <w:link w:val="31"/>
    <w:rsid w:val="00A95C54"/>
    <w:rPr>
      <w:rFonts w:ascii="仿宋_GB2312" w:eastAsia="仿宋_GB2312" w:hAnsi="Times New Roman" w:cs="Times New Roman"/>
      <w:b/>
      <w:bCs/>
      <w:color w:val="000000"/>
      <w:sz w:val="24"/>
      <w:szCs w:val="24"/>
    </w:rPr>
  </w:style>
  <w:style w:type="paragraph" w:customStyle="1" w:styleId="23">
    <w:name w:val="列表2"/>
    <w:basedOn w:val="a"/>
    <w:next w:val="af2"/>
    <w:rsid w:val="00A95C54"/>
    <w:pPr>
      <w:tabs>
        <w:tab w:val="num" w:pos="960"/>
      </w:tabs>
      <w:spacing w:line="360" w:lineRule="auto"/>
      <w:ind w:left="960" w:hanging="960"/>
    </w:pPr>
    <w:rPr>
      <w:rFonts w:ascii="Times New Roman" w:hAnsi="Times New Roman"/>
      <w:szCs w:val="21"/>
    </w:rPr>
  </w:style>
  <w:style w:type="paragraph" w:styleId="af2">
    <w:name w:val="Title"/>
    <w:basedOn w:val="a"/>
    <w:link w:val="Char7"/>
    <w:qFormat/>
    <w:rsid w:val="00A95C54"/>
    <w:pPr>
      <w:spacing w:before="240" w:after="60" w:line="360" w:lineRule="auto"/>
      <w:ind w:firstLine="425"/>
      <w:jc w:val="center"/>
      <w:outlineLvl w:val="0"/>
    </w:pPr>
    <w:rPr>
      <w:rFonts w:ascii="Arial" w:hAnsi="Arial"/>
      <w:b/>
      <w:bCs/>
      <w:sz w:val="32"/>
      <w:szCs w:val="32"/>
    </w:rPr>
  </w:style>
  <w:style w:type="character" w:customStyle="1" w:styleId="Char7">
    <w:name w:val="标题 Char"/>
    <w:basedOn w:val="a0"/>
    <w:link w:val="af2"/>
    <w:rsid w:val="00A95C54"/>
    <w:rPr>
      <w:rFonts w:ascii="Arial" w:eastAsia="宋体" w:hAnsi="Arial" w:cs="Times New Roman"/>
      <w:b/>
      <w:bCs/>
      <w:sz w:val="32"/>
      <w:szCs w:val="32"/>
    </w:rPr>
  </w:style>
  <w:style w:type="paragraph" w:customStyle="1" w:styleId="11">
    <w:name w:val="正文文本缩进1"/>
    <w:basedOn w:val="a"/>
    <w:rsid w:val="00A95C54"/>
    <w:pPr>
      <w:ind w:firstLine="720"/>
    </w:pPr>
    <w:rPr>
      <w:rFonts w:ascii="Times New Roman" w:hAnsi="Times New Roman"/>
      <w:sz w:val="28"/>
      <w:szCs w:val="28"/>
    </w:rPr>
  </w:style>
  <w:style w:type="paragraph" w:customStyle="1" w:styleId="ParaCharCharCharCharCharCharCharCharCharCharCharChar">
    <w:name w:val="默认段落字体 Para Char Char Char Char Char Char Char Char Char Char Char Char"/>
    <w:basedOn w:val="a"/>
    <w:autoRedefine/>
    <w:rsid w:val="00A95C54"/>
    <w:pPr>
      <w:tabs>
        <w:tab w:val="num" w:pos="840"/>
      </w:tabs>
      <w:ind w:left="840" w:hanging="360"/>
    </w:pPr>
    <w:rPr>
      <w:rFonts w:ascii="Times New Roman" w:hAnsi="Times New Roman"/>
      <w:sz w:val="24"/>
      <w:szCs w:val="24"/>
    </w:rPr>
  </w:style>
  <w:style w:type="paragraph" w:customStyle="1" w:styleId="24">
    <w:name w:val="标题2"/>
    <w:basedOn w:val="2"/>
    <w:link w:val="2Char2"/>
    <w:rsid w:val="00A95C54"/>
    <w:pPr>
      <w:spacing w:before="62" w:after="62" w:line="400" w:lineRule="exact"/>
      <w:ind w:firstLine="422"/>
    </w:pPr>
    <w:rPr>
      <w:rFonts w:ascii="宋体" w:eastAsia="宋体" w:hAnsi="宋体" w:cs="宋体"/>
      <w:szCs w:val="20"/>
    </w:rPr>
  </w:style>
  <w:style w:type="character" w:customStyle="1" w:styleId="2Char2">
    <w:name w:val="标题2 Char"/>
    <w:basedOn w:val="2Char"/>
    <w:link w:val="24"/>
    <w:rsid w:val="00A95C54"/>
    <w:rPr>
      <w:rFonts w:ascii="宋体" w:eastAsia="宋体" w:hAnsi="宋体" w:cs="宋体"/>
      <w:b/>
      <w:bCs/>
      <w:sz w:val="30"/>
      <w:szCs w:val="20"/>
    </w:rPr>
  </w:style>
  <w:style w:type="paragraph" w:customStyle="1" w:styleId="12">
    <w:name w:val="标题1"/>
    <w:basedOn w:val="1"/>
    <w:rsid w:val="00A95C54"/>
    <w:pPr>
      <w:spacing w:line="400" w:lineRule="exact"/>
      <w:ind w:left="0" w:firstLine="422"/>
      <w:jc w:val="both"/>
    </w:pPr>
    <w:rPr>
      <w:rFonts w:cs="宋体"/>
      <w:kern w:val="44"/>
      <w:szCs w:val="20"/>
    </w:rPr>
  </w:style>
  <w:style w:type="character" w:styleId="af3">
    <w:name w:val="footnote reference"/>
    <w:basedOn w:val="a0"/>
    <w:rsid w:val="00A95C54"/>
    <w:rPr>
      <w:vertAlign w:val="superscript"/>
    </w:rPr>
  </w:style>
  <w:style w:type="character" w:customStyle="1" w:styleId="Char8">
    <w:name w:val="批注文字 Char"/>
    <w:basedOn w:val="a0"/>
    <w:link w:val="af4"/>
    <w:semiHidden/>
    <w:rsid w:val="00A95C54"/>
    <w:rPr>
      <w:szCs w:val="24"/>
    </w:rPr>
  </w:style>
  <w:style w:type="paragraph" w:styleId="af4">
    <w:name w:val="annotation text"/>
    <w:basedOn w:val="a"/>
    <w:link w:val="Char8"/>
    <w:semiHidden/>
    <w:rsid w:val="00A95C54"/>
    <w:pPr>
      <w:jc w:val="left"/>
    </w:pPr>
    <w:rPr>
      <w:rFonts w:asciiTheme="minorHAnsi" w:eastAsiaTheme="minorEastAsia" w:hAnsiTheme="minorHAnsi" w:cstheme="minorBidi"/>
      <w:szCs w:val="24"/>
    </w:rPr>
  </w:style>
  <w:style w:type="character" w:customStyle="1" w:styleId="Char10">
    <w:name w:val="批注文字 Char1"/>
    <w:basedOn w:val="a0"/>
    <w:uiPriority w:val="99"/>
    <w:semiHidden/>
    <w:rsid w:val="00A95C54"/>
    <w:rPr>
      <w:rFonts w:ascii="Calibri" w:eastAsia="宋体" w:hAnsi="Calibri" w:cs="Times New Roman"/>
    </w:rPr>
  </w:style>
  <w:style w:type="paragraph" w:customStyle="1" w:styleId="CharCharCharChar">
    <w:name w:val="Char Char Char Char"/>
    <w:basedOn w:val="a"/>
    <w:rsid w:val="00A95C54"/>
    <w:pPr>
      <w:tabs>
        <w:tab w:val="left" w:pos="840"/>
      </w:tabs>
      <w:adjustRightInd w:val="0"/>
      <w:spacing w:line="360" w:lineRule="atLeast"/>
      <w:ind w:left="840" w:hanging="360"/>
      <w:textAlignment w:val="baseline"/>
    </w:pPr>
    <w:rPr>
      <w:rFonts w:ascii="Times New Roman" w:hAnsi="Times New Roman"/>
      <w:sz w:val="24"/>
      <w:szCs w:val="20"/>
    </w:rPr>
  </w:style>
  <w:style w:type="paragraph" w:styleId="af5">
    <w:name w:val="annotation subject"/>
    <w:basedOn w:val="af4"/>
    <w:next w:val="af4"/>
    <w:link w:val="Char9"/>
    <w:rsid w:val="00A95C54"/>
    <w:rPr>
      <w:b/>
      <w:szCs w:val="20"/>
    </w:rPr>
  </w:style>
  <w:style w:type="character" w:customStyle="1" w:styleId="Char9">
    <w:name w:val="批注主题 Char"/>
    <w:basedOn w:val="Char10"/>
    <w:link w:val="af5"/>
    <w:rsid w:val="00A95C54"/>
    <w:rPr>
      <w:rFonts w:ascii="Calibri" w:eastAsia="宋体" w:hAnsi="Calibri" w:cs="Times New Roman"/>
      <w:b/>
      <w:szCs w:val="20"/>
    </w:rPr>
  </w:style>
  <w:style w:type="paragraph" w:customStyle="1" w:styleId="CharCharCharCharCharCharCharCharChar">
    <w:name w:val="Char Char Char Char Char Char Char Char Char"/>
    <w:basedOn w:val="a"/>
    <w:rsid w:val="00A95C54"/>
    <w:pPr>
      <w:tabs>
        <w:tab w:val="left" w:pos="780"/>
        <w:tab w:val="num" w:pos="960"/>
      </w:tabs>
      <w:ind w:left="960" w:hanging="960"/>
    </w:pPr>
    <w:rPr>
      <w:rFonts w:ascii="Times New Roman" w:hAnsi="Times New Roman"/>
      <w:sz w:val="24"/>
      <w:szCs w:val="20"/>
    </w:rPr>
  </w:style>
  <w:style w:type="paragraph" w:customStyle="1" w:styleId="xl30">
    <w:name w:val="xl30"/>
    <w:basedOn w:val="a"/>
    <w:rsid w:val="00A95C54"/>
    <w:pPr>
      <w:widowControl/>
      <w:spacing w:before="100" w:beforeAutospacing="1" w:after="100" w:afterAutospacing="1"/>
      <w:jc w:val="right"/>
    </w:pPr>
    <w:rPr>
      <w:rFonts w:ascii="Times New Roman" w:eastAsia="Arial Unicode MS" w:hAnsi="Times New Roman"/>
      <w:kern w:val="0"/>
      <w:szCs w:val="20"/>
    </w:rPr>
  </w:style>
  <w:style w:type="paragraph" w:customStyle="1" w:styleId="af6">
    <w:name w:val="简单回函地址"/>
    <w:basedOn w:val="a"/>
    <w:rsid w:val="00A95C54"/>
    <w:rPr>
      <w:rFonts w:ascii="Times New Roman" w:hAnsi="Times New Roman"/>
      <w:szCs w:val="20"/>
    </w:rPr>
  </w:style>
  <w:style w:type="paragraph" w:customStyle="1" w:styleId="115">
    <w:name w:val="样式 标题 1 + 段前: 1.5 行"/>
    <w:basedOn w:val="a"/>
    <w:rsid w:val="00A95C54"/>
    <w:pPr>
      <w:tabs>
        <w:tab w:val="left" w:pos="360"/>
      </w:tabs>
      <w:ind w:left="360" w:hanging="360"/>
    </w:pPr>
    <w:rPr>
      <w:rFonts w:ascii="Times New Roman" w:hAnsi="Times New Roman"/>
      <w:sz w:val="24"/>
      <w:szCs w:val="20"/>
    </w:rPr>
  </w:style>
  <w:style w:type="paragraph" w:customStyle="1" w:styleId="FormLabel">
    <w:name w:val="Form Label"/>
    <w:basedOn w:val="a"/>
    <w:rsid w:val="00A95C54"/>
    <w:pPr>
      <w:widowControl/>
      <w:spacing w:line="280" w:lineRule="exact"/>
      <w:jc w:val="left"/>
    </w:pPr>
    <w:rPr>
      <w:rFonts w:ascii="Times New Roman" w:hAnsi="Times New Roman"/>
      <w:kern w:val="0"/>
      <w:sz w:val="18"/>
      <w:szCs w:val="20"/>
      <w:lang w:val="en-GB" w:eastAsia="en-US"/>
    </w:rPr>
  </w:style>
  <w:style w:type="paragraph" w:customStyle="1" w:styleId="Chara">
    <w:name w:val="Char"/>
    <w:basedOn w:val="a"/>
    <w:rsid w:val="00A95C54"/>
    <w:rPr>
      <w:rFonts w:ascii="Times New Roman" w:hAnsi="Times New Roman"/>
      <w:szCs w:val="20"/>
    </w:rPr>
  </w:style>
  <w:style w:type="paragraph" w:customStyle="1" w:styleId="Default">
    <w:name w:val="Default"/>
    <w:rsid w:val="00A95C54"/>
    <w:pPr>
      <w:widowControl w:val="0"/>
      <w:autoSpaceDE w:val="0"/>
      <w:autoSpaceDN w:val="0"/>
      <w:adjustRightInd w:val="0"/>
      <w:spacing w:beforeLines="20" w:before="20" w:afterLines="20" w:after="20" w:line="400" w:lineRule="exact"/>
      <w:ind w:firstLineChars="200" w:firstLine="200"/>
      <w:jc w:val="both"/>
    </w:pPr>
    <w:rPr>
      <w:rFonts w:ascii="宋体" w:eastAsia="宋体" w:hAnsi="Times New Roman" w:cs="Times New Roman"/>
      <w:color w:val="000000"/>
      <w:kern w:val="0"/>
      <w:sz w:val="24"/>
      <w:szCs w:val="20"/>
    </w:rPr>
  </w:style>
  <w:style w:type="paragraph" w:customStyle="1" w:styleId="xl33">
    <w:name w:val="xl33"/>
    <w:basedOn w:val="a"/>
    <w:rsid w:val="00A95C54"/>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kern w:val="0"/>
      <w:sz w:val="24"/>
      <w:szCs w:val="20"/>
    </w:rPr>
  </w:style>
  <w:style w:type="paragraph" w:styleId="af7">
    <w:name w:val="footnote text"/>
    <w:basedOn w:val="a"/>
    <w:link w:val="Charb"/>
    <w:rsid w:val="00A95C54"/>
    <w:pPr>
      <w:snapToGrid w:val="0"/>
      <w:jc w:val="left"/>
    </w:pPr>
    <w:rPr>
      <w:rFonts w:ascii="Times New Roman" w:hAnsi="Times New Roman"/>
      <w:sz w:val="18"/>
      <w:szCs w:val="20"/>
    </w:rPr>
  </w:style>
  <w:style w:type="character" w:customStyle="1" w:styleId="Charb">
    <w:name w:val="脚注文本 Char"/>
    <w:basedOn w:val="a0"/>
    <w:link w:val="af7"/>
    <w:rsid w:val="00A95C54"/>
    <w:rPr>
      <w:rFonts w:ascii="Times New Roman" w:eastAsia="宋体" w:hAnsi="Times New Roman" w:cs="Times New Roman"/>
      <w:sz w:val="18"/>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rsid w:val="00A95C54"/>
    <w:pPr>
      <w:widowControl/>
      <w:spacing w:after="160" w:line="240" w:lineRule="exact"/>
      <w:jc w:val="left"/>
    </w:pPr>
    <w:rPr>
      <w:rFonts w:ascii="Verdana" w:eastAsia="Times New Roman" w:hAnsi="Verdana"/>
      <w:kern w:val="0"/>
      <w:sz w:val="20"/>
      <w:szCs w:val="20"/>
      <w:lang w:eastAsia="en-US"/>
    </w:rPr>
  </w:style>
  <w:style w:type="paragraph" w:customStyle="1" w:styleId="Char1CharCharCharChar">
    <w:name w:val="Char1 Char Char Char Char"/>
    <w:basedOn w:val="a"/>
    <w:rsid w:val="00A95C54"/>
    <w:pPr>
      <w:widowControl/>
      <w:spacing w:after="160" w:line="240" w:lineRule="exact"/>
      <w:jc w:val="left"/>
    </w:pPr>
    <w:rPr>
      <w:rFonts w:ascii="Verdana" w:hAnsi="Verdana"/>
      <w:kern w:val="0"/>
      <w:sz w:val="20"/>
      <w:szCs w:val="20"/>
      <w:lang w:eastAsia="en-US"/>
    </w:rPr>
  </w:style>
  <w:style w:type="paragraph" w:customStyle="1" w:styleId="xl31">
    <w:name w:val="xl31"/>
    <w:basedOn w:val="a"/>
    <w:rsid w:val="00A95C54"/>
    <w:pPr>
      <w:widowControl/>
      <w:spacing w:before="100" w:beforeAutospacing="1" w:after="100" w:afterAutospacing="1"/>
      <w:jc w:val="center"/>
      <w:textAlignment w:val="center"/>
    </w:pPr>
    <w:rPr>
      <w:rFonts w:ascii="宋体" w:hAnsi="宋体"/>
      <w:kern w:val="0"/>
      <w:sz w:val="24"/>
      <w:szCs w:val="20"/>
    </w:rPr>
  </w:style>
  <w:style w:type="paragraph" w:customStyle="1" w:styleId="2111111">
    <w:name w:val="样式 样式 样式 标题 2 + 段前: 1 行 段后: 1 行1 + 段前: 1 行 段后: 1 行 + 段前: 1 行 段后..."/>
    <w:basedOn w:val="a"/>
    <w:rsid w:val="00A95C54"/>
    <w:pPr>
      <w:keepNext/>
      <w:keepLines/>
      <w:tabs>
        <w:tab w:val="left" w:pos="840"/>
      </w:tabs>
      <w:spacing w:before="447" w:after="447"/>
      <w:ind w:left="840" w:hanging="420"/>
      <w:outlineLvl w:val="1"/>
    </w:pPr>
    <w:rPr>
      <w:rFonts w:ascii="Arial" w:hAnsi="Arial"/>
      <w:b/>
      <w:sz w:val="28"/>
      <w:szCs w:val="20"/>
    </w:rPr>
  </w:style>
  <w:style w:type="paragraph" w:customStyle="1" w:styleId="Char11">
    <w:name w:val="Char1"/>
    <w:basedOn w:val="a"/>
    <w:rsid w:val="00A95C54"/>
    <w:rPr>
      <w:rFonts w:ascii="Times New Roman" w:hAnsi="Times New Roman"/>
      <w:szCs w:val="20"/>
    </w:rPr>
  </w:style>
  <w:style w:type="paragraph" w:customStyle="1" w:styleId="CharChar2">
    <w:name w:val="Char Char2"/>
    <w:basedOn w:val="a"/>
    <w:rsid w:val="00A95C54"/>
    <w:pPr>
      <w:autoSpaceDE w:val="0"/>
      <w:autoSpaceDN w:val="0"/>
      <w:adjustRightInd w:val="0"/>
      <w:jc w:val="left"/>
      <w:textAlignment w:val="baseline"/>
    </w:pPr>
    <w:rPr>
      <w:rFonts w:ascii="宋体" w:hAnsi="Times New Roman"/>
      <w:kern w:val="0"/>
      <w:sz w:val="34"/>
      <w:szCs w:val="20"/>
    </w:rPr>
  </w:style>
  <w:style w:type="paragraph" w:customStyle="1" w:styleId="af8">
    <w:name w:val="法规标题"/>
    <w:basedOn w:val="2"/>
    <w:link w:val="Charc"/>
    <w:rsid w:val="00A95C54"/>
    <w:pPr>
      <w:spacing w:before="62" w:after="62" w:line="240" w:lineRule="auto"/>
      <w:ind w:firstLine="482"/>
    </w:pPr>
    <w:rPr>
      <w:rFonts w:ascii="宋体" w:eastAsia="宋体" w:hAnsi="宋体"/>
      <w:sz w:val="24"/>
      <w:szCs w:val="24"/>
    </w:rPr>
  </w:style>
  <w:style w:type="character" w:customStyle="1" w:styleId="Charc">
    <w:name w:val="法规标题 Char"/>
    <w:basedOn w:val="2Char"/>
    <w:link w:val="af8"/>
    <w:rsid w:val="00A95C54"/>
    <w:rPr>
      <w:rFonts w:ascii="宋体" w:eastAsia="宋体" w:hAnsi="宋体" w:cs="Times New Roman"/>
      <w:b/>
      <w:bCs/>
      <w:sz w:val="24"/>
      <w:szCs w:val="24"/>
    </w:rPr>
  </w:style>
  <w:style w:type="paragraph" w:customStyle="1" w:styleId="Char1CharCharCharCharCharChar">
    <w:name w:val="Char1 Char Char Char Char Char Char"/>
    <w:basedOn w:val="a"/>
    <w:rsid w:val="00A95C54"/>
    <w:rPr>
      <w:rFonts w:ascii="Times New Roman" w:hAnsi="Times New Roman"/>
      <w:szCs w:val="24"/>
    </w:rPr>
  </w:style>
  <w:style w:type="paragraph" w:customStyle="1" w:styleId="CharCharCharCharCharCharCharCharCharCharCharCharCharCharCharChar">
    <w:name w:val="Char Char Char Char Char Char Char Char Char Char Char Char Char Char Char Char"/>
    <w:basedOn w:val="a"/>
    <w:rsid w:val="00A95C54"/>
    <w:pPr>
      <w:tabs>
        <w:tab w:val="left" w:pos="360"/>
      </w:tabs>
    </w:pPr>
    <w:rPr>
      <w:rFonts w:ascii="Times New Roman" w:eastAsia="仿宋_GB2312" w:hAnsi="Times New Roman"/>
      <w:sz w:val="30"/>
      <w:szCs w:val="20"/>
    </w:rPr>
  </w:style>
  <w:style w:type="character" w:customStyle="1" w:styleId="CharChar1">
    <w:name w:val="Char Char1"/>
    <w:basedOn w:val="a0"/>
    <w:rsid w:val="00A95C54"/>
    <w:rPr>
      <w:rFonts w:eastAsia="黑体"/>
      <w:b/>
      <w:bCs/>
      <w:kern w:val="2"/>
      <w:sz w:val="30"/>
      <w:szCs w:val="18"/>
      <w:lang w:val="en-US" w:eastAsia="zh-CN" w:bidi="ar-SA"/>
    </w:rPr>
  </w:style>
  <w:style w:type="paragraph" w:styleId="32">
    <w:name w:val="toc 3"/>
    <w:basedOn w:val="a"/>
    <w:next w:val="a"/>
    <w:autoRedefine/>
    <w:uiPriority w:val="39"/>
    <w:unhideWhenUsed/>
    <w:qFormat/>
    <w:rsid w:val="00A95C54"/>
    <w:pPr>
      <w:ind w:leftChars="400" w:left="840"/>
    </w:pPr>
  </w:style>
  <w:style w:type="paragraph" w:styleId="TOC">
    <w:name w:val="TOC Heading"/>
    <w:basedOn w:val="1"/>
    <w:next w:val="a"/>
    <w:uiPriority w:val="39"/>
    <w:semiHidden/>
    <w:unhideWhenUsed/>
    <w:qFormat/>
    <w:rsid w:val="00A95C54"/>
    <w:pPr>
      <w:widowControl/>
      <w:spacing w:beforeLines="0" w:afterLines="0" w:line="276" w:lineRule="auto"/>
      <w:ind w:left="0" w:firstLineChars="0" w:firstLine="0"/>
      <w:outlineLvl w:val="9"/>
    </w:pPr>
    <w:rPr>
      <w:rFonts w:ascii="Cambria" w:hAnsi="Cambria"/>
      <w:color w:val="365F91"/>
      <w:sz w:val="28"/>
      <w:szCs w:val="28"/>
    </w:rPr>
  </w:style>
  <w:style w:type="character" w:customStyle="1" w:styleId="bold1">
    <w:name w:val="bold1"/>
    <w:basedOn w:val="a0"/>
    <w:rsid w:val="00A95C54"/>
    <w:rPr>
      <w:b/>
      <w:bCs/>
      <w:color w:val="000000"/>
      <w:sz w:val="21"/>
      <w:szCs w:val="21"/>
    </w:rPr>
  </w:style>
  <w:style w:type="table" w:styleId="af9">
    <w:name w:val="Table Grid"/>
    <w:basedOn w:val="a1"/>
    <w:rsid w:val="00A95C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DE">
    <w:name w:val="CODE"/>
    <w:rsid w:val="00A95C54"/>
    <w:rPr>
      <w:rFonts w:ascii="Courier New" w:hAnsi="Courier New"/>
      <w:noProof/>
      <w:spacing w:val="-10"/>
      <w:sz w:val="20"/>
      <w:lang w:val="en-GB"/>
    </w:rPr>
  </w:style>
  <w:style w:type="paragraph" w:styleId="4">
    <w:name w:val="toc 4"/>
    <w:basedOn w:val="a"/>
    <w:next w:val="a"/>
    <w:autoRedefine/>
    <w:uiPriority w:val="39"/>
    <w:unhideWhenUsed/>
    <w:rsid w:val="00A95C54"/>
    <w:pPr>
      <w:spacing w:beforeLines="0" w:afterLines="0" w:line="240" w:lineRule="auto"/>
      <w:ind w:leftChars="600" w:left="1260" w:firstLineChars="0" w:firstLine="0"/>
    </w:pPr>
    <w:rPr>
      <w:rFonts w:asciiTheme="minorHAnsi" w:eastAsiaTheme="minorEastAsia" w:hAnsiTheme="minorHAnsi" w:cstheme="minorBidi"/>
    </w:rPr>
  </w:style>
  <w:style w:type="paragraph" w:styleId="5">
    <w:name w:val="toc 5"/>
    <w:basedOn w:val="a"/>
    <w:next w:val="a"/>
    <w:autoRedefine/>
    <w:uiPriority w:val="39"/>
    <w:unhideWhenUsed/>
    <w:rsid w:val="00A95C54"/>
    <w:pPr>
      <w:spacing w:beforeLines="0" w:afterLines="0" w:line="240" w:lineRule="auto"/>
      <w:ind w:leftChars="800" w:left="1680" w:firstLineChars="0" w:firstLine="0"/>
    </w:pPr>
    <w:rPr>
      <w:rFonts w:asciiTheme="minorHAnsi" w:eastAsiaTheme="minorEastAsia" w:hAnsiTheme="minorHAnsi" w:cstheme="minorBidi"/>
    </w:rPr>
  </w:style>
  <w:style w:type="paragraph" w:styleId="6">
    <w:name w:val="toc 6"/>
    <w:basedOn w:val="a"/>
    <w:next w:val="a"/>
    <w:autoRedefine/>
    <w:uiPriority w:val="39"/>
    <w:unhideWhenUsed/>
    <w:rsid w:val="00A95C54"/>
    <w:pPr>
      <w:spacing w:beforeLines="0" w:afterLines="0" w:line="240" w:lineRule="auto"/>
      <w:ind w:leftChars="1000" w:left="2100" w:firstLineChars="0" w:firstLine="0"/>
    </w:pPr>
    <w:rPr>
      <w:rFonts w:asciiTheme="minorHAnsi" w:eastAsiaTheme="minorEastAsia" w:hAnsiTheme="minorHAnsi" w:cstheme="minorBidi"/>
    </w:rPr>
  </w:style>
  <w:style w:type="paragraph" w:styleId="7">
    <w:name w:val="toc 7"/>
    <w:basedOn w:val="a"/>
    <w:next w:val="a"/>
    <w:autoRedefine/>
    <w:uiPriority w:val="39"/>
    <w:unhideWhenUsed/>
    <w:rsid w:val="00A95C54"/>
    <w:pPr>
      <w:spacing w:beforeLines="0" w:afterLines="0" w:line="240" w:lineRule="auto"/>
      <w:ind w:leftChars="1200" w:left="2520" w:firstLineChars="0" w:firstLine="0"/>
    </w:pPr>
    <w:rPr>
      <w:rFonts w:asciiTheme="minorHAnsi" w:eastAsiaTheme="minorEastAsia" w:hAnsiTheme="minorHAnsi" w:cstheme="minorBidi"/>
    </w:rPr>
  </w:style>
  <w:style w:type="paragraph" w:styleId="8">
    <w:name w:val="toc 8"/>
    <w:basedOn w:val="a"/>
    <w:next w:val="a"/>
    <w:autoRedefine/>
    <w:uiPriority w:val="39"/>
    <w:unhideWhenUsed/>
    <w:rsid w:val="00A95C54"/>
    <w:pPr>
      <w:spacing w:beforeLines="0" w:afterLines="0" w:line="240" w:lineRule="auto"/>
      <w:ind w:leftChars="1400" w:left="2940" w:firstLineChars="0" w:firstLine="0"/>
    </w:pPr>
    <w:rPr>
      <w:rFonts w:asciiTheme="minorHAnsi" w:eastAsiaTheme="minorEastAsia" w:hAnsiTheme="minorHAnsi" w:cstheme="minorBidi"/>
    </w:rPr>
  </w:style>
  <w:style w:type="paragraph" w:styleId="9">
    <w:name w:val="toc 9"/>
    <w:basedOn w:val="a"/>
    <w:next w:val="a"/>
    <w:autoRedefine/>
    <w:uiPriority w:val="39"/>
    <w:unhideWhenUsed/>
    <w:rsid w:val="00A95C54"/>
    <w:pPr>
      <w:spacing w:beforeLines="0" w:afterLines="0" w:line="240" w:lineRule="auto"/>
      <w:ind w:leftChars="1600" w:left="3360" w:firstLineChars="0" w:firstLine="0"/>
    </w:pPr>
    <w:rPr>
      <w:rFonts w:asciiTheme="minorHAnsi" w:eastAsiaTheme="minorEastAsia" w:hAnsiTheme="minorHAnsi" w:cstheme="minorBidi"/>
    </w:rPr>
  </w:style>
  <w:style w:type="paragraph" w:styleId="afa">
    <w:name w:val="List Paragraph"/>
    <w:basedOn w:val="a"/>
    <w:qFormat/>
    <w:rsid w:val="00A95C54"/>
    <w:pPr>
      <w:spacing w:beforeLines="0" w:afterLines="0" w:line="240" w:lineRule="auto"/>
      <w:ind w:firstLine="4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1596</Words>
  <Characters>9102</Characters>
  <Application>Microsoft Office Word</Application>
  <DocSecurity>0</DocSecurity>
  <Lines>75</Lines>
  <Paragraphs>21</Paragraphs>
  <ScaleCrop>false</ScaleCrop>
  <Company>E FUND</Company>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chenqiqi</cp:lastModifiedBy>
  <cp:revision>2</cp:revision>
  <dcterms:created xsi:type="dcterms:W3CDTF">2016-10-24T01:02:00Z</dcterms:created>
  <dcterms:modified xsi:type="dcterms:W3CDTF">2016-10-24T01:02:00Z</dcterms:modified>
</cp:coreProperties>
</file>